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052E1" w14:textId="77777777" w:rsidR="0040688F" w:rsidRDefault="006749FC" w:rsidP="0040688F">
      <w:pPr>
        <w:rPr>
          <w:rFonts w:ascii="PT Sans" w:hAnsi="PT Sans" w:cs="PT Sans" w:hint="eastAsia"/>
          <w:b/>
          <w:color w:val="000000"/>
          <w:sz w:val="72"/>
          <w:szCs w:val="72"/>
        </w:rPr>
      </w:pPr>
      <w:r>
        <w:rPr>
          <w:rFonts w:ascii="PT Sans" w:hAnsi="PT Sans" w:cs="PT Sans" w:hint="eastAsia"/>
          <w:b/>
          <w:color w:val="000000"/>
          <w:sz w:val="72"/>
          <w:szCs w:val="72"/>
        </w:rPr>
        <w:t xml:space="preserve">       </w:t>
      </w:r>
      <w:r w:rsidRPr="006749FC">
        <w:rPr>
          <w:rFonts w:ascii="PT Sans" w:hAnsi="PT Sans" w:cs="PT Sans"/>
          <w:b/>
          <w:color w:val="000000"/>
          <w:sz w:val="72"/>
          <w:szCs w:val="72"/>
        </w:rPr>
        <w:drawing>
          <wp:inline distT="0" distB="0" distL="0" distR="0" wp14:anchorId="65562F17" wp14:editId="36597C1E">
            <wp:extent cx="3721100" cy="1041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1100" cy="1041400"/>
                    </a:xfrm>
                    <a:prstGeom prst="rect">
                      <a:avLst/>
                    </a:prstGeom>
                  </pic:spPr>
                </pic:pic>
              </a:graphicData>
            </a:graphic>
          </wp:inline>
        </w:drawing>
      </w:r>
    </w:p>
    <w:p w14:paraId="3CE850DD" w14:textId="77777777" w:rsidR="00760220" w:rsidRPr="006749FC" w:rsidRDefault="00760220" w:rsidP="00760220">
      <w:pPr>
        <w:jc w:val="center"/>
        <w:rPr>
          <w:rFonts w:ascii="PT Sans" w:hAnsi="PT Sans" w:cs="PT Sans" w:hint="eastAsia"/>
          <w:b/>
          <w:color w:val="000000"/>
          <w:sz w:val="52"/>
          <w:szCs w:val="52"/>
        </w:rPr>
      </w:pPr>
      <w:r w:rsidRPr="006749FC">
        <w:rPr>
          <w:rFonts w:ascii="PT Sans" w:hAnsi="PT Sans" w:cs="PT Sans" w:hint="eastAsia"/>
          <w:b/>
          <w:color w:val="000000"/>
          <w:sz w:val="52"/>
          <w:szCs w:val="52"/>
        </w:rPr>
        <w:t>分布式温控系统的解决方案</w:t>
      </w:r>
    </w:p>
    <w:p w14:paraId="377300EF" w14:textId="77777777" w:rsidR="00760220" w:rsidRPr="0040688F" w:rsidRDefault="00760220">
      <w:pPr>
        <w:rPr>
          <w:rFonts w:ascii=".PingFang SC" w:hAnsi=".PingFang SC" w:cs=".PingFang SC" w:hint="eastAsia"/>
          <w:color w:val="000000"/>
          <w:sz w:val="72"/>
          <w:szCs w:val="72"/>
        </w:rPr>
      </w:pPr>
    </w:p>
    <w:p w14:paraId="51F791B6" w14:textId="77777777" w:rsidR="00760220" w:rsidRDefault="00760220">
      <w:pPr>
        <w:rPr>
          <w:rFonts w:ascii=".PingFang SC" w:hAnsi=".PingFang SC" w:cs=".PingFang SC" w:hint="eastAsia"/>
          <w:color w:val="000000"/>
        </w:rPr>
      </w:pPr>
    </w:p>
    <w:p w14:paraId="219DD87F" w14:textId="77777777" w:rsidR="00760220" w:rsidRDefault="00760220">
      <w:pPr>
        <w:rPr>
          <w:rFonts w:ascii=".PingFang SC" w:hAnsi=".PingFang SC" w:cs=".PingFang SC" w:hint="eastAsia"/>
          <w:color w:val="000000"/>
        </w:rPr>
      </w:pPr>
    </w:p>
    <w:p w14:paraId="3F8750C3" w14:textId="77777777" w:rsidR="00760220" w:rsidRDefault="00760220">
      <w:pPr>
        <w:rPr>
          <w:rFonts w:ascii=".PingFang SC" w:hAnsi=".PingFang SC" w:cs=".PingFang SC" w:hint="eastAsia"/>
          <w:color w:val="000000"/>
        </w:rPr>
      </w:pPr>
    </w:p>
    <w:p w14:paraId="45320D66" w14:textId="77777777" w:rsidR="00760220" w:rsidRDefault="00760220">
      <w:pPr>
        <w:rPr>
          <w:rFonts w:ascii=".PingFang SC" w:hAnsi=".PingFang SC" w:cs=".PingFang SC" w:hint="eastAsia"/>
          <w:color w:val="000000"/>
        </w:rPr>
      </w:pPr>
    </w:p>
    <w:p w14:paraId="2C38E39D" w14:textId="77777777" w:rsidR="00AA5931" w:rsidRDefault="00AA5931" w:rsidP="0040688F">
      <w:pPr>
        <w:rPr>
          <w:rFonts w:ascii=".PingFang SC" w:hAnsi=".PingFang SC" w:cs=".PingFang SC" w:hint="eastAsia"/>
          <w:color w:val="000000"/>
          <w:sz w:val="32"/>
          <w:szCs w:val="32"/>
        </w:rPr>
      </w:pPr>
    </w:p>
    <w:p w14:paraId="1D80C48C" w14:textId="77777777" w:rsidR="00AA5931" w:rsidRDefault="00AA5931" w:rsidP="00760220">
      <w:pPr>
        <w:jc w:val="center"/>
        <w:rPr>
          <w:rFonts w:ascii=".PingFang SC" w:hAnsi=".PingFang SC" w:cs=".PingFang SC" w:hint="eastAsia"/>
          <w:color w:val="000000"/>
          <w:sz w:val="32"/>
          <w:szCs w:val="32"/>
        </w:rPr>
      </w:pPr>
    </w:p>
    <w:p w14:paraId="7000DF69" w14:textId="77777777" w:rsidR="00AA5931" w:rsidRDefault="00AA5931" w:rsidP="00760220">
      <w:pPr>
        <w:jc w:val="center"/>
        <w:rPr>
          <w:rFonts w:ascii=".PingFang SC" w:hAnsi=".PingFang SC" w:cs=".PingFang SC" w:hint="eastAsia"/>
          <w:color w:val="000000"/>
          <w:sz w:val="32"/>
          <w:szCs w:val="32"/>
        </w:rPr>
      </w:pPr>
    </w:p>
    <w:p w14:paraId="6C87B3F5" w14:textId="77777777" w:rsidR="00AA5931" w:rsidRDefault="00AA5931" w:rsidP="00760220">
      <w:pPr>
        <w:jc w:val="center"/>
        <w:rPr>
          <w:rFonts w:ascii=".PingFang SC" w:hAnsi=".PingFang SC" w:cs=".PingFang SC" w:hint="eastAsia"/>
          <w:color w:val="000000"/>
          <w:sz w:val="32"/>
          <w:szCs w:val="32"/>
        </w:rPr>
      </w:pPr>
    </w:p>
    <w:p w14:paraId="2D0F9EBD" w14:textId="77777777" w:rsidR="0040688F" w:rsidRDefault="0040688F" w:rsidP="00760220">
      <w:pPr>
        <w:jc w:val="center"/>
        <w:rPr>
          <w:rFonts w:ascii=".PingFang SC" w:hAnsi=".PingFang SC" w:cs=".PingFang SC" w:hint="eastAsia"/>
          <w:color w:val="000000"/>
          <w:sz w:val="32"/>
          <w:szCs w:val="32"/>
        </w:rPr>
      </w:pPr>
    </w:p>
    <w:p w14:paraId="4B497F51" w14:textId="77777777" w:rsidR="00AD22A8" w:rsidRDefault="00AD22A8" w:rsidP="00AD22A8">
      <w:pPr>
        <w:jc w:val="center"/>
        <w:rPr>
          <w:rFonts w:ascii=".PingFang SC" w:hAnsi=".PingFang SC" w:cs=".PingFang SC" w:hint="eastAsia"/>
          <w:color w:val="000000"/>
          <w:sz w:val="32"/>
          <w:szCs w:val="32"/>
        </w:rPr>
      </w:pPr>
      <w:bookmarkStart w:id="0" w:name="_GoBack"/>
      <w:bookmarkEnd w:id="0"/>
      <w:r w:rsidRPr="00AA5931">
        <w:rPr>
          <w:rFonts w:ascii=".PingFang SC" w:hAnsi=".PingFang SC" w:cs=".PingFang SC"/>
          <w:color w:val="000000"/>
          <w:sz w:val="32"/>
          <w:szCs w:val="32"/>
        </w:rPr>
        <w:t>2015211306</w:t>
      </w:r>
      <w:r w:rsidRPr="00AA5931">
        <w:rPr>
          <w:rFonts w:ascii=".PingFang SC" w:hAnsi=".PingFang SC" w:cs=".PingFang SC"/>
          <w:color w:val="000000"/>
          <w:sz w:val="32"/>
          <w:szCs w:val="32"/>
        </w:rPr>
        <w:t>班</w:t>
      </w:r>
      <w:r w:rsidR="00760220" w:rsidRPr="00AA5931">
        <w:rPr>
          <w:rFonts w:ascii=".PingFang SC" w:hAnsi=".PingFang SC" w:cs=".PingFang SC" w:hint="eastAsia"/>
          <w:color w:val="000000"/>
          <w:sz w:val="32"/>
          <w:szCs w:val="32"/>
        </w:rPr>
        <w:t>B</w:t>
      </w:r>
      <w:r w:rsidRPr="00AA5931">
        <w:rPr>
          <w:rFonts w:ascii=".PingFang SC" w:hAnsi=".PingFang SC" w:cs=".PingFang SC"/>
          <w:color w:val="000000"/>
          <w:sz w:val="32"/>
          <w:szCs w:val="32"/>
        </w:rPr>
        <w:t>组</w:t>
      </w:r>
    </w:p>
    <w:p w14:paraId="5DA62B47" w14:textId="77777777" w:rsidR="00AD22A8" w:rsidRPr="00AD22A8" w:rsidRDefault="00AD22A8" w:rsidP="00AD22A8">
      <w:pPr>
        <w:jc w:val="center"/>
        <w:rPr>
          <w:rFonts w:ascii=".PingFang SC" w:hAnsi=".PingFang SC" w:cs=".PingFang SC" w:hint="eastAsia"/>
          <w:color w:val="000000"/>
          <w:sz w:val="32"/>
          <w:szCs w:val="32"/>
        </w:rPr>
      </w:pPr>
      <w:r>
        <w:rPr>
          <w:rFonts w:ascii=".PingFang SC" w:hAnsi=".PingFang SC" w:cs=".PingFang SC" w:hint="eastAsia"/>
          <w:color w:val="000000"/>
          <w:sz w:val="32"/>
          <w:szCs w:val="32"/>
        </w:rPr>
        <w:t>组员</w:t>
      </w:r>
      <w:r>
        <w:rPr>
          <w:rFonts w:ascii=".PingFang SC" w:hAnsi=".PingFang SC" w:cs=".PingFang SC" w:hint="eastAsia"/>
          <w:color w:val="000000"/>
          <w:sz w:val="32"/>
          <w:szCs w:val="32"/>
        </w:rPr>
        <w:t>:</w:t>
      </w:r>
      <w:r>
        <w:rPr>
          <w:rFonts w:ascii=".PingFang SC" w:hAnsi=".PingFang SC" w:cs=".PingFang SC" w:hint="eastAsia"/>
          <w:color w:val="000000"/>
          <w:sz w:val="32"/>
          <w:szCs w:val="32"/>
        </w:rPr>
        <w:t>胡晓</w:t>
      </w:r>
      <w:r>
        <w:rPr>
          <w:rFonts w:ascii="MS Mincho" w:eastAsia="MS Mincho" w:hAnsi="MS Mincho" w:cs="MS Mincho"/>
          <w:color w:val="000000"/>
          <w:sz w:val="32"/>
          <w:szCs w:val="32"/>
        </w:rPr>
        <w:t>妍</w:t>
      </w:r>
      <w:r>
        <w:rPr>
          <w:rFonts w:ascii=".PingFang SC" w:hAnsi=".PingFang SC" w:cs=".PingFang SC" w:hint="eastAsia"/>
          <w:color w:val="000000"/>
          <w:sz w:val="32"/>
          <w:szCs w:val="32"/>
        </w:rPr>
        <w:t>,</w:t>
      </w:r>
      <w:r>
        <w:rPr>
          <w:rFonts w:ascii=".PingFang SC" w:hAnsi=".PingFang SC" w:cs=".PingFang SC" w:hint="eastAsia"/>
          <w:color w:val="000000"/>
          <w:sz w:val="32"/>
          <w:szCs w:val="32"/>
        </w:rPr>
        <w:t>迟婧</w:t>
      </w:r>
      <w:r>
        <w:rPr>
          <w:rFonts w:ascii="MS Mincho" w:eastAsia="MS Mincho" w:hAnsi="MS Mincho" w:cs="MS Mincho"/>
          <w:color w:val="000000"/>
          <w:sz w:val="32"/>
          <w:szCs w:val="32"/>
        </w:rPr>
        <w:t>文</w:t>
      </w:r>
      <w:r>
        <w:rPr>
          <w:rFonts w:ascii=".PingFang SC" w:hAnsi=".PingFang SC" w:cs=".PingFang SC" w:hint="eastAsia"/>
          <w:color w:val="000000"/>
          <w:sz w:val="32"/>
          <w:szCs w:val="32"/>
        </w:rPr>
        <w:t>,</w:t>
      </w:r>
      <w:r>
        <w:rPr>
          <w:rFonts w:ascii="MS Mincho" w:eastAsia="MS Mincho" w:hAnsi="MS Mincho" w:cs="MS Mincho"/>
          <w:color w:val="000000"/>
          <w:sz w:val="32"/>
          <w:szCs w:val="32"/>
        </w:rPr>
        <w:t>魏</w:t>
      </w:r>
      <w:r>
        <w:rPr>
          <w:rFonts w:ascii=".PingFang SC" w:hAnsi=".PingFang SC" w:cs=".PingFang SC" w:hint="eastAsia"/>
          <w:color w:val="000000"/>
          <w:sz w:val="32"/>
          <w:szCs w:val="32"/>
        </w:rPr>
        <w:t>晓</w:t>
      </w:r>
    </w:p>
    <w:p w14:paraId="4AD72F5D" w14:textId="77777777" w:rsidR="001829EB" w:rsidRDefault="00AD22A8" w:rsidP="00760220">
      <w:pPr>
        <w:jc w:val="center"/>
        <w:rPr>
          <w:rFonts w:ascii=".PingFang SC" w:hAnsi=".PingFang SC" w:cs=".PingFang SC" w:hint="eastAsia"/>
          <w:color w:val="000000"/>
          <w:sz w:val="32"/>
          <w:szCs w:val="32"/>
        </w:rPr>
      </w:pPr>
      <w:r w:rsidRPr="00AA5931">
        <w:rPr>
          <w:rFonts w:ascii=".PingFang SC" w:hAnsi=".PingFang SC" w:cs=".PingFang SC"/>
          <w:color w:val="000000"/>
          <w:sz w:val="32"/>
          <w:szCs w:val="32"/>
        </w:rPr>
        <w:t>2018</w:t>
      </w:r>
      <w:r w:rsidR="00760220" w:rsidRPr="00AA5931">
        <w:rPr>
          <w:rFonts w:ascii=".PingFang SC" w:hAnsi=".PingFang SC" w:cs=".PingFang SC" w:hint="eastAsia"/>
          <w:color w:val="000000"/>
          <w:sz w:val="32"/>
          <w:szCs w:val="32"/>
        </w:rPr>
        <w:t>.03.28</w:t>
      </w:r>
    </w:p>
    <w:p w14:paraId="3C40E431" w14:textId="77777777" w:rsidR="00AA5931" w:rsidRDefault="00AA5931" w:rsidP="00760220">
      <w:pPr>
        <w:jc w:val="center"/>
        <w:rPr>
          <w:rFonts w:ascii=".PingFang SC" w:hAnsi=".PingFang SC" w:cs=".PingFang SC" w:hint="eastAsia"/>
          <w:color w:val="000000"/>
          <w:sz w:val="32"/>
          <w:szCs w:val="32"/>
        </w:rPr>
      </w:pPr>
    </w:p>
    <w:p w14:paraId="207F0ABD" w14:textId="77777777" w:rsidR="0040688F" w:rsidRDefault="0040688F" w:rsidP="006749FC">
      <w:pPr>
        <w:rPr>
          <w:rFonts w:ascii=".PingFang SC" w:hAnsi=".PingFang SC" w:cs=".PingFang SC" w:hint="eastAsia"/>
          <w:color w:val="000000"/>
          <w:sz w:val="32"/>
          <w:szCs w:val="32"/>
        </w:rPr>
      </w:pPr>
    </w:p>
    <w:p w14:paraId="44CBAD75" w14:textId="77777777" w:rsidR="0040688F" w:rsidRDefault="0040688F" w:rsidP="00760220">
      <w:pPr>
        <w:jc w:val="center"/>
        <w:rPr>
          <w:rFonts w:ascii=".PingFang SC" w:hAnsi=".PingFang SC" w:cs=".PingFang SC" w:hint="eastAsia"/>
          <w:color w:val="000000"/>
          <w:sz w:val="32"/>
          <w:szCs w:val="32"/>
        </w:rPr>
      </w:pPr>
    </w:p>
    <w:p w14:paraId="54CA2F34" w14:textId="77777777" w:rsidR="00AA5931" w:rsidRPr="00AA5931" w:rsidRDefault="00AA5931" w:rsidP="00760220">
      <w:pPr>
        <w:jc w:val="center"/>
        <w:rPr>
          <w:rFonts w:hint="eastAsia"/>
          <w:sz w:val="32"/>
          <w:szCs w:val="32"/>
        </w:rPr>
      </w:pPr>
    </w:p>
    <w:p w14:paraId="6B81C597" w14:textId="77777777" w:rsidR="001829EB" w:rsidRDefault="00AD22A8">
      <w:pPr>
        <w:spacing w:after="240"/>
        <w:rPr>
          <w:rFonts w:ascii=".PingFang SC Semibold" w:hAnsi=".PingFang SC Semibold" w:cs=".PingFang SC Semibold" w:hint="eastAsia"/>
          <w:b/>
          <w:color w:val="000000"/>
        </w:rPr>
      </w:pPr>
      <w:r>
        <w:rPr>
          <w:rFonts w:ascii=".PingFang SC Semibold" w:hAnsi=".PingFang SC Semibold" w:cs=".PingFang SC Semibold"/>
          <w:b/>
          <w:color w:val="000000"/>
        </w:rPr>
        <w:t>文档迭代记录</w:t>
      </w:r>
    </w:p>
    <w:tbl>
      <w:tblPr>
        <w:tblStyle w:val="PlainTable1"/>
        <w:tblW w:w="0" w:type="auto"/>
        <w:tblLook w:val="04A0" w:firstRow="1" w:lastRow="0" w:firstColumn="1" w:lastColumn="0" w:noHBand="0" w:noVBand="1"/>
      </w:tblPr>
      <w:tblGrid>
        <w:gridCol w:w="2394"/>
        <w:gridCol w:w="2394"/>
        <w:gridCol w:w="2394"/>
        <w:gridCol w:w="2394"/>
      </w:tblGrid>
      <w:tr w:rsidR="00760220" w14:paraId="46F654C8" w14:textId="77777777" w:rsidTr="00760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C861AAE" w14:textId="77777777" w:rsidR="00760220" w:rsidRDefault="00760220">
            <w:pPr>
              <w:spacing w:after="240"/>
              <w:rPr>
                <w:rFonts w:hint="eastAsia"/>
              </w:rPr>
            </w:pPr>
            <w:r>
              <w:rPr>
                <w:rFonts w:hint="eastAsia"/>
              </w:rPr>
              <w:t>迭</w:t>
            </w:r>
            <w:r>
              <w:rPr>
                <w:rFonts w:ascii="MS Mincho" w:eastAsia="MS Mincho" w:hAnsi="MS Mincho" w:cs="MS Mincho"/>
              </w:rPr>
              <w:t>代</w:t>
            </w:r>
            <w:r>
              <w:rPr>
                <w:rFonts w:ascii="SimSun" w:eastAsia="SimSun" w:hAnsi="SimSun" w:cs="SimSun"/>
              </w:rPr>
              <w:t>时间</w:t>
            </w:r>
          </w:p>
        </w:tc>
        <w:tc>
          <w:tcPr>
            <w:tcW w:w="2394" w:type="dxa"/>
          </w:tcPr>
          <w:p w14:paraId="6FBA638B" w14:textId="77777777" w:rsidR="00760220" w:rsidRDefault="00760220">
            <w:pPr>
              <w:spacing w:after="24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迭代内</w:t>
            </w:r>
            <w:r>
              <w:rPr>
                <w:rFonts w:ascii="MS Mincho" w:eastAsia="MS Mincho" w:hAnsi="MS Mincho" w:cs="MS Mincho"/>
              </w:rPr>
              <w:t>容</w:t>
            </w:r>
          </w:p>
        </w:tc>
        <w:tc>
          <w:tcPr>
            <w:tcW w:w="2394" w:type="dxa"/>
          </w:tcPr>
          <w:p w14:paraId="5C89BFB5" w14:textId="77777777" w:rsidR="00760220" w:rsidRDefault="00760220">
            <w:pPr>
              <w:spacing w:after="24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迭</w:t>
            </w:r>
            <w:r>
              <w:rPr>
                <w:rFonts w:ascii="MS Mincho" w:eastAsia="MS Mincho" w:hAnsi="MS Mincho" w:cs="MS Mincho"/>
              </w:rPr>
              <w:t>代者</w:t>
            </w:r>
          </w:p>
        </w:tc>
        <w:tc>
          <w:tcPr>
            <w:tcW w:w="2394" w:type="dxa"/>
          </w:tcPr>
          <w:p w14:paraId="2B8C7878" w14:textId="77777777" w:rsidR="00760220" w:rsidRDefault="00760220">
            <w:pPr>
              <w:spacing w:after="24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w:t>
            </w:r>
            <w:r>
              <w:rPr>
                <w:rFonts w:ascii="MS Mincho" w:eastAsia="MS Mincho" w:hAnsi="MS Mincho" w:cs="MS Mincho"/>
              </w:rPr>
              <w:t>注</w:t>
            </w:r>
          </w:p>
        </w:tc>
      </w:tr>
      <w:tr w:rsidR="00760220" w14:paraId="0CE2CC8D" w14:textId="77777777" w:rsidTr="00760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31F578B" w14:textId="77777777" w:rsidR="00760220" w:rsidRDefault="00760220">
            <w:pPr>
              <w:spacing w:after="240"/>
              <w:rPr>
                <w:rFonts w:hint="eastAsia"/>
              </w:rPr>
            </w:pPr>
            <w:r>
              <w:rPr>
                <w:rFonts w:hint="eastAsia"/>
              </w:rPr>
              <w:t>2018.03.18</w:t>
            </w:r>
          </w:p>
        </w:tc>
        <w:tc>
          <w:tcPr>
            <w:tcW w:w="2394" w:type="dxa"/>
          </w:tcPr>
          <w:p w14:paraId="146E5600" w14:textId="77777777" w:rsidR="00760220" w:rsidRDefault="00AA5931">
            <w:pPr>
              <w:spacing w:after="24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创建文档</w:t>
            </w:r>
          </w:p>
        </w:tc>
        <w:tc>
          <w:tcPr>
            <w:tcW w:w="2394" w:type="dxa"/>
          </w:tcPr>
          <w:p w14:paraId="67E6040E" w14:textId="77777777" w:rsidR="00760220" w:rsidRDefault="00AA5931">
            <w:pPr>
              <w:spacing w:after="240"/>
              <w:cnfStyle w:val="000000100000" w:firstRow="0" w:lastRow="0" w:firstColumn="0" w:lastColumn="0" w:oddVBand="0" w:evenVBand="0" w:oddHBand="1" w:evenHBand="0" w:firstRowFirstColumn="0" w:firstRowLastColumn="0" w:lastRowFirstColumn="0" w:lastRowLastColumn="0"/>
              <w:rPr>
                <w:rFonts w:hint="eastAsia"/>
              </w:rPr>
            </w:pPr>
            <w:r>
              <w:rPr>
                <w:rFonts w:ascii="MS Mincho" w:eastAsia="MS Mincho" w:hAnsi="MS Mincho" w:cs="MS Mincho"/>
              </w:rPr>
              <w:t>魏</w:t>
            </w:r>
            <w:r>
              <w:rPr>
                <w:rFonts w:hint="eastAsia"/>
              </w:rPr>
              <w:t>晓</w:t>
            </w:r>
          </w:p>
        </w:tc>
        <w:tc>
          <w:tcPr>
            <w:tcW w:w="2394" w:type="dxa"/>
          </w:tcPr>
          <w:p w14:paraId="7E3686EA" w14:textId="77777777" w:rsidR="00760220" w:rsidRDefault="00AA5931">
            <w:pPr>
              <w:spacing w:after="24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w:t>
            </w:r>
          </w:p>
        </w:tc>
      </w:tr>
      <w:tr w:rsidR="00760220" w14:paraId="5A21FEB6" w14:textId="77777777" w:rsidTr="00760220">
        <w:tc>
          <w:tcPr>
            <w:cnfStyle w:val="001000000000" w:firstRow="0" w:lastRow="0" w:firstColumn="1" w:lastColumn="0" w:oddVBand="0" w:evenVBand="0" w:oddHBand="0" w:evenHBand="0" w:firstRowFirstColumn="0" w:firstRowLastColumn="0" w:lastRowFirstColumn="0" w:lastRowLastColumn="0"/>
            <w:tcW w:w="2394" w:type="dxa"/>
          </w:tcPr>
          <w:p w14:paraId="73CDF557" w14:textId="77777777" w:rsidR="00760220" w:rsidRDefault="00760220">
            <w:pPr>
              <w:spacing w:after="240"/>
              <w:rPr>
                <w:rFonts w:hint="eastAsia"/>
              </w:rPr>
            </w:pPr>
          </w:p>
        </w:tc>
        <w:tc>
          <w:tcPr>
            <w:tcW w:w="2394" w:type="dxa"/>
          </w:tcPr>
          <w:p w14:paraId="3F4A0CAE" w14:textId="77777777" w:rsidR="00760220" w:rsidRDefault="00760220">
            <w:pPr>
              <w:spacing w:after="240"/>
              <w:cnfStyle w:val="000000000000" w:firstRow="0" w:lastRow="0" w:firstColumn="0" w:lastColumn="0" w:oddVBand="0" w:evenVBand="0" w:oddHBand="0" w:evenHBand="0" w:firstRowFirstColumn="0" w:firstRowLastColumn="0" w:lastRowFirstColumn="0" w:lastRowLastColumn="0"/>
              <w:rPr>
                <w:rFonts w:hint="eastAsia"/>
              </w:rPr>
            </w:pPr>
          </w:p>
        </w:tc>
        <w:tc>
          <w:tcPr>
            <w:tcW w:w="2394" w:type="dxa"/>
          </w:tcPr>
          <w:p w14:paraId="16D555A4" w14:textId="77777777" w:rsidR="00760220" w:rsidRDefault="00760220">
            <w:pPr>
              <w:spacing w:after="240"/>
              <w:cnfStyle w:val="000000000000" w:firstRow="0" w:lastRow="0" w:firstColumn="0" w:lastColumn="0" w:oddVBand="0" w:evenVBand="0" w:oddHBand="0" w:evenHBand="0" w:firstRowFirstColumn="0" w:firstRowLastColumn="0" w:lastRowFirstColumn="0" w:lastRowLastColumn="0"/>
              <w:rPr>
                <w:rFonts w:hint="eastAsia"/>
              </w:rPr>
            </w:pPr>
          </w:p>
        </w:tc>
        <w:tc>
          <w:tcPr>
            <w:tcW w:w="2394" w:type="dxa"/>
          </w:tcPr>
          <w:p w14:paraId="114333AC" w14:textId="77777777" w:rsidR="00760220" w:rsidRDefault="00760220">
            <w:pPr>
              <w:spacing w:after="240"/>
              <w:cnfStyle w:val="000000000000" w:firstRow="0" w:lastRow="0" w:firstColumn="0" w:lastColumn="0" w:oddVBand="0" w:evenVBand="0" w:oddHBand="0" w:evenHBand="0" w:firstRowFirstColumn="0" w:firstRowLastColumn="0" w:lastRowFirstColumn="0" w:lastRowLastColumn="0"/>
              <w:rPr>
                <w:rFonts w:hint="eastAsia"/>
              </w:rPr>
            </w:pPr>
          </w:p>
        </w:tc>
      </w:tr>
      <w:tr w:rsidR="00760220" w14:paraId="68C3A98D" w14:textId="77777777" w:rsidTr="00760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53572EB" w14:textId="77777777" w:rsidR="00760220" w:rsidRDefault="00760220">
            <w:pPr>
              <w:spacing w:after="240"/>
              <w:rPr>
                <w:rFonts w:hint="eastAsia"/>
              </w:rPr>
            </w:pPr>
          </w:p>
        </w:tc>
        <w:tc>
          <w:tcPr>
            <w:tcW w:w="2394" w:type="dxa"/>
          </w:tcPr>
          <w:p w14:paraId="4E86834D" w14:textId="77777777" w:rsidR="00760220" w:rsidRDefault="00760220">
            <w:pPr>
              <w:spacing w:after="240"/>
              <w:cnfStyle w:val="000000100000" w:firstRow="0" w:lastRow="0" w:firstColumn="0" w:lastColumn="0" w:oddVBand="0" w:evenVBand="0" w:oddHBand="1" w:evenHBand="0" w:firstRowFirstColumn="0" w:firstRowLastColumn="0" w:lastRowFirstColumn="0" w:lastRowLastColumn="0"/>
              <w:rPr>
                <w:rFonts w:hint="eastAsia"/>
              </w:rPr>
            </w:pPr>
          </w:p>
        </w:tc>
        <w:tc>
          <w:tcPr>
            <w:tcW w:w="2394" w:type="dxa"/>
          </w:tcPr>
          <w:p w14:paraId="19680A53" w14:textId="77777777" w:rsidR="00760220" w:rsidRDefault="00760220">
            <w:pPr>
              <w:spacing w:after="240"/>
              <w:cnfStyle w:val="000000100000" w:firstRow="0" w:lastRow="0" w:firstColumn="0" w:lastColumn="0" w:oddVBand="0" w:evenVBand="0" w:oddHBand="1" w:evenHBand="0" w:firstRowFirstColumn="0" w:firstRowLastColumn="0" w:lastRowFirstColumn="0" w:lastRowLastColumn="0"/>
              <w:rPr>
                <w:rFonts w:hint="eastAsia"/>
              </w:rPr>
            </w:pPr>
          </w:p>
        </w:tc>
        <w:tc>
          <w:tcPr>
            <w:tcW w:w="2394" w:type="dxa"/>
          </w:tcPr>
          <w:p w14:paraId="4760D477" w14:textId="77777777" w:rsidR="00760220" w:rsidRDefault="00760220">
            <w:pPr>
              <w:spacing w:after="240"/>
              <w:cnfStyle w:val="000000100000" w:firstRow="0" w:lastRow="0" w:firstColumn="0" w:lastColumn="0" w:oddVBand="0" w:evenVBand="0" w:oddHBand="1" w:evenHBand="0" w:firstRowFirstColumn="0" w:firstRowLastColumn="0" w:lastRowFirstColumn="0" w:lastRowLastColumn="0"/>
              <w:rPr>
                <w:rFonts w:hint="eastAsia"/>
              </w:rPr>
            </w:pPr>
          </w:p>
        </w:tc>
      </w:tr>
    </w:tbl>
    <w:p w14:paraId="354C7BA3" w14:textId="77777777" w:rsidR="00760220" w:rsidRDefault="00760220">
      <w:pPr>
        <w:spacing w:after="240"/>
        <w:rPr>
          <w:rFonts w:hint="eastAsia"/>
        </w:rPr>
      </w:pPr>
    </w:p>
    <w:p w14:paraId="522FE7E4" w14:textId="77777777" w:rsidR="00AA5931" w:rsidRDefault="00AA5931">
      <w:pPr>
        <w:spacing w:after="278"/>
        <w:rPr>
          <w:rFonts w:ascii=".PingFang SC Semibold" w:hAnsi=".PingFang SC Semibold" w:cs=".PingFang SC Semibold" w:hint="eastAsia"/>
          <w:b/>
          <w:color w:val="000000"/>
        </w:rPr>
      </w:pPr>
    </w:p>
    <w:p w14:paraId="12E00134" w14:textId="77777777" w:rsidR="001829EB" w:rsidRDefault="00AA5931" w:rsidP="00AA5931">
      <w:pPr>
        <w:spacing w:after="278"/>
        <w:rPr>
          <w:rFonts w:hint="eastAsia"/>
        </w:rPr>
      </w:pPr>
      <w:r>
        <w:rPr>
          <w:rFonts w:ascii="MS Mincho" w:eastAsia="MS Mincho" w:hAnsi="MS Mincho" w:cs="MS Mincho"/>
          <w:b/>
          <w:color w:val="000000"/>
          <w:sz w:val="33"/>
        </w:rPr>
        <w:t>一</w:t>
      </w:r>
      <w:r w:rsidR="00106283">
        <w:rPr>
          <w:rFonts w:ascii="PT Sans" w:hAnsi="PT Sans" w:cs="PT Sans" w:hint="eastAsia"/>
          <w:b/>
          <w:color w:val="000000"/>
          <w:sz w:val="33"/>
        </w:rPr>
        <w:t>、</w:t>
      </w:r>
      <w:r w:rsidR="00AD22A8">
        <w:rPr>
          <w:rFonts w:ascii="PT Sans" w:hAnsi="PT Sans" w:cs="PT Sans"/>
          <w:b/>
          <w:color w:val="000000"/>
          <w:sz w:val="33"/>
        </w:rPr>
        <w:t>文档介绍</w:t>
      </w:r>
    </w:p>
    <w:p w14:paraId="369AE688" w14:textId="77777777" w:rsidR="001829EB" w:rsidRDefault="00AA5931">
      <w:pPr>
        <w:spacing w:after="288"/>
      </w:pPr>
      <w:r>
        <w:rPr>
          <w:rFonts w:ascii="PT Sans" w:hAnsi="PT Sans" w:cs="PT Sans" w:hint="eastAsia"/>
          <w:b/>
          <w:color w:val="000000"/>
          <w:sz w:val="28"/>
        </w:rPr>
        <w:t>1.</w:t>
      </w:r>
      <w:r w:rsidR="00AD22A8">
        <w:rPr>
          <w:rFonts w:ascii="PT Sans" w:hAnsi="PT Sans" w:cs="PT Sans"/>
          <w:b/>
          <w:color w:val="000000"/>
          <w:sz w:val="28"/>
        </w:rPr>
        <w:t>文档目的</w:t>
      </w:r>
    </w:p>
    <w:p w14:paraId="6F8AC38C" w14:textId="77777777" w:rsidR="001829EB" w:rsidRDefault="00AD22A8" w:rsidP="00AA5931">
      <w:pPr>
        <w:spacing w:after="240"/>
        <w:ind w:left="720"/>
        <w:jc w:val="left"/>
        <w:rPr>
          <w:rFonts w:hint="eastAsia"/>
        </w:rPr>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规划分析用户需求</w:t>
      </w:r>
      <w:r>
        <w:rPr>
          <w:rFonts w:ascii=".PingFang SC" w:hAnsi=".PingFang SC" w:cs=".PingFang SC"/>
          <w:color w:val="000000"/>
        </w:rPr>
        <w:t>,</w:t>
      </w:r>
      <w:r>
        <w:rPr>
          <w:rFonts w:ascii=".PingFang SC" w:hAnsi=".PingFang SC" w:cs=".PingFang SC"/>
          <w:color w:val="000000"/>
        </w:rPr>
        <w:t>建立具体的开发目标</w:t>
      </w:r>
      <w:r>
        <w:rPr>
          <w:rFonts w:ascii=".PingFang SC" w:hAnsi=".PingFang SC" w:cs=".PingFang SC"/>
          <w:color w:val="000000"/>
        </w:rPr>
        <w:t xml:space="preserve">, </w:t>
      </w:r>
      <w:r>
        <w:rPr>
          <w:rFonts w:ascii=".PingFang SC" w:hAnsi=".PingFang SC" w:cs=".PingFang SC"/>
          <w:color w:val="000000"/>
        </w:rPr>
        <w:t>描绘产品具有的笼统功能</w:t>
      </w:r>
      <w:r>
        <w:rPr>
          <w:rFonts w:ascii=".PingFang SC" w:hAnsi=".PingFang SC" w:cs=".PingFang SC"/>
          <w:color w:val="000000"/>
        </w:rPr>
        <w:t>,</w:t>
      </w:r>
      <w:r>
        <w:rPr>
          <w:rFonts w:ascii=".PingFang SC" w:hAnsi=".PingFang SC" w:cs=".PingFang SC"/>
          <w:color w:val="000000"/>
        </w:rPr>
        <w:t>提供给软件开发者随时查看具体的开发规范</w:t>
      </w:r>
      <w:r>
        <w:rPr>
          <w:rFonts w:ascii=".PingFang SC" w:hAnsi=".PingFang SC" w:cs=".PingFang SC"/>
          <w:color w:val="000000"/>
        </w:rPr>
        <w:t>,</w:t>
      </w:r>
      <w:r>
        <w:rPr>
          <w:rFonts w:ascii=".PingFang SC" w:hAnsi=".PingFang SC" w:cs=".PingFang SC"/>
          <w:color w:val="000000"/>
        </w:rPr>
        <w:t>开发流程</w:t>
      </w:r>
      <w:r>
        <w:rPr>
          <w:rFonts w:ascii=".PingFang SC" w:hAnsi=".PingFang SC" w:cs=".PingFang SC"/>
          <w:color w:val="000000"/>
        </w:rPr>
        <w:t>.</w:t>
      </w:r>
    </w:p>
    <w:p w14:paraId="397CD163" w14:textId="77777777" w:rsidR="001829EB" w:rsidRDefault="00AD22A8" w:rsidP="00AA5931">
      <w:pPr>
        <w:spacing w:after="240"/>
        <w:ind w:left="720"/>
        <w:jc w:val="left"/>
        <w:rPr>
          <w:rFonts w:hint="eastAsia"/>
        </w:rPr>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实现分布式温控系统用例建模</w:t>
      </w:r>
      <w:r>
        <w:rPr>
          <w:rFonts w:ascii=".PingFang SC" w:hAnsi=".PingFang SC" w:cs=".PingFang SC"/>
          <w:color w:val="000000"/>
        </w:rPr>
        <w:t>,</w:t>
      </w:r>
      <w:r>
        <w:rPr>
          <w:rFonts w:ascii=".PingFang SC" w:hAnsi=".PingFang SC" w:cs=".PingFang SC"/>
          <w:color w:val="000000"/>
        </w:rPr>
        <w:t>通过提供的需求分析来准确地描述用户需求中的功能要求，形成功能规格说明，为以后的实际编程和具体分析提供方向支持和基本框架的搭建。</w:t>
      </w:r>
    </w:p>
    <w:p w14:paraId="0479A2CD" w14:textId="77777777" w:rsidR="001829EB" w:rsidRDefault="00AD22A8" w:rsidP="00AA5931">
      <w:pPr>
        <w:spacing w:after="240"/>
        <w:ind w:left="720"/>
        <w:jc w:val="left"/>
        <w:rPr>
          <w:rFonts w:hint="eastAsia"/>
        </w:rPr>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用例模型主要包括用例文本描述以及用例图，用于对系统的功能以及与系统进行交互的外部事物（参与者）建模。通过找出与系统交互的外部事物，说明它们如何与系统交互，更易于对系统行为进行探讨和理解。</w:t>
      </w:r>
    </w:p>
    <w:p w14:paraId="49675229"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首先构建出几个主要参与角色之间的功能关系和可能进行的操作，通过</w:t>
      </w:r>
      <w:r>
        <w:rPr>
          <w:rFonts w:ascii=".PingFang SC" w:hAnsi=".PingFang SC" w:cs=".PingFang SC"/>
          <w:color w:val="000000"/>
        </w:rPr>
        <w:t>UML</w:t>
      </w:r>
      <w:r>
        <w:rPr>
          <w:rFonts w:ascii=".PingFang SC" w:hAnsi=".PingFang SC" w:cs=".PingFang SC"/>
          <w:color w:val="000000"/>
        </w:rPr>
        <w:t>图来体现。在搭建起来的</w:t>
      </w:r>
      <w:r>
        <w:rPr>
          <w:rFonts w:ascii=".PingFang SC" w:hAnsi=".PingFang SC" w:cs=".PingFang SC"/>
          <w:color w:val="000000"/>
        </w:rPr>
        <w:t>UML</w:t>
      </w:r>
      <w:r>
        <w:rPr>
          <w:rFonts w:ascii=".PingFang SC" w:hAnsi=".PingFang SC" w:cs=".PingFang SC"/>
          <w:color w:val="000000"/>
        </w:rPr>
        <w:t>图的基础上，再逐一对各个用例进行具体分析，分解出每一个用</w:t>
      </w:r>
      <w:r>
        <w:rPr>
          <w:rFonts w:ascii=".PingFang SC" w:hAnsi=".PingFang SC" w:cs=".PingFang SC"/>
          <w:color w:val="000000"/>
        </w:rPr>
        <w:t>例的细节动作步骤。</w:t>
      </w:r>
      <w:r>
        <w:rPr>
          <w:rFonts w:ascii=".PingFang SC" w:hAnsi=".PingFang SC" w:cs=".PingFang SC"/>
          <w:color w:val="000000"/>
        </w:rPr>
        <w:br/>
      </w:r>
    </w:p>
    <w:p w14:paraId="1BC7D7DF" w14:textId="77777777" w:rsidR="001829EB" w:rsidRDefault="00AA5931" w:rsidP="00AA5931">
      <w:pPr>
        <w:spacing w:after="288"/>
        <w:jc w:val="left"/>
      </w:pPr>
      <w:r>
        <w:rPr>
          <w:rFonts w:ascii="PT Sans" w:hAnsi="PT Sans" w:cs="PT Sans" w:hint="eastAsia"/>
          <w:b/>
          <w:color w:val="000000"/>
          <w:sz w:val="28"/>
        </w:rPr>
        <w:t>2.</w:t>
      </w:r>
      <w:r w:rsidR="00AD22A8">
        <w:rPr>
          <w:rFonts w:ascii="PT Sans" w:hAnsi="PT Sans" w:cs="PT Sans"/>
          <w:b/>
          <w:color w:val="000000"/>
          <w:sz w:val="28"/>
        </w:rPr>
        <w:t>文档内容</w:t>
      </w:r>
    </w:p>
    <w:p w14:paraId="5CB14BD8"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客户需求</w:t>
      </w:r>
      <w:r>
        <w:rPr>
          <w:rFonts w:ascii=".PingFang SC" w:hAnsi=".PingFang SC" w:cs=".PingFang SC"/>
          <w:color w:val="000000"/>
        </w:rPr>
        <w:t>(</w:t>
      </w:r>
      <w:r>
        <w:rPr>
          <w:rFonts w:ascii=".PingFang SC" w:hAnsi=".PingFang SC" w:cs=".PingFang SC"/>
          <w:color w:val="000000"/>
        </w:rPr>
        <w:t>需求方视角</w:t>
      </w:r>
      <w:r>
        <w:rPr>
          <w:rFonts w:ascii=".PingFang SC" w:hAnsi=".PingFang SC" w:cs=".PingFang SC"/>
          <w:color w:val="000000"/>
        </w:rPr>
        <w:t>),</w:t>
      </w:r>
      <w:r>
        <w:rPr>
          <w:rFonts w:ascii=".PingFang SC" w:hAnsi=".PingFang SC" w:cs=".PingFang SC"/>
          <w:color w:val="000000"/>
        </w:rPr>
        <w:t>系统分析空调系统应该实现的各种功能</w:t>
      </w:r>
      <w:r>
        <w:rPr>
          <w:rFonts w:ascii=".PingFang SC" w:hAnsi=".PingFang SC" w:cs=".PingFang SC"/>
          <w:color w:val="000000"/>
        </w:rPr>
        <w:t>,</w:t>
      </w:r>
      <w:r>
        <w:rPr>
          <w:rFonts w:ascii=".PingFang SC" w:hAnsi=".PingFang SC" w:cs=".PingFang SC"/>
          <w:color w:val="000000"/>
        </w:rPr>
        <w:t>功能和功能之间的逻辑联系</w:t>
      </w:r>
      <w:r>
        <w:rPr>
          <w:rFonts w:ascii=".PingFang SC" w:hAnsi=".PingFang SC" w:cs=".PingFang SC"/>
          <w:color w:val="000000"/>
        </w:rPr>
        <w:br/>
      </w:r>
    </w:p>
    <w:p w14:paraId="18B78266"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对分布式温控系统的中央空调系统、从控机系统的用例图以及文本描述，其中包含了三个主要参与者：中央空调系统，从控机系统和操作员。</w:t>
      </w:r>
      <w:r>
        <w:rPr>
          <w:rFonts w:ascii=".PingFang SC" w:hAnsi=".PingFang SC" w:cs=".PingFang SC"/>
          <w:color w:val="000000"/>
        </w:rPr>
        <w:br/>
      </w:r>
    </w:p>
    <w:p w14:paraId="5312503B" w14:textId="77777777" w:rsidR="001829EB" w:rsidRDefault="00AD22A8" w:rsidP="00AA5931">
      <w:pPr>
        <w:spacing w:after="240"/>
        <w:ind w:left="720"/>
        <w:jc w:val="left"/>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首先通过用例图构建出所有可能用例与各个参与者之间的框架结构关系，然后通过文本的方式对每个用例进行详细描述和分析。</w:t>
      </w:r>
      <w:r>
        <w:rPr>
          <w:rFonts w:ascii=".PingFang SC" w:hAnsi=".PingFang SC" w:cs=".PingFang SC"/>
          <w:color w:val="000000"/>
        </w:rPr>
        <w:br/>
      </w:r>
    </w:p>
    <w:p w14:paraId="009CC4B9" w14:textId="77777777" w:rsidR="006749FC" w:rsidRDefault="006749FC">
      <w:pPr>
        <w:spacing w:after="288"/>
        <w:rPr>
          <w:rFonts w:ascii="PT Sans" w:hAnsi="PT Sans" w:cs="PT Sans" w:hint="eastAsia"/>
          <w:b/>
          <w:color w:val="000000"/>
          <w:sz w:val="28"/>
        </w:rPr>
      </w:pPr>
    </w:p>
    <w:p w14:paraId="1933A628" w14:textId="77777777" w:rsidR="006749FC" w:rsidRDefault="006749FC">
      <w:pPr>
        <w:spacing w:after="288"/>
        <w:rPr>
          <w:rFonts w:ascii="PT Sans" w:hAnsi="PT Sans" w:cs="PT Sans" w:hint="eastAsia"/>
          <w:b/>
          <w:color w:val="000000"/>
          <w:sz w:val="28"/>
        </w:rPr>
      </w:pPr>
    </w:p>
    <w:p w14:paraId="6D7A01CE" w14:textId="77777777" w:rsidR="006749FC" w:rsidRDefault="006749FC">
      <w:pPr>
        <w:spacing w:after="288"/>
        <w:rPr>
          <w:rFonts w:ascii="PT Sans" w:hAnsi="PT Sans" w:cs="PT Sans" w:hint="eastAsia"/>
          <w:b/>
          <w:color w:val="000000"/>
          <w:sz w:val="28"/>
        </w:rPr>
      </w:pPr>
    </w:p>
    <w:p w14:paraId="7CA426CB" w14:textId="77777777" w:rsidR="006749FC" w:rsidRDefault="006749FC">
      <w:pPr>
        <w:spacing w:after="288"/>
        <w:rPr>
          <w:rFonts w:ascii="PT Sans" w:hAnsi="PT Sans" w:cs="PT Sans" w:hint="eastAsia"/>
          <w:b/>
          <w:color w:val="000000"/>
          <w:sz w:val="28"/>
        </w:rPr>
      </w:pPr>
    </w:p>
    <w:p w14:paraId="40713202" w14:textId="77777777" w:rsidR="001829EB" w:rsidRDefault="00AA5931">
      <w:pPr>
        <w:spacing w:after="288"/>
      </w:pPr>
      <w:r>
        <w:rPr>
          <w:rFonts w:ascii="PT Sans" w:hAnsi="PT Sans" w:cs="PT Sans" w:hint="eastAsia"/>
          <w:b/>
          <w:color w:val="000000"/>
          <w:sz w:val="28"/>
        </w:rPr>
        <w:t>3.</w:t>
      </w:r>
      <w:r w:rsidR="00AD22A8">
        <w:rPr>
          <w:rFonts w:ascii="PT Sans" w:hAnsi="PT Sans" w:cs="PT Sans"/>
          <w:b/>
          <w:color w:val="000000"/>
          <w:sz w:val="28"/>
        </w:rPr>
        <w:t>读者对象</w:t>
      </w:r>
    </w:p>
    <w:p w14:paraId="51983EBB" w14:textId="77777777" w:rsidR="006749FC" w:rsidRDefault="00AD22A8" w:rsidP="006749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kern w:val="0"/>
        </w:rPr>
      </w:pPr>
      <w:r>
        <w:rPr>
          <w:rFonts w:ascii=".PingFang SC" w:hAnsi=".PingFang SC" w:cs=".PingFang SC"/>
          <w:color w:val="000000"/>
        </w:rPr>
        <w:tab/>
      </w:r>
    </w:p>
    <w:tbl>
      <w:tblPr>
        <w:tblW w:w="0" w:type="auto"/>
        <w:tblBorders>
          <w:top w:val="nil"/>
          <w:left w:val="nil"/>
          <w:right w:val="nil"/>
        </w:tblBorders>
        <w:tblLayout w:type="fixed"/>
        <w:tblLook w:val="0000" w:firstRow="0" w:lastRow="0" w:firstColumn="0" w:lastColumn="0" w:noHBand="0" w:noVBand="0"/>
      </w:tblPr>
      <w:tblGrid>
        <w:gridCol w:w="940"/>
        <w:gridCol w:w="1240"/>
        <w:gridCol w:w="5380"/>
      </w:tblGrid>
      <w:tr w:rsidR="006749FC" w14:paraId="4F303241" w14:textId="77777777">
        <w:tblPrEx>
          <w:tblCellMar>
            <w:top w:w="0" w:type="dxa"/>
            <w:bottom w:w="0" w:type="dxa"/>
          </w:tblCellMar>
        </w:tblPrEx>
        <w:tc>
          <w:tcPr>
            <w:tcW w:w="940" w:type="dxa"/>
            <w:tcBorders>
              <w:top w:val="single" w:sz="8" w:space="0" w:color="000000"/>
              <w:bottom w:val="single" w:sz="8" w:space="0" w:color="000000"/>
            </w:tcBorders>
            <w:shd w:val="clear" w:color="auto" w:fill="959595"/>
            <w:tcMar>
              <w:top w:w="80" w:type="nil"/>
              <w:left w:w="80" w:type="nil"/>
              <w:bottom w:w="80" w:type="nil"/>
              <w:right w:w="80" w:type="nil"/>
            </w:tcMar>
          </w:tcPr>
          <w:p w14:paraId="58AB7B20"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b/>
                <w:bCs/>
                <w:color w:val="000000"/>
                <w:kern w:val="0"/>
                <w:sz w:val="21"/>
                <w:szCs w:val="21"/>
              </w:rPr>
              <w:t>编号</w:t>
            </w:r>
          </w:p>
        </w:tc>
        <w:tc>
          <w:tcPr>
            <w:tcW w:w="1240" w:type="dxa"/>
            <w:tcBorders>
              <w:top w:val="single" w:sz="8" w:space="0" w:color="000000"/>
              <w:bottom w:val="single" w:sz="8" w:space="0" w:color="000000"/>
            </w:tcBorders>
            <w:shd w:val="clear" w:color="auto" w:fill="959595"/>
            <w:tcMar>
              <w:top w:w="80" w:type="nil"/>
              <w:left w:w="80" w:type="nil"/>
              <w:bottom w:w="80" w:type="nil"/>
              <w:right w:w="80" w:type="nil"/>
            </w:tcMar>
          </w:tcPr>
          <w:p w14:paraId="459F69BE"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b/>
                <w:bCs/>
                <w:color w:val="000000"/>
                <w:kern w:val="0"/>
                <w:sz w:val="21"/>
                <w:szCs w:val="21"/>
              </w:rPr>
              <w:t>预期读者</w:t>
            </w:r>
          </w:p>
        </w:tc>
        <w:tc>
          <w:tcPr>
            <w:tcW w:w="5380" w:type="dxa"/>
            <w:tcBorders>
              <w:top w:val="single" w:sz="8" w:space="0" w:color="000000"/>
              <w:bottom w:val="single" w:sz="8" w:space="0" w:color="000000"/>
            </w:tcBorders>
            <w:shd w:val="clear" w:color="auto" w:fill="959595"/>
            <w:tcMar>
              <w:top w:w="80" w:type="nil"/>
              <w:left w:w="80" w:type="nil"/>
              <w:bottom w:w="80" w:type="nil"/>
              <w:right w:w="80" w:type="nil"/>
            </w:tcMar>
          </w:tcPr>
          <w:p w14:paraId="0FA8862D"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b/>
                <w:bCs/>
                <w:color w:val="000000"/>
                <w:kern w:val="0"/>
                <w:sz w:val="21"/>
                <w:szCs w:val="21"/>
              </w:rPr>
              <w:t>阅读建议</w:t>
            </w:r>
          </w:p>
        </w:tc>
      </w:tr>
      <w:tr w:rsidR="006749FC" w14:paraId="2DDB23BC" w14:textId="77777777">
        <w:tblPrEx>
          <w:tblBorders>
            <w:top w:val="none" w:sz="0" w:space="0" w:color="auto"/>
          </w:tblBorders>
          <w:tblCellMar>
            <w:top w:w="0" w:type="dxa"/>
            <w:bottom w:w="0" w:type="dxa"/>
          </w:tblCellMar>
        </w:tblPrEx>
        <w:tc>
          <w:tcPr>
            <w:tcW w:w="940" w:type="dxa"/>
            <w:tcBorders>
              <w:top w:val="single" w:sz="8" w:space="0" w:color="000000"/>
              <w:bottom w:val="single" w:sz="8" w:space="0" w:color="000000"/>
            </w:tcBorders>
            <w:shd w:val="clear" w:color="auto" w:fill="FFFFFF"/>
            <w:tcMar>
              <w:top w:w="80" w:type="nil"/>
              <w:left w:w="80" w:type="nil"/>
              <w:bottom w:w="80" w:type="nil"/>
              <w:right w:w="80" w:type="nil"/>
            </w:tcMar>
          </w:tcPr>
          <w:p w14:paraId="0704D384"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Trebuchet MS" w:eastAsia="Songti SC" w:hAnsi="Trebuchet MS" w:cs="Trebuchet MS"/>
                <w:b/>
                <w:bCs/>
                <w:color w:val="000000"/>
                <w:kern w:val="0"/>
                <w:sz w:val="21"/>
                <w:szCs w:val="21"/>
              </w:rPr>
              <w:t>1</w:t>
            </w:r>
          </w:p>
        </w:tc>
        <w:tc>
          <w:tcPr>
            <w:tcW w:w="1240" w:type="dxa"/>
            <w:tcBorders>
              <w:top w:val="single" w:sz="8" w:space="0" w:color="000000"/>
              <w:bottom w:val="single" w:sz="8" w:space="0" w:color="000000"/>
            </w:tcBorders>
            <w:shd w:val="clear" w:color="auto" w:fill="FFFFFF"/>
            <w:tcMar>
              <w:top w:w="80" w:type="nil"/>
              <w:left w:w="80" w:type="nil"/>
              <w:bottom w:w="80" w:type="nil"/>
              <w:right w:w="80" w:type="nil"/>
            </w:tcMar>
          </w:tcPr>
          <w:p w14:paraId="5F3311A5"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客户</w:t>
            </w:r>
          </w:p>
        </w:tc>
        <w:tc>
          <w:tcPr>
            <w:tcW w:w="5380" w:type="dxa"/>
            <w:tcBorders>
              <w:top w:val="single" w:sz="8" w:space="0" w:color="000000"/>
              <w:bottom w:val="single" w:sz="8" w:space="0" w:color="000000"/>
            </w:tcBorders>
            <w:shd w:val="clear" w:color="auto" w:fill="FFFFFF"/>
            <w:tcMar>
              <w:top w:w="80" w:type="nil"/>
              <w:left w:w="80" w:type="nil"/>
              <w:bottom w:w="80" w:type="nil"/>
              <w:right w:w="80" w:type="nil"/>
            </w:tcMar>
          </w:tcPr>
          <w:p w14:paraId="4538C49A"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确认文档中给出的功能需求描述</w:t>
            </w:r>
          </w:p>
        </w:tc>
      </w:tr>
      <w:tr w:rsidR="006749FC" w14:paraId="5CC8A28A" w14:textId="77777777">
        <w:tblPrEx>
          <w:tblBorders>
            <w:top w:val="none" w:sz="0" w:space="0" w:color="auto"/>
          </w:tblBorders>
          <w:tblCellMar>
            <w:top w:w="0" w:type="dxa"/>
            <w:bottom w:w="0" w:type="dxa"/>
          </w:tblCellMar>
        </w:tblPrEx>
        <w:tc>
          <w:tcPr>
            <w:tcW w:w="940" w:type="dxa"/>
            <w:tcBorders>
              <w:top w:val="single" w:sz="8" w:space="0" w:color="000000"/>
              <w:bottom w:val="single" w:sz="8" w:space="0" w:color="000000"/>
            </w:tcBorders>
            <w:tcMar>
              <w:top w:w="80" w:type="nil"/>
              <w:left w:w="80" w:type="nil"/>
              <w:bottom w:w="80" w:type="nil"/>
              <w:right w:w="80" w:type="nil"/>
            </w:tcMar>
          </w:tcPr>
          <w:p w14:paraId="4AF6AA54"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Trebuchet MS" w:eastAsia="Songti SC" w:hAnsi="Trebuchet MS" w:cs="Trebuchet MS"/>
                <w:b/>
                <w:bCs/>
                <w:color w:val="000000"/>
                <w:kern w:val="0"/>
                <w:sz w:val="21"/>
                <w:szCs w:val="21"/>
              </w:rPr>
              <w:t>2</w:t>
            </w:r>
          </w:p>
        </w:tc>
        <w:tc>
          <w:tcPr>
            <w:tcW w:w="1240" w:type="dxa"/>
            <w:tcBorders>
              <w:top w:val="single" w:sz="8" w:space="0" w:color="000000"/>
              <w:bottom w:val="single" w:sz="8" w:space="0" w:color="000000"/>
            </w:tcBorders>
            <w:tcMar>
              <w:top w:w="80" w:type="nil"/>
              <w:left w:w="80" w:type="nil"/>
              <w:bottom w:w="80" w:type="nil"/>
              <w:right w:w="80" w:type="nil"/>
            </w:tcMar>
          </w:tcPr>
          <w:p w14:paraId="73F139D8"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开发人员</w:t>
            </w:r>
          </w:p>
        </w:tc>
        <w:tc>
          <w:tcPr>
            <w:tcW w:w="5380" w:type="dxa"/>
            <w:tcBorders>
              <w:top w:val="single" w:sz="8" w:space="0" w:color="000000"/>
              <w:bottom w:val="single" w:sz="8" w:space="0" w:color="000000"/>
            </w:tcBorders>
            <w:tcMar>
              <w:top w:w="80" w:type="nil"/>
              <w:left w:w="80" w:type="nil"/>
              <w:bottom w:w="80" w:type="nil"/>
              <w:right w:w="80" w:type="nil"/>
            </w:tcMar>
          </w:tcPr>
          <w:p w14:paraId="084511CD"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熟悉并掌握项目的各项功能要求</w:t>
            </w:r>
          </w:p>
        </w:tc>
      </w:tr>
      <w:tr w:rsidR="006749FC" w14:paraId="45EEA151" w14:textId="77777777">
        <w:tblPrEx>
          <w:tblCellMar>
            <w:top w:w="0" w:type="dxa"/>
            <w:bottom w:w="0" w:type="dxa"/>
          </w:tblCellMar>
        </w:tblPrEx>
        <w:tc>
          <w:tcPr>
            <w:tcW w:w="940" w:type="dxa"/>
            <w:tcBorders>
              <w:top w:val="single" w:sz="8" w:space="0" w:color="000000"/>
              <w:bottom w:val="single" w:sz="8" w:space="0" w:color="000000"/>
            </w:tcBorders>
            <w:tcMar>
              <w:top w:w="80" w:type="nil"/>
              <w:left w:w="80" w:type="nil"/>
              <w:bottom w:w="80" w:type="nil"/>
              <w:right w:w="80" w:type="nil"/>
            </w:tcMar>
          </w:tcPr>
          <w:p w14:paraId="18106366"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Trebuchet MS" w:eastAsia="Songti SC" w:hAnsi="Trebuchet MS" w:cs="Trebuchet MS"/>
                <w:b/>
                <w:bCs/>
                <w:color w:val="000000"/>
                <w:kern w:val="0"/>
                <w:sz w:val="21"/>
                <w:szCs w:val="21"/>
              </w:rPr>
              <w:t>3</w:t>
            </w:r>
          </w:p>
        </w:tc>
        <w:tc>
          <w:tcPr>
            <w:tcW w:w="1240" w:type="dxa"/>
            <w:tcBorders>
              <w:top w:val="single" w:sz="8" w:space="0" w:color="000000"/>
              <w:bottom w:val="single" w:sz="8" w:space="0" w:color="000000"/>
            </w:tcBorders>
            <w:tcMar>
              <w:top w:w="80" w:type="nil"/>
              <w:left w:w="80" w:type="nil"/>
              <w:bottom w:w="80" w:type="nil"/>
              <w:right w:w="80" w:type="nil"/>
            </w:tcMar>
          </w:tcPr>
          <w:p w14:paraId="47C1FCAC" w14:textId="77777777" w:rsidR="006749FC" w:rsidRDefault="006749FC" w:rsidP="006749FC">
            <w:pPr>
              <w:widowControl/>
              <w:autoSpaceDE w:val="0"/>
              <w:autoSpaceDN w:val="0"/>
              <w:adjustRightInd w:val="0"/>
              <w:spacing w:line="360" w:lineRule="auto"/>
              <w:jc w:val="left"/>
              <w:rPr>
                <w:rFonts w:ascii="Helvetica" w:eastAsia="Songti SC" w:hAnsi="Helvetica" w:cs="Helvetica"/>
                <w:kern w:val="1"/>
              </w:rPr>
            </w:pPr>
            <w:r>
              <w:rPr>
                <w:rFonts w:ascii="SimSun" w:eastAsia="SimSun" w:hAnsi="SimSun" w:cs="SimSun"/>
                <w:color w:val="000000"/>
                <w:kern w:val="0"/>
                <w:sz w:val="21"/>
                <w:szCs w:val="21"/>
              </w:rPr>
              <w:t>测试人员</w:t>
            </w:r>
          </w:p>
        </w:tc>
        <w:tc>
          <w:tcPr>
            <w:tcW w:w="5380" w:type="dxa"/>
            <w:tcBorders>
              <w:top w:val="single" w:sz="8" w:space="0" w:color="000000"/>
              <w:bottom w:val="single" w:sz="8" w:space="0" w:color="000000"/>
            </w:tcBorders>
            <w:tcMar>
              <w:top w:w="80" w:type="nil"/>
              <w:left w:w="80" w:type="nil"/>
              <w:bottom w:w="80" w:type="nil"/>
              <w:right w:w="80" w:type="nil"/>
            </w:tcMar>
          </w:tcPr>
          <w:p w14:paraId="78072A4C" w14:textId="77777777" w:rsidR="006749FC" w:rsidRDefault="006749FC">
            <w:pPr>
              <w:widowControl/>
              <w:autoSpaceDE w:val="0"/>
              <w:autoSpaceDN w:val="0"/>
              <w:adjustRightInd w:val="0"/>
              <w:spacing w:line="360" w:lineRule="auto"/>
              <w:rPr>
                <w:rFonts w:ascii="Helvetica" w:eastAsia="Songti SC" w:hAnsi="Helvetica" w:cs="Helvetica"/>
                <w:kern w:val="1"/>
              </w:rPr>
            </w:pPr>
            <w:r>
              <w:rPr>
                <w:rFonts w:ascii="Songti SC" w:eastAsia="Songti SC" w:hAnsi="Helvetica" w:cs="Songti SC" w:hint="eastAsia"/>
                <w:color w:val="000000"/>
                <w:kern w:val="0"/>
                <w:sz w:val="21"/>
                <w:szCs w:val="21"/>
              </w:rPr>
              <w:t>测试项目的各项功能要求</w:t>
            </w:r>
          </w:p>
        </w:tc>
      </w:tr>
    </w:tbl>
    <w:p w14:paraId="6EAF7611" w14:textId="77777777" w:rsidR="006749FC" w:rsidRDefault="006749FC" w:rsidP="006749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Songti SC" w:hAnsi="Helvetica" w:cs="Helvetica"/>
          <w:kern w:val="1"/>
        </w:rPr>
      </w:pPr>
    </w:p>
    <w:p w14:paraId="5C515B9E" w14:textId="77777777" w:rsidR="006749FC" w:rsidRDefault="006749FC">
      <w:pPr>
        <w:ind w:left="720"/>
        <w:rPr>
          <w:rFonts w:ascii=".PingFang SC" w:hAnsi=".PingFang SC" w:cs=".PingFang SC"/>
          <w:color w:val="000000"/>
        </w:rPr>
      </w:pPr>
    </w:p>
    <w:p w14:paraId="3834968A" w14:textId="77777777" w:rsidR="001829EB" w:rsidRDefault="00AD22A8" w:rsidP="006749FC">
      <w:pPr>
        <w:ind w:left="720"/>
      </w:pPr>
      <w:r>
        <w:rPr>
          <w:rFonts w:ascii=".PingFang SC" w:hAnsi=".PingFang SC" w:cs=".PingFang SC"/>
          <w:color w:val="000000"/>
        </w:rPr>
        <w:tab/>
      </w:r>
    </w:p>
    <w:p w14:paraId="547FF350" w14:textId="77777777" w:rsidR="001829EB" w:rsidRDefault="00AA5931" w:rsidP="006749FC">
      <w:pPr>
        <w:spacing w:after="288"/>
      </w:pPr>
      <w:r>
        <w:rPr>
          <w:rFonts w:ascii="PT Sans" w:hAnsi="PT Sans" w:cs="PT Sans" w:hint="eastAsia"/>
          <w:b/>
          <w:color w:val="000000"/>
          <w:sz w:val="28"/>
        </w:rPr>
        <w:t>4.</w:t>
      </w:r>
      <w:r w:rsidR="00AD22A8">
        <w:rPr>
          <w:rFonts w:ascii="PT Sans" w:hAnsi="PT Sans" w:cs="PT Sans"/>
          <w:b/>
          <w:color w:val="000000"/>
          <w:sz w:val="28"/>
        </w:rPr>
        <w:t>参考文</w:t>
      </w:r>
      <w:r w:rsidR="00AD22A8">
        <w:rPr>
          <w:rFonts w:ascii="PT Sans" w:hAnsi="PT Sans" w:cs="PT Sans"/>
          <w:b/>
          <w:color w:val="000000"/>
          <w:sz w:val="28"/>
        </w:rPr>
        <w:t>献</w:t>
      </w:r>
      <w:r w:rsidR="00AD22A8">
        <w:rPr>
          <w:rFonts w:ascii=".PingFang SC" w:hAnsi=".PingFang SC" w:cs=".PingFang SC"/>
          <w:color w:val="000000"/>
        </w:rPr>
        <w:tab/>
      </w:r>
    </w:p>
    <w:p w14:paraId="4BA63355" w14:textId="77777777" w:rsidR="006749FC" w:rsidRDefault="00AD22A8" w:rsidP="006749FC">
      <w:pPr>
        <w:widowControl/>
        <w:autoSpaceDE w:val="0"/>
        <w:autoSpaceDN w:val="0"/>
        <w:adjustRightInd w:val="0"/>
        <w:spacing w:line="360" w:lineRule="auto"/>
        <w:rPr>
          <w:rFonts w:ascii="Trebuchet MS" w:eastAsia="Songti SC" w:hAnsi="Trebuchet MS" w:cs="Trebuchet MS"/>
          <w:color w:val="000000"/>
          <w:kern w:val="0"/>
          <w:sz w:val="21"/>
          <w:szCs w:val="21"/>
        </w:rPr>
      </w:pPr>
      <w:r>
        <w:rPr>
          <w:rFonts w:ascii=".PingFang SC" w:hAnsi=".PingFang SC" w:cs=".PingFang SC"/>
          <w:color w:val="000000"/>
        </w:rPr>
        <w:tab/>
      </w:r>
      <w:r w:rsidR="006749FC">
        <w:rPr>
          <w:rFonts w:ascii="Trebuchet MS" w:hAnsi="Trebuchet MS" w:cs="Trebuchet MS"/>
          <w:color w:val="000000"/>
          <w:kern w:val="0"/>
          <w:sz w:val="21"/>
          <w:szCs w:val="21"/>
        </w:rPr>
        <w:t xml:space="preserve">[1] </w:t>
      </w:r>
      <w:r w:rsidR="006749FC">
        <w:rPr>
          <w:rFonts w:ascii="Songti SC" w:eastAsia="Songti SC" w:hAnsi="Trebuchet MS" w:cs="Songti SC" w:hint="eastAsia"/>
          <w:color w:val="000000"/>
          <w:kern w:val="0"/>
          <w:sz w:val="21"/>
          <w:szCs w:val="21"/>
        </w:rPr>
        <w:t>肖丁</w:t>
      </w:r>
      <w:r w:rsidR="006749FC">
        <w:rPr>
          <w:rFonts w:ascii="Trebuchet MS" w:eastAsia="Songti SC" w:hAnsi="Trebuchet MS" w:cs="Trebuchet MS"/>
          <w:color w:val="000000"/>
          <w:kern w:val="0"/>
          <w:sz w:val="21"/>
          <w:szCs w:val="21"/>
        </w:rPr>
        <w:t xml:space="preserve">, </w:t>
      </w:r>
      <w:r w:rsidR="006749FC">
        <w:rPr>
          <w:rFonts w:ascii="Songti SC" w:eastAsia="Songti SC" w:hAnsi="Trebuchet MS" w:cs="Songti SC" w:hint="eastAsia"/>
          <w:color w:val="000000"/>
          <w:kern w:val="0"/>
          <w:sz w:val="21"/>
          <w:szCs w:val="21"/>
        </w:rPr>
        <w:t>修佳鹏</w:t>
      </w:r>
      <w:r w:rsidR="006749FC">
        <w:rPr>
          <w:rFonts w:ascii="Trebuchet MS" w:eastAsia="Songti SC" w:hAnsi="Trebuchet MS" w:cs="Trebuchet MS"/>
          <w:color w:val="000000"/>
          <w:kern w:val="0"/>
          <w:sz w:val="21"/>
          <w:szCs w:val="21"/>
        </w:rPr>
        <w:t xml:space="preserve">. </w:t>
      </w:r>
      <w:r w:rsidR="006749FC">
        <w:rPr>
          <w:rFonts w:ascii="Songti SC" w:eastAsia="Songti SC" w:hAnsi="Trebuchet MS" w:cs="Songti SC" w:hint="eastAsia"/>
          <w:color w:val="000000"/>
          <w:kern w:val="0"/>
          <w:sz w:val="21"/>
          <w:szCs w:val="21"/>
        </w:rPr>
        <w:t>软件工程模型与方法</w:t>
      </w:r>
      <w:r w:rsidR="006749FC">
        <w:rPr>
          <w:rFonts w:ascii="Trebuchet MS" w:eastAsia="Songti SC" w:hAnsi="Trebuchet MS" w:cs="Trebuchet MS"/>
          <w:color w:val="000000"/>
          <w:kern w:val="0"/>
          <w:sz w:val="21"/>
          <w:szCs w:val="21"/>
        </w:rPr>
        <w:t xml:space="preserve">[M]. </w:t>
      </w:r>
      <w:r w:rsidR="006749FC">
        <w:rPr>
          <w:rFonts w:ascii="Songti SC" w:eastAsia="Songti SC" w:hAnsi="Trebuchet MS" w:cs="Songti SC" w:hint="eastAsia"/>
          <w:color w:val="000000"/>
          <w:kern w:val="0"/>
          <w:sz w:val="21"/>
          <w:szCs w:val="21"/>
        </w:rPr>
        <w:t>北京</w:t>
      </w:r>
      <w:r w:rsidR="006749FC">
        <w:rPr>
          <w:rFonts w:ascii="Trebuchet MS" w:eastAsia="Songti SC" w:hAnsi="Trebuchet MS" w:cs="Trebuchet MS"/>
          <w:color w:val="000000"/>
          <w:kern w:val="0"/>
          <w:sz w:val="21"/>
          <w:szCs w:val="21"/>
        </w:rPr>
        <w:t>:</w:t>
      </w:r>
      <w:r w:rsidR="006749FC">
        <w:rPr>
          <w:rFonts w:ascii="Songti SC" w:eastAsia="Songti SC" w:hAnsi="Trebuchet MS" w:cs="Songti SC" w:hint="eastAsia"/>
          <w:color w:val="000000"/>
          <w:kern w:val="0"/>
          <w:sz w:val="21"/>
          <w:szCs w:val="21"/>
        </w:rPr>
        <w:t>北京邮电大学出版社</w:t>
      </w:r>
      <w:r w:rsidR="006749FC">
        <w:rPr>
          <w:rFonts w:ascii="Trebuchet MS" w:eastAsia="Songti SC" w:hAnsi="Trebuchet MS" w:cs="Trebuchet MS"/>
          <w:color w:val="000000"/>
          <w:kern w:val="0"/>
          <w:sz w:val="21"/>
          <w:szCs w:val="21"/>
        </w:rPr>
        <w:t>, 2014.</w:t>
      </w:r>
    </w:p>
    <w:p w14:paraId="420C139A" w14:textId="77777777" w:rsidR="006749FC" w:rsidRDefault="006749FC" w:rsidP="006749FC">
      <w:pPr>
        <w:widowControl/>
        <w:autoSpaceDE w:val="0"/>
        <w:autoSpaceDN w:val="0"/>
        <w:adjustRightInd w:val="0"/>
        <w:spacing w:after="260" w:line="360" w:lineRule="auto"/>
        <w:ind w:firstLine="420"/>
        <w:rPr>
          <w:rFonts w:ascii="Songti SC" w:eastAsia="Songti SC" w:hAnsi="Arial" w:cs="Songti SC"/>
          <w:color w:val="262626"/>
          <w:kern w:val="0"/>
          <w:sz w:val="21"/>
          <w:szCs w:val="21"/>
        </w:rPr>
      </w:pPr>
      <w:r>
        <w:rPr>
          <w:rFonts w:ascii="Arial" w:eastAsia="Songti SC" w:hAnsi="Arial" w:cs="Arial"/>
          <w:color w:val="262626"/>
          <w:kern w:val="0"/>
          <w:sz w:val="21"/>
          <w:szCs w:val="21"/>
        </w:rPr>
        <w:t>[2]  </w:t>
      </w:r>
      <w:r>
        <w:rPr>
          <w:rFonts w:ascii="Songti SC" w:eastAsia="Songti SC" w:hAnsi="Arial" w:cs="Songti SC" w:hint="eastAsia"/>
          <w:color w:val="262626"/>
          <w:kern w:val="0"/>
          <w:sz w:val="21"/>
          <w:szCs w:val="21"/>
        </w:rPr>
        <w:t>张海藩</w:t>
      </w:r>
      <w:r>
        <w:rPr>
          <w:rFonts w:ascii="Trebuchet MS" w:eastAsia="Songti SC" w:hAnsi="Trebuchet MS" w:cs="Trebuchet MS"/>
          <w:color w:val="262626"/>
          <w:kern w:val="0"/>
          <w:sz w:val="21"/>
          <w:szCs w:val="21"/>
        </w:rPr>
        <w:t>.</w:t>
      </w:r>
      <w:r>
        <w:rPr>
          <w:rFonts w:ascii="Helvetica" w:eastAsia="Songti SC" w:hAnsi="Helvetica" w:cs="Helvetica"/>
          <w:color w:val="262626"/>
          <w:kern w:val="0"/>
          <w:sz w:val="21"/>
          <w:szCs w:val="21"/>
        </w:rPr>
        <w:t xml:space="preserve"> </w:t>
      </w:r>
      <w:r>
        <w:rPr>
          <w:rFonts w:ascii="Songti SC" w:eastAsia="Songti SC" w:hAnsi="Helvetica" w:cs="Songti SC" w:hint="eastAsia"/>
          <w:color w:val="262626"/>
          <w:kern w:val="0"/>
          <w:sz w:val="21"/>
          <w:szCs w:val="21"/>
        </w:rPr>
        <w:t>软件工程导论</w:t>
      </w:r>
      <w:r>
        <w:rPr>
          <w:rFonts w:ascii="Arial" w:eastAsia="Songti SC" w:hAnsi="Arial" w:cs="Arial"/>
          <w:color w:val="262626"/>
          <w:kern w:val="0"/>
          <w:sz w:val="21"/>
          <w:szCs w:val="21"/>
        </w:rPr>
        <w:t>(</w:t>
      </w:r>
      <w:r>
        <w:rPr>
          <w:rFonts w:ascii="Songti SC" w:eastAsia="Songti SC" w:hAnsi="Arial" w:cs="Songti SC" w:hint="eastAsia"/>
          <w:color w:val="262626"/>
          <w:kern w:val="0"/>
          <w:sz w:val="21"/>
          <w:szCs w:val="21"/>
        </w:rPr>
        <w:t>第四版</w:t>
      </w:r>
      <w:r>
        <w:rPr>
          <w:rFonts w:ascii="Arial" w:eastAsia="Songti SC" w:hAnsi="Arial" w:cs="Arial"/>
          <w:color w:val="262626"/>
          <w:kern w:val="0"/>
          <w:sz w:val="21"/>
          <w:szCs w:val="21"/>
        </w:rPr>
        <w:t>)[M]</w:t>
      </w:r>
      <w:r>
        <w:rPr>
          <w:rFonts w:ascii="Trebuchet MS" w:eastAsia="Songti SC" w:hAnsi="Trebuchet MS" w:cs="Trebuchet MS"/>
          <w:color w:val="262626"/>
          <w:kern w:val="0"/>
          <w:sz w:val="21"/>
          <w:szCs w:val="21"/>
        </w:rPr>
        <w:t xml:space="preserve">. </w:t>
      </w:r>
      <w:r>
        <w:rPr>
          <w:rFonts w:ascii="Songti SC" w:eastAsia="Songti SC" w:hAnsi="Trebuchet MS" w:cs="Songti SC" w:hint="eastAsia"/>
          <w:color w:val="262626"/>
          <w:kern w:val="0"/>
          <w:sz w:val="21"/>
          <w:szCs w:val="21"/>
        </w:rPr>
        <w:t>北京</w:t>
      </w:r>
      <w:r>
        <w:rPr>
          <w:rFonts w:ascii="Trebuchet MS" w:eastAsia="Songti SC" w:hAnsi="Trebuchet MS" w:cs="Trebuchet MS"/>
          <w:color w:val="262626"/>
          <w:kern w:val="0"/>
          <w:sz w:val="21"/>
          <w:szCs w:val="21"/>
        </w:rPr>
        <w:t>:</w:t>
      </w:r>
      <w:r>
        <w:rPr>
          <w:rFonts w:ascii="Songti SC" w:eastAsia="Songti SC" w:hAnsi="Trebuchet MS" w:cs="Songti SC" w:hint="eastAsia"/>
          <w:color w:val="262626"/>
          <w:kern w:val="0"/>
          <w:sz w:val="21"/>
          <w:szCs w:val="21"/>
        </w:rPr>
        <w:t>清华大学出版</w:t>
      </w:r>
      <w:r>
        <w:rPr>
          <w:rFonts w:ascii="Trebuchet MS" w:eastAsia="Songti SC" w:hAnsi="Trebuchet MS" w:cs="Trebuchet MS"/>
          <w:color w:val="262626"/>
          <w:kern w:val="0"/>
          <w:sz w:val="21"/>
          <w:szCs w:val="21"/>
        </w:rPr>
        <w:t xml:space="preserve">, </w:t>
      </w:r>
      <w:r>
        <w:rPr>
          <w:rFonts w:ascii="Arial" w:eastAsia="Songti SC" w:hAnsi="Arial" w:cs="Arial"/>
          <w:color w:val="262626"/>
          <w:kern w:val="0"/>
          <w:sz w:val="21"/>
          <w:szCs w:val="21"/>
        </w:rPr>
        <w:t>2003</w:t>
      </w:r>
      <w:r>
        <w:rPr>
          <w:rFonts w:ascii="Songti SC" w:eastAsia="Songti SC" w:hAnsi="Arial" w:cs="Songti SC" w:hint="eastAsia"/>
          <w:color w:val="262626"/>
          <w:kern w:val="0"/>
          <w:sz w:val="21"/>
          <w:szCs w:val="21"/>
        </w:rPr>
        <w:t>年</w:t>
      </w:r>
    </w:p>
    <w:p w14:paraId="6458DEF9" w14:textId="77777777" w:rsidR="0040688F" w:rsidRPr="006749FC" w:rsidRDefault="006749FC" w:rsidP="006749FC">
      <w:pPr>
        <w:widowControl/>
        <w:autoSpaceDE w:val="0"/>
        <w:autoSpaceDN w:val="0"/>
        <w:adjustRightInd w:val="0"/>
        <w:spacing w:after="260" w:line="360" w:lineRule="auto"/>
        <w:ind w:firstLine="420"/>
        <w:rPr>
          <w:rFonts w:ascii="Songti SC" w:eastAsia="Songti SC" w:hAnsi="Arial" w:cs="Songti SC"/>
          <w:color w:val="262626"/>
          <w:kern w:val="0"/>
          <w:sz w:val="21"/>
          <w:szCs w:val="21"/>
        </w:rPr>
      </w:pPr>
      <w:r>
        <w:rPr>
          <w:rFonts w:ascii=".PingFang SC" w:hAnsi=".PingFang SC" w:cs=".PingFang SC"/>
          <w:color w:val="000000"/>
        </w:rPr>
        <w:t>《美的空调说明书》《中央空调原理》</w:t>
      </w:r>
    </w:p>
    <w:p w14:paraId="406EE31A" w14:textId="77777777" w:rsidR="001829EB" w:rsidRDefault="0040688F">
      <w:pPr>
        <w:spacing w:after="278"/>
      </w:pPr>
      <w:r>
        <w:rPr>
          <w:rFonts w:ascii="MS Mincho" w:eastAsia="MS Mincho" w:hAnsi="MS Mincho" w:cs="MS Mincho"/>
          <w:b/>
          <w:color w:val="000000"/>
          <w:sz w:val="33"/>
        </w:rPr>
        <w:t>二</w:t>
      </w:r>
      <w:r w:rsidR="00106283">
        <w:rPr>
          <w:rFonts w:ascii="PT Sans" w:hAnsi="PT Sans" w:cs="PT Sans" w:hint="eastAsia"/>
          <w:b/>
          <w:color w:val="000000"/>
          <w:sz w:val="33"/>
        </w:rPr>
        <w:t>、</w:t>
      </w:r>
      <w:r w:rsidR="00AD22A8">
        <w:rPr>
          <w:rFonts w:ascii="PT Sans" w:hAnsi="PT Sans" w:cs="PT Sans"/>
          <w:b/>
          <w:color w:val="000000"/>
          <w:sz w:val="33"/>
        </w:rPr>
        <w:t>产品介绍</w:t>
      </w:r>
    </w:p>
    <w:p w14:paraId="790B44D1" w14:textId="77777777" w:rsidR="001829EB" w:rsidRDefault="001829EB">
      <w:pPr>
        <w:spacing w:after="120"/>
      </w:pPr>
    </w:p>
    <w:p w14:paraId="405C071A" w14:textId="77777777" w:rsidR="001829EB" w:rsidRDefault="0040688F">
      <w:pPr>
        <w:spacing w:after="288"/>
      </w:pPr>
      <w:r>
        <w:rPr>
          <w:rFonts w:ascii="PT Sans" w:hAnsi="PT Sans" w:cs="PT Sans" w:hint="eastAsia"/>
          <w:b/>
          <w:color w:val="000000"/>
          <w:sz w:val="28"/>
        </w:rPr>
        <w:t>1.</w:t>
      </w:r>
      <w:r w:rsidR="00AD22A8">
        <w:rPr>
          <w:rFonts w:ascii="PT Sans" w:hAnsi="PT Sans" w:cs="PT Sans"/>
          <w:b/>
          <w:color w:val="000000"/>
          <w:sz w:val="28"/>
        </w:rPr>
        <w:t>产品开发背景</w:t>
      </w:r>
    </w:p>
    <w:p w14:paraId="25894FFB" w14:textId="77777777" w:rsidR="001829EB" w:rsidRDefault="00AD22A8" w:rsidP="0040688F">
      <w:pPr>
        <w:spacing w:after="240"/>
        <w:ind w:left="720"/>
        <w:jc w:val="left"/>
      </w:pPr>
      <w:r>
        <w:rPr>
          <w:rFonts w:ascii=".PingFang SC Semibold" w:hAnsi=".PingFang SC Semibold" w:cs=".PingFang SC Semibold"/>
          <w:b/>
          <w:color w:val="000000"/>
        </w:rPr>
        <w:tab/>
        <w:t>•</w:t>
      </w:r>
      <w:r>
        <w:rPr>
          <w:rFonts w:ascii=".PingFang SC Semibold" w:hAnsi=".PingFang SC Semibold" w:cs=".PingFang SC Semibold"/>
          <w:b/>
          <w:color w:val="000000"/>
        </w:rPr>
        <w:tab/>
      </w:r>
      <w:r>
        <w:rPr>
          <w:rFonts w:ascii=".PingFang SC Semibold" w:hAnsi=".PingFang SC Semibold" w:cs=".PingFang SC Semibold"/>
          <w:b/>
          <w:color w:val="000000"/>
        </w:rPr>
        <w:t>空调系统由中央空调和从控机两部分构成</w:t>
      </w:r>
      <w:r>
        <w:rPr>
          <w:rFonts w:ascii=".PingFang SC" w:hAnsi=".PingFang SC" w:cs=".PingFang SC"/>
          <w:color w:val="000000"/>
        </w:rPr>
        <w:br/>
      </w:r>
    </w:p>
    <w:p w14:paraId="1FCE1A5D"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中央空调是冷暖两用，根据季节进行工作模式调整</w:t>
      </w:r>
    </w:p>
    <w:p w14:paraId="40D634E2"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当设置为供暖时，供暖温度控制在</w:t>
      </w:r>
      <w:r w:rsidRPr="0040688F">
        <w:rPr>
          <w:rFonts w:ascii=".PingFang SC" w:hAnsi=".PingFang SC" w:cs=".PingFang SC"/>
          <w:color w:val="000000"/>
          <w:sz w:val="22"/>
          <w:szCs w:val="22"/>
        </w:rPr>
        <w:t>25°C</w:t>
      </w:r>
      <w:r w:rsidRPr="0040688F">
        <w:rPr>
          <w:rFonts w:ascii=".PingFang SC" w:hAnsi=".PingFang SC" w:cs=".PingFang SC"/>
          <w:color w:val="000000"/>
          <w:sz w:val="22"/>
          <w:szCs w:val="22"/>
        </w:rPr>
        <w:t>～</w:t>
      </w:r>
      <w:r w:rsidRPr="0040688F">
        <w:rPr>
          <w:rFonts w:ascii=".PingFang SC" w:hAnsi=".PingFang SC" w:cs=".PingFang SC"/>
          <w:color w:val="000000"/>
          <w:sz w:val="22"/>
          <w:szCs w:val="22"/>
        </w:rPr>
        <w:t>30°C</w:t>
      </w:r>
      <w:r w:rsidRPr="0040688F">
        <w:rPr>
          <w:rFonts w:ascii=".PingFang SC" w:hAnsi=".PingFang SC" w:cs=".PingFang SC"/>
          <w:color w:val="000000"/>
          <w:sz w:val="22"/>
          <w:szCs w:val="22"/>
        </w:rPr>
        <w:t>之间</w:t>
      </w:r>
    </w:p>
    <w:p w14:paraId="74B7866F"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当设置为制冷时，制冷温度控制在</w:t>
      </w:r>
      <w:r w:rsidRPr="0040688F">
        <w:rPr>
          <w:rFonts w:ascii=".PingFang SC" w:hAnsi=".PingFang SC" w:cs=".PingFang SC"/>
          <w:color w:val="000000"/>
          <w:sz w:val="22"/>
          <w:szCs w:val="22"/>
        </w:rPr>
        <w:t>18°C</w:t>
      </w:r>
      <w:r w:rsidRPr="0040688F">
        <w:rPr>
          <w:rFonts w:ascii=".PingFang SC" w:hAnsi=".PingFang SC" w:cs=".PingFang SC"/>
          <w:color w:val="000000"/>
          <w:sz w:val="22"/>
          <w:szCs w:val="22"/>
        </w:rPr>
        <w:t>～</w:t>
      </w:r>
      <w:r w:rsidRPr="0040688F">
        <w:rPr>
          <w:rFonts w:ascii=".PingFang SC" w:hAnsi=".PingFang SC" w:cs=".PingFang SC"/>
          <w:color w:val="000000"/>
          <w:sz w:val="22"/>
          <w:szCs w:val="22"/>
        </w:rPr>
        <w:t>25°C</w:t>
      </w:r>
      <w:r w:rsidRPr="0040688F">
        <w:rPr>
          <w:rFonts w:ascii=".PingFang SC" w:hAnsi=".PingFang SC" w:cs=".PingFang SC"/>
          <w:color w:val="000000"/>
          <w:sz w:val="22"/>
          <w:szCs w:val="22"/>
        </w:rPr>
        <w:t>之间</w:t>
      </w:r>
    </w:p>
    <w:p w14:paraId="3FAD4357"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中央空调具备开关按钮，只可人工开启和关闭，中央空调正常开启后处于待机状态。</w:t>
      </w:r>
    </w:p>
    <w:p w14:paraId="74FD338C"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中央空调开机后，默认处于制冷模式，缺省工作温度为</w:t>
      </w:r>
      <w:r w:rsidRPr="0040688F">
        <w:rPr>
          <w:rFonts w:ascii=".PingFang SC" w:hAnsi=".PingFang SC" w:cs=".PingFang SC"/>
          <w:color w:val="000000"/>
          <w:sz w:val="22"/>
          <w:szCs w:val="22"/>
        </w:rPr>
        <w:t>22°C</w:t>
      </w:r>
      <w:r w:rsidRPr="0040688F">
        <w:rPr>
          <w:rFonts w:ascii=".PingFang SC" w:hAnsi=".PingFang SC" w:cs=".PingFang SC"/>
          <w:color w:val="000000"/>
          <w:sz w:val="22"/>
          <w:szCs w:val="22"/>
        </w:rPr>
        <w:t>，当切换到供暖模式时，缺省工作温度为</w:t>
      </w:r>
      <w:r w:rsidRPr="0040688F">
        <w:rPr>
          <w:rFonts w:ascii=".PingFang SC" w:hAnsi=".PingFang SC" w:cs=".PingFang SC"/>
          <w:color w:val="000000"/>
          <w:sz w:val="22"/>
          <w:szCs w:val="22"/>
        </w:rPr>
        <w:t>28°C</w:t>
      </w:r>
    </w:p>
    <w:p w14:paraId="30AF84FC" w14:textId="77777777" w:rsidR="001829EB" w:rsidRPr="0040688F" w:rsidRDefault="00AD22A8">
      <w:pPr>
        <w:ind w:left="1440"/>
        <w:rPr>
          <w:sz w:val="22"/>
          <w:szCs w:val="22"/>
        </w:rPr>
      </w:pPr>
      <w:r w:rsidRPr="0040688F">
        <w:rPr>
          <w:rFonts w:ascii=".PingFang SC" w:hAnsi=".PingFang SC" w:cs=".PingFang SC"/>
          <w:color w:val="000000"/>
          <w:sz w:val="22"/>
          <w:szCs w:val="22"/>
        </w:rPr>
        <w:lastRenderedPageBreak/>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当关闭后，不响应来自房间的任何温控请求</w:t>
      </w:r>
    </w:p>
    <w:p w14:paraId="588D8C97"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当有来自从控机的温控要求时，中央空调从待机状态恢复开始工作</w:t>
      </w:r>
      <w:r>
        <w:rPr>
          <w:rFonts w:ascii=".PingFang SC" w:hAnsi=".PingFang SC" w:cs=".PingFang SC"/>
          <w:color w:val="000000"/>
        </w:rPr>
        <w:br/>
      </w:r>
    </w:p>
    <w:p w14:paraId="49575CEA"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当所有房间都没有温控要求时，中央空调的状态回到待机状态</w:t>
      </w:r>
      <w:r>
        <w:rPr>
          <w:rFonts w:ascii=".PingFang SC" w:hAnsi=".PingFang SC" w:cs=".PingFang SC"/>
          <w:color w:val="000000"/>
        </w:rPr>
        <w:br/>
      </w:r>
    </w:p>
    <w:p w14:paraId="3794519A"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房间内有独立的从控空调机，但没有冷暖控制设备。</w:t>
      </w:r>
    </w:p>
    <w:p w14:paraId="500B5D8E"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从控机具有一个温度传感器，实时监测房间的温度，并与从控机的目标设置温度进行对比，并向中央空调机发出温度调节请求。</w:t>
      </w:r>
    </w:p>
    <w:p w14:paraId="5F10FDE8"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如果从控机发出的请求和中央空调设置的冷暖控制状态发生矛盾时，以中央空调机的状态优先，否则中央空调机不予响应。</w:t>
      </w:r>
    </w:p>
    <w:p w14:paraId="29E987A5"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从控机只能人工方式开闭，并通过控制面板设置目标温度，目标温度有上下限制。</w:t>
      </w:r>
    </w:p>
    <w:p w14:paraId="7F05A106"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从控机开机后动态获取房间温度，并将温度显示在控制面板上；</w:t>
      </w:r>
    </w:p>
    <w:p w14:paraId="15FF6C74"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从控机开机后需要与中央空调进行连接认证，用户输入房间号</w:t>
      </w:r>
      <w:r w:rsidRPr="0040688F">
        <w:rPr>
          <w:rFonts w:ascii=".PingFang SC" w:hAnsi=".PingFang SC" w:cs=".PingFang SC"/>
          <w:color w:val="000000"/>
          <w:sz w:val="22"/>
          <w:szCs w:val="22"/>
        </w:rPr>
        <w:t>+</w:t>
      </w:r>
      <w:r w:rsidRPr="0040688F">
        <w:rPr>
          <w:rFonts w:ascii=".PingFang SC" w:hAnsi=".PingFang SC" w:cs=".PingFang SC"/>
          <w:color w:val="000000"/>
          <w:sz w:val="22"/>
          <w:szCs w:val="22"/>
        </w:rPr>
        <w:t>身份证号后，从控机从中央空调获取工作模式，并将工作模式和缺省工作温度显示在控制面板上；</w:t>
      </w:r>
    </w:p>
    <w:p w14:paraId="02F048A1"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控制面板的温度调节可以连续变化也可以断续变化：</w:t>
      </w:r>
    </w:p>
    <w:p w14:paraId="571EFB97" w14:textId="77777777" w:rsidR="001829EB" w:rsidRPr="0040688F" w:rsidRDefault="00AD22A8">
      <w:pPr>
        <w:ind w:left="1440"/>
        <w:rPr>
          <w:sz w:val="22"/>
          <w:szCs w:val="22"/>
        </w:rPr>
      </w:pPr>
      <w:r>
        <w:rPr>
          <w:rFonts w:ascii=".PingFang SC" w:hAnsi=".PingFang SC" w:cs=".PingFang SC"/>
          <w:color w:val="000000"/>
        </w:rPr>
        <w:tab/>
      </w:r>
      <w:r w:rsidRPr="0040688F">
        <w:rPr>
          <w:rFonts w:ascii=".PingFang SC" w:hAnsi=".PingFang SC" w:cs=".PingFang SC"/>
          <w:color w:val="000000"/>
          <w:sz w:val="22"/>
          <w:szCs w:val="22"/>
        </w:rPr>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温度调节按钮连续两次或多次指令的时间间隔小于</w:t>
      </w:r>
      <w:r w:rsidRPr="0040688F">
        <w:rPr>
          <w:rFonts w:ascii=".PingFang SC" w:hAnsi=".PingFang SC" w:cs=".PingFang SC"/>
          <w:color w:val="000000"/>
          <w:sz w:val="22"/>
          <w:szCs w:val="22"/>
        </w:rPr>
        <w:t>1s</w:t>
      </w:r>
      <w:r w:rsidRPr="0040688F">
        <w:rPr>
          <w:rFonts w:ascii=".PingFang SC" w:hAnsi=".PingFang SC" w:cs=".PingFang SC"/>
          <w:color w:val="000000"/>
          <w:sz w:val="22"/>
          <w:szCs w:val="22"/>
        </w:rPr>
        <w:t>时，从控机只发送最后一次的指令参数；</w:t>
      </w:r>
    </w:p>
    <w:p w14:paraId="5AA6A50D"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如果温度调节按钮连续两次的时间间隔大于</w:t>
      </w:r>
      <w:r w:rsidRPr="0040688F">
        <w:rPr>
          <w:rFonts w:ascii=".PingFang SC" w:hAnsi=".PingFang SC" w:cs=".PingFang SC"/>
          <w:color w:val="000000"/>
          <w:sz w:val="22"/>
          <w:szCs w:val="22"/>
        </w:rPr>
        <w:t>1s</w:t>
      </w:r>
      <w:r w:rsidRPr="0040688F">
        <w:rPr>
          <w:rFonts w:ascii=".PingFang SC" w:hAnsi=".PingFang SC" w:cs=".PingFang SC"/>
          <w:color w:val="000000"/>
          <w:sz w:val="22"/>
          <w:szCs w:val="22"/>
        </w:rPr>
        <w:t>时，从控机将发送两次指令参数；</w:t>
      </w:r>
    </w:p>
    <w:p w14:paraId="4616C25B"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房间目标温度达到后，从控机自动停止工作，同时发送停止送风请求给中央空调。</w:t>
      </w:r>
    </w:p>
    <w:p w14:paraId="722B06B4" w14:textId="77777777" w:rsidR="001829EB" w:rsidRPr="0040688F" w:rsidRDefault="00AD22A8">
      <w:pPr>
        <w:ind w:left="1440"/>
        <w:rPr>
          <w:sz w:val="22"/>
          <w:szCs w:val="22"/>
        </w:rPr>
      </w:pPr>
      <w:r w:rsidRPr="0040688F">
        <w:rPr>
          <w:rFonts w:ascii=".PingFang SC" w:hAnsi=".PingFang SC" w:cs=".PingFang SC"/>
          <w:color w:val="000000"/>
          <w:sz w:val="22"/>
          <w:szCs w:val="22"/>
        </w:rPr>
        <w:tab/>
        <w:t>◦</w:t>
      </w:r>
      <w:r w:rsidRPr="0040688F">
        <w:rPr>
          <w:rFonts w:ascii=".PingFang SC" w:hAnsi=".PingFang SC" w:cs=".PingFang SC"/>
          <w:color w:val="000000"/>
          <w:sz w:val="22"/>
          <w:szCs w:val="22"/>
        </w:rPr>
        <w:tab/>
      </w:r>
      <w:r w:rsidRPr="0040688F">
        <w:rPr>
          <w:rFonts w:ascii=".PingFang SC" w:hAnsi=".PingFang SC" w:cs=".PingFang SC"/>
          <w:color w:val="000000"/>
          <w:sz w:val="22"/>
          <w:szCs w:val="22"/>
        </w:rPr>
        <w:t>房间温度随着环境温度开始变化，当房间温度超过目标温度</w:t>
      </w:r>
      <w:r w:rsidRPr="0040688F">
        <w:rPr>
          <w:rFonts w:ascii=".PingFang SC" w:hAnsi=".PingFang SC" w:cs=".PingFang SC"/>
          <w:color w:val="000000"/>
          <w:sz w:val="22"/>
          <w:szCs w:val="22"/>
        </w:rPr>
        <w:t>1 °C</w:t>
      </w:r>
      <w:r w:rsidRPr="0040688F">
        <w:rPr>
          <w:rFonts w:ascii=".PingFang SC" w:hAnsi=".PingFang SC" w:cs=".PingFang SC"/>
          <w:color w:val="000000"/>
          <w:sz w:val="22"/>
          <w:szCs w:val="22"/>
        </w:rPr>
        <w:t>时，重新启动；</w:t>
      </w:r>
    </w:p>
    <w:p w14:paraId="77AD2BF0" w14:textId="77777777" w:rsidR="007B4F06" w:rsidRDefault="00AD22A8" w:rsidP="0040688F">
      <w:pPr>
        <w:spacing w:after="240"/>
        <w:ind w:left="720"/>
        <w:jc w:val="left"/>
        <w:rPr>
          <w:rFonts w:ascii=".PingFang SC" w:hAnsi=".PingFang SC" w:cs=".PingFang SC" w:hint="eastAsia"/>
          <w:color w:val="000000"/>
        </w:rPr>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房间不考虑大小和管道的分布及大小问题，在达到目标温度后，房间温度每分钟上下变化</w:t>
      </w:r>
      <w:r>
        <w:rPr>
          <w:rFonts w:ascii=".PingFang SC" w:hAnsi=".PingFang SC" w:cs=".PingFang SC"/>
          <w:color w:val="000000"/>
        </w:rPr>
        <w:t>X°C</w:t>
      </w:r>
    </w:p>
    <w:p w14:paraId="497B7C77" w14:textId="77777777" w:rsidR="001829EB" w:rsidRDefault="00792EBF" w:rsidP="0040688F">
      <w:pPr>
        <w:spacing w:after="240"/>
        <w:ind w:left="720"/>
        <w:jc w:val="left"/>
      </w:pPr>
      <w:r>
        <w:rPr>
          <w:rFonts w:hint="eastAsia"/>
        </w:rPr>
        <w:t xml:space="preserve">                   </w:t>
      </w:r>
      <w:r>
        <w:object w:dxaOrig="15601" w:dyaOrig="8671" w14:anchorId="21FB6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8pt;height:159.75pt" o:ole="">
            <v:imagedata r:id="rId7" o:title="" cropleft="2750f"/>
          </v:shape>
          <o:OLEObject Type="Embed" ProgID="Visio.Drawing.15" ShapeID="_x0000_i1025" DrawAspect="Content" ObjectID="_1583779294" r:id="rId8"/>
        </w:object>
      </w:r>
      <w:r w:rsidR="00AD22A8">
        <w:rPr>
          <w:rFonts w:ascii=".PingFang SC" w:hAnsi=".PingFang SC" w:cs=".PingFang SC"/>
          <w:color w:val="000000"/>
        </w:rPr>
        <w:br/>
      </w:r>
    </w:p>
    <w:p w14:paraId="2162B8D3" w14:textId="77777777" w:rsidR="001829EB" w:rsidRDefault="0040688F">
      <w:pPr>
        <w:spacing w:after="288"/>
      </w:pPr>
      <w:r>
        <w:rPr>
          <w:rFonts w:ascii="PT Sans" w:hAnsi="PT Sans" w:cs="PT Sans" w:hint="eastAsia"/>
          <w:b/>
          <w:color w:val="000000"/>
          <w:sz w:val="28"/>
        </w:rPr>
        <w:t>2.</w:t>
      </w:r>
      <w:r w:rsidR="00AD22A8">
        <w:rPr>
          <w:rFonts w:ascii="PT Sans" w:hAnsi="PT Sans" w:cs="PT Sans"/>
          <w:b/>
          <w:color w:val="000000"/>
          <w:sz w:val="28"/>
        </w:rPr>
        <w:t>产品的功能与作用</w:t>
      </w:r>
    </w:p>
    <w:p w14:paraId="63593717" w14:textId="77777777" w:rsidR="001829EB" w:rsidRDefault="00AD22A8">
      <w:pPr>
        <w:spacing w:after="240"/>
        <w:ind w:left="720"/>
      </w:pPr>
      <w:r>
        <w:rPr>
          <w:rFonts w:ascii=".PingFang SC" w:hAnsi=".PingFang SC" w:cs=".PingFang SC"/>
          <w:color w:val="000000"/>
        </w:rPr>
        <w:lastRenderedPageBreak/>
        <w:tab/>
        <w:t>•</w:t>
      </w:r>
      <w:r>
        <w:rPr>
          <w:rFonts w:ascii=".PingFang SC" w:hAnsi=".PingFang SC" w:cs=".PingFang SC"/>
          <w:color w:val="000000"/>
        </w:rPr>
        <w:tab/>
      </w:r>
      <w:r>
        <w:rPr>
          <w:rFonts w:ascii=".PingFang SC" w:hAnsi=".PingFang SC" w:cs=".PingFang SC"/>
          <w:color w:val="000000"/>
        </w:rPr>
        <w:t>中央空调能够实时监测各房间的温度和状态，并要求实时刷新的频率能够进行配置；</w:t>
      </w:r>
    </w:p>
    <w:p w14:paraId="70A34F49"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要求从控机的控制面板能够发送高、中、低风速的请求，要求各小组自定义高、中、低风情况下的温度变化值；比如以中风为基准，高速风的温度变化曲线可以提高</w:t>
      </w:r>
      <w:r>
        <w:rPr>
          <w:rFonts w:ascii=".PingFang SC" w:hAnsi=".PingFang SC" w:cs=".PingFang SC"/>
          <w:color w:val="000000"/>
        </w:rPr>
        <w:t>25%</w:t>
      </w:r>
      <w:r>
        <w:rPr>
          <w:rFonts w:ascii=".PingFang SC" w:hAnsi=".PingFang SC" w:cs=".PingFang SC"/>
          <w:color w:val="000000"/>
        </w:rPr>
        <w:t>，低速风的温度变化曲线可以降低</w:t>
      </w:r>
      <w:r>
        <w:rPr>
          <w:rFonts w:ascii=".PingFang SC" w:hAnsi=".PingFang SC" w:cs=".PingFang SC"/>
          <w:color w:val="000000"/>
        </w:rPr>
        <w:t>25%</w:t>
      </w:r>
      <w:r>
        <w:rPr>
          <w:rFonts w:ascii=".PingFang SC" w:hAnsi=".PingFang SC" w:cs=".PingFang SC"/>
          <w:color w:val="000000"/>
        </w:rPr>
        <w:t>。</w:t>
      </w:r>
    </w:p>
    <w:p w14:paraId="44258CDE"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系统中央空调部分具备计费功能：可</w:t>
      </w:r>
      <w:r>
        <w:rPr>
          <w:rFonts w:ascii=".PingFang SC" w:hAnsi=".PingFang SC" w:cs=".PingFang SC"/>
          <w:color w:val="000000"/>
        </w:rPr>
        <w:t>根据中央空调对从控机的请求时长及高中低风速的供风量进行费用计算；</w:t>
      </w:r>
    </w:p>
    <w:p w14:paraId="6F9A0978"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每分钟中速风的能量消耗为一个标准功率消耗单位；</w:t>
      </w:r>
    </w:p>
    <w:p w14:paraId="036A4539"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低速风的每分钟功率消耗为</w:t>
      </w:r>
      <w:r>
        <w:rPr>
          <w:rFonts w:ascii=".PingFang SC" w:hAnsi=".PingFang SC" w:cs=".PingFang SC"/>
          <w:color w:val="000000"/>
        </w:rPr>
        <w:t>0.8</w:t>
      </w:r>
      <w:r>
        <w:rPr>
          <w:rFonts w:ascii=".PingFang SC" w:hAnsi=".PingFang SC" w:cs=".PingFang SC"/>
          <w:color w:val="000000"/>
        </w:rPr>
        <w:t>标准功率；</w:t>
      </w:r>
    </w:p>
    <w:p w14:paraId="1EEE3C4E"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高速风的每分钟功率消耗为</w:t>
      </w:r>
      <w:r>
        <w:rPr>
          <w:rFonts w:ascii=".PingFang SC" w:hAnsi=".PingFang SC" w:cs=".PingFang SC"/>
          <w:color w:val="000000"/>
        </w:rPr>
        <w:t>1.3</w:t>
      </w:r>
      <w:r>
        <w:rPr>
          <w:rFonts w:ascii=".PingFang SC" w:hAnsi=".PingFang SC" w:cs=".PingFang SC"/>
          <w:color w:val="000000"/>
        </w:rPr>
        <w:t>标准功率；</w:t>
      </w:r>
    </w:p>
    <w:p w14:paraId="348C3056" w14:textId="77777777" w:rsidR="001829EB" w:rsidRDefault="00AD22A8">
      <w:pPr>
        <w:ind w:left="144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并假设，每一个标准功率消耗的计费标准是</w:t>
      </w:r>
      <w:r>
        <w:rPr>
          <w:rFonts w:ascii=".PingFang SC" w:hAnsi=".PingFang SC" w:cs=".PingFang SC"/>
          <w:color w:val="000000"/>
        </w:rPr>
        <w:t>5</w:t>
      </w:r>
      <w:r>
        <w:rPr>
          <w:rFonts w:ascii=".PingFang SC" w:hAnsi=".PingFang SC" w:cs=".PingFang SC"/>
          <w:color w:val="000000"/>
        </w:rPr>
        <w:t>元。</w:t>
      </w:r>
    </w:p>
    <w:p w14:paraId="01272F55"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中央空调实时计算每个房间所消耗的能量以及所需支付的金额，并将对应信息发送给每个从控机进行在线显示，以便客户可以实时查看用量和金额。</w:t>
      </w:r>
      <w:r>
        <w:rPr>
          <w:rFonts w:ascii=".PingFang SC" w:hAnsi=".PingFang SC" w:cs=".PingFang SC"/>
          <w:color w:val="000000"/>
        </w:rPr>
        <w:br/>
      </w:r>
    </w:p>
    <w:p w14:paraId="574F8C6B"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中央空调监控具备统计功能，可以根据需要给出日报表、周报表和月报表；报表内容如下：房间号、从控机开关</w:t>
      </w:r>
      <w:r>
        <w:rPr>
          <w:rFonts w:ascii=".PingFang SC" w:hAnsi=".PingFang SC" w:cs=".PingFang SC"/>
          <w:color w:val="000000"/>
        </w:rPr>
        <w:t>机的次数、温控请求起止时间（列出所有记录）、温控请求的起止温度及风量大小（列出所有记录）、每次温控请求所需费用、每日（周、月）所需总费用。</w:t>
      </w:r>
      <w:r>
        <w:rPr>
          <w:rFonts w:ascii=".PingFang SC" w:hAnsi=".PingFang SC" w:cs=".PingFang SC"/>
          <w:color w:val="000000"/>
        </w:rPr>
        <w:br/>
      </w:r>
    </w:p>
    <w:p w14:paraId="21CADC16" w14:textId="77777777" w:rsidR="001829EB" w:rsidRDefault="00AD22A8">
      <w:pPr>
        <w:spacing w:after="240"/>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中央空调同时只能处理三台从控机的请求，为此主机要有负载均衡的能力。如果有超过三台从控机请求，则需要对所有请求机器进行调度，调度算法可自行定义，如先来先到、高速风优先抢占、时间片轮询等。</w:t>
      </w:r>
      <w:r>
        <w:rPr>
          <w:rFonts w:ascii=".PingFang SC" w:hAnsi=".PingFang SC" w:cs=".PingFang SC"/>
          <w:color w:val="000000"/>
        </w:rPr>
        <w:br/>
      </w:r>
    </w:p>
    <w:p w14:paraId="7E69F68E" w14:textId="77777777" w:rsidR="001829EB" w:rsidRDefault="00106283">
      <w:pPr>
        <w:spacing w:after="278"/>
      </w:pPr>
      <w:r>
        <w:rPr>
          <w:rFonts w:ascii="MS Mincho" w:eastAsia="MS Mincho" w:hAnsi="MS Mincho" w:cs="MS Mincho"/>
          <w:b/>
          <w:color w:val="000000"/>
          <w:sz w:val="33"/>
        </w:rPr>
        <w:t>三、</w:t>
      </w:r>
      <w:r w:rsidR="00AD22A8">
        <w:rPr>
          <w:rFonts w:ascii="PT Sans" w:hAnsi="PT Sans" w:cs="PT Sans"/>
          <w:b/>
          <w:color w:val="000000"/>
          <w:sz w:val="33"/>
        </w:rPr>
        <w:t>产</w:t>
      </w:r>
      <w:r w:rsidR="00AD22A8">
        <w:rPr>
          <w:rFonts w:ascii="PT Sans" w:hAnsi="PT Sans" w:cs="PT Sans"/>
          <w:b/>
          <w:color w:val="000000"/>
          <w:sz w:val="33"/>
        </w:rPr>
        <w:t>品规范</w:t>
      </w:r>
    </w:p>
    <w:p w14:paraId="42249920" w14:textId="77777777" w:rsidR="001829EB" w:rsidRDefault="001829EB">
      <w:pPr>
        <w:spacing w:after="120"/>
      </w:pPr>
    </w:p>
    <w:p w14:paraId="11133E10" w14:textId="77777777" w:rsidR="001829EB" w:rsidRDefault="00AD22A8">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《采暖通风与空气调节设计规范》</w:t>
      </w:r>
    </w:p>
    <w:p w14:paraId="2A40B2B2" w14:textId="77777777" w:rsidR="001829EB" w:rsidRDefault="00AD22A8">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《中央空调设计参考规范与标准》</w:t>
      </w:r>
    </w:p>
    <w:p w14:paraId="0F142A10" w14:textId="77777777" w:rsidR="001829EB" w:rsidRDefault="00AD22A8">
      <w:pPr>
        <w:ind w:left="720"/>
      </w:pPr>
      <w:r>
        <w:rPr>
          <w:rFonts w:ascii=".PingFang SC" w:hAnsi=".PingFang SC" w:cs=".PingFang SC"/>
          <w:color w:val="000000"/>
        </w:rPr>
        <w:tab/>
        <w:t>•</w:t>
      </w:r>
      <w:r>
        <w:rPr>
          <w:rFonts w:ascii=".PingFang SC" w:hAnsi=".PingFang SC" w:cs=".PingFang SC"/>
          <w:color w:val="000000"/>
        </w:rPr>
        <w:tab/>
      </w:r>
      <w:r>
        <w:rPr>
          <w:rFonts w:ascii=".PingFang SC" w:hAnsi=".PingFang SC" w:cs=".PingFang SC"/>
          <w:color w:val="000000"/>
        </w:rPr>
        <w:t>《旅馆建筑设计规范》</w:t>
      </w:r>
    </w:p>
    <w:p w14:paraId="139E61A9" w14:textId="77777777" w:rsidR="001829EB" w:rsidRDefault="00AD22A8">
      <w:pPr>
        <w:spacing w:after="240"/>
      </w:pPr>
      <w:r>
        <w:rPr>
          <w:rFonts w:ascii=".PingFang SC" w:hAnsi=".PingFang SC" w:cs=".PingFang SC"/>
          <w:color w:val="000000"/>
        </w:rPr>
        <w:t>可以在附件中添加这些文档</w:t>
      </w:r>
    </w:p>
    <w:p w14:paraId="3E154C90" w14:textId="77777777" w:rsidR="001829EB" w:rsidRDefault="00106283">
      <w:pPr>
        <w:spacing w:after="278"/>
      </w:pPr>
      <w:r>
        <w:rPr>
          <w:rFonts w:ascii="MS Mincho" w:eastAsia="MS Mincho" w:hAnsi="MS Mincho" w:cs="MS Mincho"/>
          <w:b/>
          <w:color w:val="000000"/>
          <w:sz w:val="33"/>
        </w:rPr>
        <w:t>四</w:t>
      </w:r>
      <w:r>
        <w:rPr>
          <w:rFonts w:ascii="PT Sans" w:hAnsi="PT Sans" w:cs="PT Sans" w:hint="eastAsia"/>
          <w:b/>
          <w:color w:val="000000"/>
          <w:sz w:val="33"/>
        </w:rPr>
        <w:t>、</w:t>
      </w:r>
      <w:r w:rsidR="00AD22A8">
        <w:rPr>
          <w:rFonts w:ascii="PT Sans" w:hAnsi="PT Sans" w:cs="PT Sans"/>
          <w:b/>
          <w:color w:val="000000"/>
          <w:sz w:val="33"/>
        </w:rPr>
        <w:t>产品需求</w:t>
      </w:r>
    </w:p>
    <w:p w14:paraId="522704AE" w14:textId="77777777" w:rsidR="001829EB" w:rsidRDefault="007B4F06" w:rsidP="007B4F06">
      <w:pPr>
        <w:spacing w:after="288"/>
        <w:rPr>
          <w:rFonts w:ascii="PT Sans" w:hAnsi="PT Sans" w:cs="PT Sans" w:hint="eastAsia"/>
          <w:b/>
          <w:color w:val="000000"/>
          <w:sz w:val="28"/>
        </w:rPr>
      </w:pPr>
      <w:r w:rsidRPr="007B4F06">
        <w:rPr>
          <w:rFonts w:ascii="PT Sans" w:hAnsi="PT Sans" w:cs="PT Sans" w:hint="eastAsia"/>
          <w:b/>
          <w:color w:val="000000"/>
          <w:sz w:val="28"/>
        </w:rPr>
        <w:t>1.</w:t>
      </w:r>
      <w:r w:rsidRPr="007B4F06">
        <w:rPr>
          <w:rFonts w:ascii="PT Sans" w:hAnsi="PT Sans" w:cs="PT Sans" w:hint="eastAsia"/>
          <w:b/>
          <w:color w:val="000000"/>
          <w:sz w:val="28"/>
        </w:rPr>
        <w:t>数据流图</w:t>
      </w:r>
    </w:p>
    <w:p w14:paraId="3DEB7548" w14:textId="77777777" w:rsidR="007B4F06" w:rsidRDefault="007B4F06" w:rsidP="007B4F06">
      <w:pPr>
        <w:spacing w:after="288"/>
        <w:rPr>
          <w:rFonts w:ascii="PT Sans" w:hAnsi="PT Sans" w:cs="PT Sans" w:hint="eastAsia"/>
          <w:b/>
          <w:color w:val="000000"/>
          <w:sz w:val="22"/>
          <w:szCs w:val="22"/>
        </w:rPr>
      </w:pPr>
      <w:r w:rsidRPr="007B4F06">
        <w:rPr>
          <w:rFonts w:ascii="PT Sans" w:hAnsi="PT Sans" w:cs="PT Sans" w:hint="eastAsia"/>
          <w:b/>
          <w:color w:val="000000"/>
          <w:sz w:val="22"/>
          <w:szCs w:val="22"/>
        </w:rPr>
        <w:t>1.1</w:t>
      </w:r>
      <w:r>
        <w:rPr>
          <w:rFonts w:ascii="PT Sans" w:hAnsi="PT Sans" w:cs="PT Sans" w:hint="eastAsia"/>
          <w:b/>
          <w:color w:val="000000"/>
          <w:sz w:val="22"/>
          <w:szCs w:val="22"/>
        </w:rPr>
        <w:t xml:space="preserve"> </w:t>
      </w:r>
      <w:r>
        <w:rPr>
          <w:rFonts w:ascii="PT Sans" w:hAnsi="PT Sans" w:cs="PT Sans" w:hint="eastAsia"/>
          <w:b/>
          <w:color w:val="000000"/>
          <w:sz w:val="22"/>
          <w:szCs w:val="22"/>
        </w:rPr>
        <w:t>逻辑层数据流图</w:t>
      </w:r>
    </w:p>
    <w:p w14:paraId="0CFF1E7B" w14:textId="77777777" w:rsidR="00792EBF" w:rsidRDefault="00792EBF" w:rsidP="007B4F06">
      <w:pPr>
        <w:spacing w:after="288"/>
        <w:rPr>
          <w:rFonts w:ascii="PT Sans" w:hAnsi="PT Sans" w:cs="PT Sans" w:hint="eastAsia"/>
          <w:b/>
          <w:color w:val="000000"/>
          <w:sz w:val="22"/>
          <w:szCs w:val="22"/>
        </w:rPr>
      </w:pPr>
      <w:r>
        <w:object w:dxaOrig="12751" w:dyaOrig="10905" w14:anchorId="43C1DEED">
          <v:shape id="_x0000_i1026" type="#_x0000_t75" style="width:310.05pt;height:263.3pt" o:ole="">
            <v:imagedata r:id="rId9" o:title=""/>
          </v:shape>
          <o:OLEObject Type="Embed" ProgID="Visio.Drawing.15" ShapeID="_x0000_i1026" DrawAspect="Content" ObjectID="_1583779295" r:id="rId10"/>
        </w:object>
      </w:r>
    </w:p>
    <w:p w14:paraId="32410790" w14:textId="77777777" w:rsidR="007B4F06" w:rsidRDefault="007B4F06">
      <w:pPr>
        <w:spacing w:after="120"/>
        <w:rPr>
          <w:rFonts w:ascii="PT Sans" w:hAnsi="PT Sans" w:cs="PT Sans" w:hint="eastAsia"/>
          <w:b/>
          <w:color w:val="000000"/>
          <w:sz w:val="22"/>
          <w:szCs w:val="22"/>
        </w:rPr>
      </w:pPr>
    </w:p>
    <w:p w14:paraId="03CBDF9B" w14:textId="77777777" w:rsidR="00E778D4" w:rsidRDefault="00E778D4">
      <w:pPr>
        <w:spacing w:after="120"/>
        <w:rPr>
          <w:rFonts w:ascii="PT Sans" w:hAnsi="PT Sans" w:cs="PT Sans" w:hint="eastAsia"/>
          <w:b/>
          <w:color w:val="000000"/>
          <w:sz w:val="22"/>
          <w:szCs w:val="22"/>
        </w:rPr>
      </w:pPr>
      <w:r>
        <w:rPr>
          <w:rFonts w:ascii="PT Sans" w:hAnsi="PT Sans" w:cs="PT Sans" w:hint="eastAsia"/>
          <w:b/>
          <w:color w:val="000000"/>
          <w:sz w:val="22"/>
          <w:szCs w:val="22"/>
        </w:rPr>
        <w:t xml:space="preserve">1.2 </w:t>
      </w:r>
      <w:r>
        <w:rPr>
          <w:rFonts w:ascii="PT Sans" w:hAnsi="PT Sans" w:cs="PT Sans" w:hint="eastAsia"/>
          <w:b/>
          <w:color w:val="000000"/>
          <w:sz w:val="22"/>
          <w:szCs w:val="22"/>
        </w:rPr>
        <w:t>链路层数据流图</w:t>
      </w:r>
    </w:p>
    <w:p w14:paraId="3F4DEAF1" w14:textId="77777777" w:rsidR="00E778D4" w:rsidRDefault="00E778D4">
      <w:pPr>
        <w:spacing w:after="120"/>
        <w:rPr>
          <w:rFonts w:ascii="PT Sans" w:hAnsi="PT Sans" w:cs="PT Sans" w:hint="eastAsia"/>
          <w:b/>
          <w:color w:val="000000"/>
          <w:sz w:val="22"/>
          <w:szCs w:val="22"/>
        </w:rPr>
      </w:pPr>
    </w:p>
    <w:p w14:paraId="2B3AEAC8" w14:textId="77777777" w:rsidR="00792EBF" w:rsidRDefault="00E778D4">
      <w:pPr>
        <w:spacing w:after="120"/>
        <w:rPr>
          <w:rFonts w:ascii="PT Sans" w:hAnsi="PT Sans" w:cs="PT Sans" w:hint="eastAsia"/>
          <w:b/>
          <w:color w:val="000000"/>
          <w:sz w:val="22"/>
          <w:szCs w:val="22"/>
        </w:rPr>
      </w:pPr>
      <w:r>
        <w:rPr>
          <w:rFonts w:ascii="PT Sans" w:hAnsi="PT Sans" w:cs="PT Sans" w:hint="eastAsia"/>
          <w:b/>
          <w:color w:val="000000"/>
          <w:sz w:val="22"/>
          <w:szCs w:val="22"/>
        </w:rPr>
        <w:t xml:space="preserve">1.2.1 </w:t>
      </w:r>
      <w:r>
        <w:rPr>
          <w:rFonts w:ascii="MS Mincho" w:eastAsia="MS Mincho" w:hAnsi="MS Mincho" w:cs="MS Mincho"/>
          <w:b/>
          <w:color w:val="000000"/>
          <w:sz w:val="22"/>
          <w:szCs w:val="22"/>
        </w:rPr>
        <w:t>客房子系</w:t>
      </w:r>
      <w:r w:rsidR="00792EBF">
        <w:rPr>
          <w:rFonts w:ascii="PT Sans" w:hAnsi="PT Sans" w:cs="PT Sans" w:hint="eastAsia"/>
          <w:b/>
          <w:color w:val="000000"/>
          <w:sz w:val="22"/>
          <w:szCs w:val="22"/>
        </w:rPr>
        <w:t>统</w:t>
      </w:r>
    </w:p>
    <w:p w14:paraId="0E4DBC39" w14:textId="77777777" w:rsidR="00E778D4" w:rsidRPr="00792EBF" w:rsidRDefault="00E778D4">
      <w:pPr>
        <w:spacing w:after="120"/>
        <w:rPr>
          <w:rFonts w:ascii="PT Sans" w:hAnsi="PT Sans" w:cs="PT Sans" w:hint="eastAsia"/>
          <w:b/>
          <w:color w:val="000000"/>
          <w:sz w:val="22"/>
          <w:szCs w:val="22"/>
        </w:rPr>
      </w:pPr>
      <w:r w:rsidRPr="00792EBF">
        <w:rPr>
          <w:rFonts w:ascii="PT Sans" w:hAnsi="PT Sans" w:cs="PT Sans" w:hint="eastAsia"/>
          <w:b/>
          <w:color w:val="000000"/>
          <w:sz w:val="22"/>
          <w:szCs w:val="22"/>
        </w:rPr>
        <w:t xml:space="preserve">1.2.2 </w:t>
      </w:r>
      <w:r w:rsidRPr="00792EBF">
        <w:rPr>
          <w:rFonts w:ascii="PT Sans" w:hAnsi="PT Sans" w:cs="PT Sans" w:hint="eastAsia"/>
          <w:b/>
          <w:color w:val="000000"/>
          <w:sz w:val="22"/>
          <w:szCs w:val="22"/>
        </w:rPr>
        <w:t>中央空调</w:t>
      </w:r>
      <w:r w:rsidR="00792EBF">
        <w:rPr>
          <w:rFonts w:ascii="PT Sans" w:hAnsi="PT Sans" w:cs="PT Sans" w:hint="eastAsia"/>
          <w:b/>
          <w:color w:val="000000"/>
          <w:sz w:val="22"/>
          <w:szCs w:val="22"/>
        </w:rPr>
        <w:t>控制</w:t>
      </w:r>
      <w:r w:rsidRPr="00792EBF">
        <w:rPr>
          <w:rFonts w:ascii="PT Sans" w:hAnsi="PT Sans" w:cs="PT Sans" w:hint="eastAsia"/>
          <w:b/>
          <w:color w:val="000000"/>
          <w:sz w:val="22"/>
          <w:szCs w:val="22"/>
        </w:rPr>
        <w:t>系统</w:t>
      </w:r>
    </w:p>
    <w:p w14:paraId="573A87B6" w14:textId="77777777" w:rsidR="00792EBF" w:rsidRDefault="00792EBF">
      <w:pPr>
        <w:spacing w:after="120"/>
        <w:rPr>
          <w:rFonts w:ascii="PT Sans" w:hAnsi="PT Sans" w:cs="PT Sans" w:hint="eastAsia"/>
          <w:b/>
          <w:color w:val="000000"/>
          <w:sz w:val="22"/>
          <w:szCs w:val="22"/>
        </w:rPr>
      </w:pPr>
      <w:r w:rsidRPr="00792EBF">
        <w:rPr>
          <w:rFonts w:ascii="PT Sans" w:hAnsi="PT Sans" w:cs="PT Sans" w:hint="eastAsia"/>
          <w:b/>
          <w:color w:val="000000"/>
          <w:sz w:val="22"/>
          <w:szCs w:val="22"/>
        </w:rPr>
        <w:t>1.2.3</w:t>
      </w:r>
      <w:r>
        <w:rPr>
          <w:rFonts w:ascii="PT Sans" w:hAnsi="PT Sans" w:cs="PT Sans" w:hint="eastAsia"/>
          <w:b/>
          <w:color w:val="000000"/>
          <w:sz w:val="22"/>
          <w:szCs w:val="22"/>
        </w:rPr>
        <w:t xml:space="preserve"> </w:t>
      </w:r>
      <w:r>
        <w:rPr>
          <w:rFonts w:ascii="PT Sans" w:hAnsi="PT Sans" w:cs="PT Sans" w:hint="eastAsia"/>
          <w:b/>
          <w:color w:val="000000"/>
          <w:sz w:val="22"/>
          <w:szCs w:val="22"/>
        </w:rPr>
        <w:t>温控子系统</w:t>
      </w:r>
    </w:p>
    <w:p w14:paraId="7B752303" w14:textId="77777777" w:rsidR="00792EBF" w:rsidRPr="00792EBF" w:rsidRDefault="00792EBF" w:rsidP="00792EBF">
      <w:pPr>
        <w:spacing w:after="120"/>
        <w:jc w:val="left"/>
        <w:rPr>
          <w:rFonts w:ascii="PT Sans" w:hAnsi="PT Sans" w:cs="PT Sans" w:hint="eastAsia"/>
          <w:b/>
          <w:color w:val="000000"/>
          <w:sz w:val="22"/>
        </w:rPr>
      </w:pPr>
      <w:r w:rsidRPr="00792EBF">
        <w:rPr>
          <w:rFonts w:ascii="PT Sans" w:hAnsi="PT Sans" w:cs="PT Sans" w:hint="eastAsia"/>
          <w:b/>
          <w:color w:val="000000"/>
          <w:sz w:val="22"/>
          <w:szCs w:val="22"/>
        </w:rPr>
        <w:t>1.2.4</w:t>
      </w:r>
      <w:r w:rsidRPr="00792EBF">
        <w:rPr>
          <w:rFonts w:ascii="MS Mincho" w:eastAsia="MS Mincho" w:hAnsi="MS Mincho" w:cs="MS Mincho"/>
          <w:b/>
          <w:color w:val="000000"/>
          <w:sz w:val="22"/>
        </w:rPr>
        <w:t>日</w:t>
      </w:r>
      <w:r w:rsidRPr="00792EBF">
        <w:rPr>
          <w:rFonts w:ascii="PT Sans" w:hAnsi="PT Sans" w:cs="PT Sans" w:hint="eastAsia"/>
          <w:b/>
          <w:color w:val="000000"/>
          <w:sz w:val="22"/>
        </w:rPr>
        <w:t>志子系统</w:t>
      </w:r>
    </w:p>
    <w:p w14:paraId="57CD1862" w14:textId="77777777" w:rsidR="00792EBF" w:rsidRPr="00792EBF" w:rsidRDefault="00792EBF">
      <w:pPr>
        <w:spacing w:after="120"/>
        <w:rPr>
          <w:rFonts w:ascii="PT Sans" w:hAnsi="PT Sans" w:cs="PT Sans" w:hint="eastAsia"/>
          <w:b/>
          <w:color w:val="000000"/>
          <w:sz w:val="22"/>
          <w:szCs w:val="22"/>
        </w:rPr>
      </w:pPr>
    </w:p>
    <w:p w14:paraId="722D4FD3" w14:textId="77777777" w:rsidR="00792EBF" w:rsidRPr="00792EBF" w:rsidRDefault="00792EBF" w:rsidP="00792EBF">
      <w:pPr>
        <w:spacing w:after="288"/>
        <w:rPr>
          <w:rFonts w:ascii="PT Sans" w:hAnsi="PT Sans" w:cs="PT Sans"/>
          <w:b/>
          <w:color w:val="000000"/>
          <w:sz w:val="28"/>
        </w:rPr>
      </w:pPr>
      <w:bookmarkStart w:id="1" w:name="_Toc484901097"/>
      <w:r w:rsidRPr="00792EBF">
        <w:rPr>
          <w:rFonts w:ascii="PT Sans" w:hAnsi="PT Sans" w:cs="PT Sans" w:hint="eastAsia"/>
          <w:b/>
          <w:color w:val="000000"/>
          <w:sz w:val="28"/>
        </w:rPr>
        <w:t>2.</w:t>
      </w:r>
      <w:r w:rsidRPr="00792EBF">
        <w:rPr>
          <w:rFonts w:ascii="PT Sans" w:hAnsi="PT Sans" w:cs="PT Sans" w:hint="eastAsia"/>
          <w:b/>
          <w:color w:val="000000"/>
          <w:sz w:val="28"/>
        </w:rPr>
        <w:t>基于功能需求的初始功能结构图</w:t>
      </w:r>
      <w:bookmarkEnd w:id="1"/>
    </w:p>
    <w:p w14:paraId="4F5C44E4" w14:textId="77777777" w:rsidR="00792EBF" w:rsidRDefault="00792EBF" w:rsidP="00792EBF">
      <w:pPr>
        <w:pStyle w:val="Heading2"/>
        <w:numPr>
          <w:ilvl w:val="1"/>
          <w:numId w:val="1"/>
        </w:numPr>
      </w:pPr>
      <w:bookmarkStart w:id="2" w:name="_Toc484901098"/>
      <w:r>
        <w:rPr>
          <w:rFonts w:hint="eastAsia"/>
        </w:rPr>
        <w:t>客房子系统</w:t>
      </w:r>
      <w:bookmarkEnd w:id="2"/>
    </w:p>
    <w:p w14:paraId="21CBC6C1" w14:textId="77777777" w:rsidR="00792EBF" w:rsidRPr="001B4C80" w:rsidRDefault="00792EBF" w:rsidP="00792EBF">
      <w:pPr>
        <w:pStyle w:val="ListParagraph"/>
        <w:numPr>
          <w:ilvl w:val="0"/>
          <w:numId w:val="2"/>
        </w:numPr>
        <w:ind w:firstLineChars="0"/>
        <w:rPr>
          <w:vanish/>
        </w:rPr>
      </w:pPr>
    </w:p>
    <w:p w14:paraId="2194B17B" w14:textId="77777777" w:rsidR="00792EBF" w:rsidRPr="001B4C80" w:rsidRDefault="00792EBF" w:rsidP="00792EBF">
      <w:pPr>
        <w:pStyle w:val="ListParagraph"/>
        <w:numPr>
          <w:ilvl w:val="0"/>
          <w:numId w:val="2"/>
        </w:numPr>
        <w:ind w:firstLineChars="0"/>
        <w:rPr>
          <w:vanish/>
        </w:rPr>
      </w:pPr>
    </w:p>
    <w:p w14:paraId="60698D94" w14:textId="77777777" w:rsidR="00792EBF" w:rsidRPr="001B4C80" w:rsidRDefault="00792EBF" w:rsidP="00792EBF">
      <w:pPr>
        <w:pStyle w:val="ListParagraph"/>
        <w:numPr>
          <w:ilvl w:val="0"/>
          <w:numId w:val="2"/>
        </w:numPr>
        <w:ind w:firstLineChars="0"/>
        <w:rPr>
          <w:vanish/>
        </w:rPr>
      </w:pPr>
    </w:p>
    <w:p w14:paraId="4C69550F" w14:textId="77777777" w:rsidR="00792EBF" w:rsidRPr="001B4C80" w:rsidRDefault="00792EBF" w:rsidP="00792EBF">
      <w:pPr>
        <w:pStyle w:val="ListParagraph"/>
        <w:numPr>
          <w:ilvl w:val="0"/>
          <w:numId w:val="2"/>
        </w:numPr>
        <w:ind w:firstLineChars="0"/>
        <w:rPr>
          <w:vanish/>
        </w:rPr>
      </w:pPr>
    </w:p>
    <w:p w14:paraId="7FF108AC" w14:textId="77777777" w:rsidR="00792EBF" w:rsidRPr="001B4C80" w:rsidRDefault="00792EBF" w:rsidP="00792EBF">
      <w:pPr>
        <w:pStyle w:val="ListParagraph"/>
        <w:numPr>
          <w:ilvl w:val="1"/>
          <w:numId w:val="2"/>
        </w:numPr>
        <w:ind w:firstLineChars="0"/>
        <w:rPr>
          <w:vanish/>
        </w:rPr>
      </w:pPr>
    </w:p>
    <w:p w14:paraId="5CE6A1B9" w14:textId="77777777" w:rsidR="00792EBF" w:rsidRPr="00A91E52" w:rsidRDefault="00792EBF" w:rsidP="00792EBF">
      <w:pPr>
        <w:pStyle w:val="ListParagraph"/>
        <w:numPr>
          <w:ilvl w:val="0"/>
          <w:numId w:val="3"/>
        </w:numPr>
        <w:spacing w:before="240" w:after="60"/>
        <w:ind w:firstLineChars="0"/>
        <w:jc w:val="left"/>
        <w:outlineLvl w:val="0"/>
        <w:rPr>
          <w:rFonts w:ascii="Cambria" w:hAnsi="Cambria"/>
          <w:b/>
          <w:bCs/>
          <w:vanish/>
          <w:sz w:val="24"/>
          <w:szCs w:val="24"/>
        </w:rPr>
      </w:pPr>
      <w:bookmarkStart w:id="3" w:name="_Toc484900952"/>
      <w:bookmarkStart w:id="4" w:name="_Toc484901099"/>
      <w:bookmarkEnd w:id="3"/>
      <w:bookmarkEnd w:id="4"/>
    </w:p>
    <w:p w14:paraId="16D71E23" w14:textId="77777777" w:rsidR="00792EBF" w:rsidRPr="00A91E52" w:rsidRDefault="00792EBF" w:rsidP="00792EBF">
      <w:pPr>
        <w:pStyle w:val="ListParagraph"/>
        <w:numPr>
          <w:ilvl w:val="0"/>
          <w:numId w:val="3"/>
        </w:numPr>
        <w:spacing w:before="240" w:after="60"/>
        <w:ind w:firstLineChars="0"/>
        <w:jc w:val="left"/>
        <w:outlineLvl w:val="0"/>
        <w:rPr>
          <w:rFonts w:ascii="Cambria" w:hAnsi="Cambria"/>
          <w:b/>
          <w:bCs/>
          <w:vanish/>
          <w:sz w:val="24"/>
          <w:szCs w:val="24"/>
        </w:rPr>
      </w:pPr>
      <w:bookmarkStart w:id="5" w:name="_Toc484900953"/>
      <w:bookmarkStart w:id="6" w:name="_Toc484901100"/>
      <w:bookmarkEnd w:id="5"/>
      <w:bookmarkEnd w:id="6"/>
    </w:p>
    <w:p w14:paraId="55ABD5B8" w14:textId="77777777" w:rsidR="00792EBF" w:rsidRPr="00A91E52" w:rsidRDefault="00792EBF" w:rsidP="00792EBF">
      <w:pPr>
        <w:pStyle w:val="ListParagraph"/>
        <w:numPr>
          <w:ilvl w:val="0"/>
          <w:numId w:val="3"/>
        </w:numPr>
        <w:spacing w:before="240" w:after="60"/>
        <w:ind w:firstLineChars="0"/>
        <w:jc w:val="left"/>
        <w:outlineLvl w:val="0"/>
        <w:rPr>
          <w:rFonts w:ascii="Cambria" w:hAnsi="Cambria"/>
          <w:b/>
          <w:bCs/>
          <w:vanish/>
          <w:sz w:val="24"/>
          <w:szCs w:val="24"/>
        </w:rPr>
      </w:pPr>
      <w:bookmarkStart w:id="7" w:name="_Toc484900954"/>
      <w:bookmarkStart w:id="8" w:name="_Toc484901101"/>
      <w:bookmarkEnd w:id="7"/>
      <w:bookmarkEnd w:id="8"/>
    </w:p>
    <w:p w14:paraId="3C32C5BE" w14:textId="77777777" w:rsidR="00792EBF" w:rsidRPr="00A91E52" w:rsidRDefault="00792EBF" w:rsidP="00792EBF">
      <w:pPr>
        <w:pStyle w:val="ListParagraph"/>
        <w:numPr>
          <w:ilvl w:val="0"/>
          <w:numId w:val="3"/>
        </w:numPr>
        <w:spacing w:before="240" w:after="60"/>
        <w:ind w:firstLineChars="0"/>
        <w:jc w:val="left"/>
        <w:outlineLvl w:val="0"/>
        <w:rPr>
          <w:rFonts w:ascii="Cambria" w:hAnsi="Cambria"/>
          <w:b/>
          <w:bCs/>
          <w:vanish/>
          <w:sz w:val="24"/>
          <w:szCs w:val="24"/>
        </w:rPr>
      </w:pPr>
      <w:bookmarkStart w:id="9" w:name="_Toc484900955"/>
      <w:bookmarkStart w:id="10" w:name="_Toc484901102"/>
      <w:bookmarkEnd w:id="9"/>
      <w:bookmarkEnd w:id="10"/>
    </w:p>
    <w:p w14:paraId="02D8D1F5" w14:textId="77777777" w:rsidR="00792EBF" w:rsidRPr="00A91E52" w:rsidRDefault="00792EBF" w:rsidP="00792EBF">
      <w:pPr>
        <w:pStyle w:val="ListParagraph"/>
        <w:numPr>
          <w:ilvl w:val="1"/>
          <w:numId w:val="3"/>
        </w:numPr>
        <w:spacing w:before="240" w:after="60"/>
        <w:ind w:firstLineChars="0"/>
        <w:jc w:val="left"/>
        <w:outlineLvl w:val="0"/>
        <w:rPr>
          <w:rFonts w:ascii="Cambria" w:hAnsi="Cambria"/>
          <w:b/>
          <w:bCs/>
          <w:vanish/>
          <w:sz w:val="24"/>
          <w:szCs w:val="24"/>
        </w:rPr>
      </w:pPr>
      <w:bookmarkStart w:id="11" w:name="_Toc484900956"/>
      <w:bookmarkStart w:id="12" w:name="_Toc484901103"/>
      <w:bookmarkEnd w:id="11"/>
      <w:bookmarkEnd w:id="12"/>
    </w:p>
    <w:p w14:paraId="52FB65DD" w14:textId="77777777" w:rsidR="00792EBF" w:rsidRDefault="00792EBF" w:rsidP="00792EBF">
      <w:pPr>
        <w:pStyle w:val="Title"/>
        <w:numPr>
          <w:ilvl w:val="2"/>
          <w:numId w:val="3"/>
        </w:numPr>
        <w:jc w:val="left"/>
        <w:rPr>
          <w:sz w:val="24"/>
          <w:szCs w:val="24"/>
        </w:rPr>
      </w:pPr>
      <w:bookmarkStart w:id="13" w:name="_Toc484901104"/>
      <w:r w:rsidRPr="00E90088">
        <w:rPr>
          <w:rFonts w:hint="eastAsia"/>
          <w:sz w:val="24"/>
          <w:szCs w:val="24"/>
        </w:rPr>
        <w:t>数据流图</w:t>
      </w:r>
      <w:bookmarkEnd w:id="13"/>
    </w:p>
    <w:p w14:paraId="117FC288" w14:textId="77777777" w:rsidR="00792EBF" w:rsidRDefault="00792EBF" w:rsidP="00792EBF">
      <w:pPr>
        <w:jc w:val="center"/>
      </w:pPr>
    </w:p>
    <w:p w14:paraId="6D568D75" w14:textId="77777777" w:rsidR="00792EBF" w:rsidRDefault="00792EBF" w:rsidP="00792EBF">
      <w:pPr>
        <w:pStyle w:val="Title"/>
        <w:numPr>
          <w:ilvl w:val="2"/>
          <w:numId w:val="3"/>
        </w:numPr>
        <w:jc w:val="left"/>
        <w:rPr>
          <w:sz w:val="24"/>
          <w:szCs w:val="24"/>
        </w:rPr>
      </w:pPr>
      <w:bookmarkStart w:id="14" w:name="_Toc484901105"/>
      <w:r w:rsidRPr="00A91E52">
        <w:rPr>
          <w:rFonts w:hint="eastAsia"/>
          <w:sz w:val="24"/>
          <w:szCs w:val="24"/>
        </w:rPr>
        <w:t>功能结构图</w:t>
      </w:r>
      <w:bookmarkEnd w:id="14"/>
    </w:p>
    <w:p w14:paraId="2C7DA83B" w14:textId="77777777" w:rsidR="00792EBF" w:rsidRDefault="00792EBF" w:rsidP="00792EBF">
      <w:r w:rsidRPr="00B17994">
        <w:rPr>
          <w:noProof/>
        </w:rPr>
        <w:lastRenderedPageBreak/>
        <w:drawing>
          <wp:inline distT="0" distB="0" distL="0" distR="0" wp14:anchorId="5C015D51" wp14:editId="3B65CBA9">
            <wp:extent cx="5181600" cy="2066925"/>
            <wp:effectExtent l="0" t="0" r="0" b="9525"/>
            <wp:docPr id="7" name="图片 7" descr="5~@D5@CUX{85UNAE26FJ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D5@CUX{85UNAE26FJILY"/>
                    <pic:cNvPicPr>
                      <a:picLocks noChangeAspect="1" noChangeArrowheads="1"/>
                    </pic:cNvPicPr>
                  </pic:nvPicPr>
                  <pic:blipFill rotWithShape="1">
                    <a:blip r:embed="rId11">
                      <a:extLst>
                        <a:ext uri="{28A0092B-C50C-407E-A947-70E740481C1C}">
                          <a14:useLocalDpi xmlns:a14="http://schemas.microsoft.com/office/drawing/2010/main" val="0"/>
                        </a:ext>
                      </a:extLst>
                    </a:blip>
                    <a:srcRect b="28618"/>
                    <a:stretch/>
                  </pic:blipFill>
                  <pic:spPr bwMode="auto">
                    <a:xfrm>
                      <a:off x="0" y="0"/>
                      <a:ext cx="5181600" cy="2066925"/>
                    </a:xfrm>
                    <a:prstGeom prst="rect">
                      <a:avLst/>
                    </a:prstGeom>
                    <a:noFill/>
                    <a:ln>
                      <a:noFill/>
                    </a:ln>
                    <a:extLst>
                      <a:ext uri="{53640926-AAD7-44D8-BBD7-CCE9431645EC}">
                        <a14:shadowObscured xmlns:a14="http://schemas.microsoft.com/office/drawing/2010/main"/>
                      </a:ext>
                    </a:extLst>
                  </pic:spPr>
                </pic:pic>
              </a:graphicData>
            </a:graphic>
          </wp:inline>
        </w:drawing>
      </w:r>
    </w:p>
    <w:p w14:paraId="6BABBA78" w14:textId="77777777" w:rsidR="00792EBF" w:rsidRPr="00A91E52" w:rsidRDefault="00792EBF" w:rsidP="00792EBF">
      <w:pPr>
        <w:pStyle w:val="Title"/>
        <w:numPr>
          <w:ilvl w:val="2"/>
          <w:numId w:val="3"/>
        </w:numPr>
        <w:spacing w:line="360" w:lineRule="auto"/>
        <w:jc w:val="left"/>
        <w:rPr>
          <w:sz w:val="24"/>
          <w:szCs w:val="24"/>
        </w:rPr>
      </w:pPr>
      <w:r w:rsidRPr="00A91E52">
        <w:rPr>
          <w:rFonts w:hint="eastAsia"/>
          <w:sz w:val="24"/>
          <w:szCs w:val="24"/>
        </w:rPr>
        <w:t xml:space="preserve"> </w:t>
      </w:r>
      <w:bookmarkStart w:id="15" w:name="_Toc484901106"/>
      <w:r w:rsidRPr="00A91E52">
        <w:rPr>
          <w:rFonts w:hint="eastAsia"/>
          <w:sz w:val="24"/>
          <w:szCs w:val="24"/>
        </w:rPr>
        <w:t>功能模块说明</w:t>
      </w:r>
      <w:bookmarkEnd w:id="15"/>
    </w:p>
    <w:p w14:paraId="361D8209" w14:textId="77777777" w:rsidR="00792EBF" w:rsidRDefault="00792EBF" w:rsidP="00792EBF">
      <w:pPr>
        <w:numPr>
          <w:ilvl w:val="0"/>
          <w:numId w:val="6"/>
        </w:numPr>
        <w:spacing w:line="360" w:lineRule="auto"/>
      </w:pPr>
      <w:r>
        <w:rPr>
          <w:rFonts w:hint="eastAsia"/>
          <w:b/>
        </w:rPr>
        <w:t>获取入住请求</w:t>
      </w:r>
    </w:p>
    <w:p w14:paraId="2512513D" w14:textId="77777777" w:rsidR="00792EBF" w:rsidRPr="00A91E52" w:rsidRDefault="00792EBF" w:rsidP="00792EBF">
      <w:pPr>
        <w:pStyle w:val="ListParagraph"/>
        <w:numPr>
          <w:ilvl w:val="0"/>
          <w:numId w:val="4"/>
        </w:numPr>
        <w:spacing w:line="360" w:lineRule="auto"/>
        <w:ind w:firstLineChars="0"/>
        <w:rPr>
          <w:b/>
        </w:rPr>
      </w:pPr>
      <w:r w:rsidRPr="00A91E52">
        <w:rPr>
          <w:rFonts w:hint="eastAsia"/>
          <w:b/>
        </w:rPr>
        <w:t>处理说明</w:t>
      </w:r>
    </w:p>
    <w:p w14:paraId="4AC34CF4" w14:textId="77777777" w:rsidR="00792EBF" w:rsidRPr="005348F3" w:rsidRDefault="00792EBF" w:rsidP="00792EBF">
      <w:pPr>
        <w:pStyle w:val="ListParagraph"/>
        <w:spacing w:line="360" w:lineRule="auto"/>
        <w:ind w:left="623" w:firstLineChars="0" w:firstLine="0"/>
      </w:pPr>
      <w:r w:rsidRPr="005348F3">
        <w:rPr>
          <w:rFonts w:hint="eastAsia"/>
        </w:rPr>
        <w:t>“获取入住请求”模块通过用户得到入住请求，并将其转化为字符串类型处理数据，发送给上层模块</w:t>
      </w:r>
    </w:p>
    <w:p w14:paraId="416C0488" w14:textId="77777777" w:rsidR="00792EBF" w:rsidRPr="00A91E52" w:rsidRDefault="00792EBF" w:rsidP="00792EBF">
      <w:pPr>
        <w:pStyle w:val="ListParagraph"/>
        <w:numPr>
          <w:ilvl w:val="0"/>
          <w:numId w:val="4"/>
        </w:numPr>
        <w:spacing w:line="360" w:lineRule="auto"/>
        <w:ind w:firstLineChars="0"/>
        <w:rPr>
          <w:b/>
        </w:rPr>
      </w:pPr>
      <w:r w:rsidRPr="00A91E52">
        <w:rPr>
          <w:rFonts w:hint="eastAsia"/>
          <w:b/>
        </w:rPr>
        <w:t>接口说明</w:t>
      </w:r>
    </w:p>
    <w:p w14:paraId="67F6B1B7" w14:textId="77777777" w:rsidR="00792EBF" w:rsidRDefault="00792EBF" w:rsidP="00792EBF">
      <w:pPr>
        <w:spacing w:line="360" w:lineRule="auto"/>
        <w:ind w:left="840"/>
      </w:pPr>
      <w:r>
        <w:rPr>
          <w:rFonts w:hint="eastAsia"/>
        </w:rPr>
        <w:t xml:space="preserve">PROCEDURE </w:t>
      </w:r>
      <w:proofErr w:type="spellStart"/>
      <w:r>
        <w:rPr>
          <w:rFonts w:hint="eastAsia"/>
        </w:rPr>
        <w:t>getCustomer</w:t>
      </w:r>
      <w:proofErr w:type="spellEnd"/>
      <w:r>
        <w:rPr>
          <w:rFonts w:hint="eastAsia"/>
        </w:rPr>
        <w:t>;</w:t>
      </w:r>
    </w:p>
    <w:p w14:paraId="7E0CB14A" w14:textId="77777777" w:rsidR="00792EBF" w:rsidRDefault="00792EBF" w:rsidP="00792EBF">
      <w:pPr>
        <w:spacing w:line="360" w:lineRule="auto"/>
        <w:ind w:left="840"/>
      </w:pPr>
      <w:r>
        <w:t>INTERFACE RETURNS;</w:t>
      </w:r>
    </w:p>
    <w:p w14:paraId="47FA4EBB" w14:textId="77777777" w:rsidR="00792EBF" w:rsidRDefault="00792EBF" w:rsidP="00792EBF">
      <w:pPr>
        <w:spacing w:line="360" w:lineRule="auto"/>
        <w:ind w:left="840"/>
      </w:pPr>
      <w:r>
        <w:t>TYPE data IS String;</w:t>
      </w:r>
    </w:p>
    <w:p w14:paraId="68AB36AB" w14:textId="77777777" w:rsidR="00792EBF" w:rsidRDefault="00792EBF" w:rsidP="00792EBF">
      <w:pPr>
        <w:spacing w:line="360" w:lineRule="auto"/>
        <w:ind w:left="840"/>
      </w:pPr>
      <w:r>
        <w:rPr>
          <w:rFonts w:hint="eastAsia"/>
        </w:rPr>
        <w:t>*no external I/O or global data used;</w:t>
      </w:r>
    </w:p>
    <w:p w14:paraId="0B5D3D0E" w14:textId="77777777" w:rsidR="00792EBF" w:rsidRDefault="00792EBF" w:rsidP="00792EBF">
      <w:pPr>
        <w:spacing w:line="360" w:lineRule="auto"/>
        <w:ind w:left="840"/>
      </w:pPr>
      <w:r>
        <w:rPr>
          <w:rFonts w:hint="eastAsia"/>
        </w:rPr>
        <w:t xml:space="preserve">*called by </w:t>
      </w:r>
      <w:proofErr w:type="spellStart"/>
      <w:r>
        <w:rPr>
          <w:rFonts w:hint="eastAsia"/>
        </w:rPr>
        <w:t>getCusetomerId</w:t>
      </w:r>
      <w:proofErr w:type="spellEnd"/>
    </w:p>
    <w:p w14:paraId="12FBEA07" w14:textId="77777777" w:rsidR="00792EBF" w:rsidRPr="005348F3" w:rsidRDefault="00792EBF" w:rsidP="00792EBF">
      <w:pPr>
        <w:numPr>
          <w:ilvl w:val="0"/>
          <w:numId w:val="6"/>
        </w:numPr>
        <w:spacing w:line="360" w:lineRule="auto"/>
        <w:rPr>
          <w:szCs w:val="21"/>
        </w:rPr>
      </w:pPr>
      <w:r w:rsidRPr="005348F3">
        <w:rPr>
          <w:rFonts w:hint="eastAsia"/>
          <w:b/>
          <w:szCs w:val="21"/>
        </w:rPr>
        <w:t>确定</w:t>
      </w:r>
      <w:r w:rsidRPr="005348F3">
        <w:rPr>
          <w:b/>
          <w:szCs w:val="21"/>
        </w:rPr>
        <w:t>身份</w:t>
      </w:r>
    </w:p>
    <w:p w14:paraId="654DBAE6" w14:textId="77777777" w:rsidR="00792EBF" w:rsidRPr="005348F3" w:rsidRDefault="00792EBF" w:rsidP="00792EBF">
      <w:pPr>
        <w:pStyle w:val="ListParagraph"/>
        <w:numPr>
          <w:ilvl w:val="0"/>
          <w:numId w:val="5"/>
        </w:numPr>
        <w:spacing w:line="360" w:lineRule="auto"/>
        <w:ind w:firstLineChars="0"/>
        <w:rPr>
          <w:b/>
          <w:szCs w:val="21"/>
        </w:rPr>
      </w:pPr>
      <w:r w:rsidRPr="005348F3">
        <w:rPr>
          <w:rFonts w:hint="eastAsia"/>
          <w:b/>
          <w:szCs w:val="21"/>
        </w:rPr>
        <w:t>处理说明</w:t>
      </w:r>
    </w:p>
    <w:p w14:paraId="7207F7C5" w14:textId="77777777" w:rsidR="00792EBF" w:rsidRPr="005348F3" w:rsidRDefault="00792EBF" w:rsidP="00792EBF">
      <w:pPr>
        <w:spacing w:line="360" w:lineRule="auto"/>
        <w:ind w:left="420" w:firstLineChars="150" w:firstLine="360"/>
        <w:rPr>
          <w:szCs w:val="21"/>
        </w:rPr>
      </w:pPr>
      <w:r w:rsidRPr="005348F3">
        <w:rPr>
          <w:rFonts w:hint="eastAsia"/>
          <w:szCs w:val="21"/>
        </w:rPr>
        <w:t>“确定身份”模块通过“获取入住请求”得到入住请求数据，在系统内部通过计算分配住户一个客户号，并将客户号返回给上层模块“取得客户号”</w:t>
      </w:r>
    </w:p>
    <w:p w14:paraId="36B94830" w14:textId="77777777" w:rsidR="00792EBF" w:rsidRPr="005348F3" w:rsidRDefault="00792EBF" w:rsidP="00792EBF">
      <w:pPr>
        <w:pStyle w:val="ListParagraph"/>
        <w:numPr>
          <w:ilvl w:val="0"/>
          <w:numId w:val="5"/>
        </w:numPr>
        <w:spacing w:line="360" w:lineRule="auto"/>
        <w:ind w:firstLineChars="0"/>
        <w:rPr>
          <w:b/>
          <w:szCs w:val="21"/>
        </w:rPr>
      </w:pPr>
      <w:r w:rsidRPr="005348F3">
        <w:rPr>
          <w:rFonts w:hint="eastAsia"/>
          <w:b/>
          <w:szCs w:val="21"/>
        </w:rPr>
        <w:t>接口说明</w:t>
      </w:r>
    </w:p>
    <w:p w14:paraId="7D132A95" w14:textId="77777777" w:rsidR="00792EBF" w:rsidRPr="005348F3" w:rsidRDefault="00792EBF" w:rsidP="00792EBF">
      <w:pPr>
        <w:spacing w:line="360" w:lineRule="auto"/>
        <w:ind w:left="420" w:firstLineChars="200" w:firstLine="480"/>
        <w:rPr>
          <w:szCs w:val="21"/>
        </w:rPr>
      </w:pPr>
      <w:r w:rsidRPr="005348F3">
        <w:rPr>
          <w:rFonts w:hint="eastAsia"/>
          <w:szCs w:val="21"/>
        </w:rPr>
        <w:t xml:space="preserve">PROCEDURE </w:t>
      </w:r>
      <w:proofErr w:type="spellStart"/>
      <w:r w:rsidRPr="005348F3">
        <w:rPr>
          <w:rFonts w:hint="eastAsia"/>
          <w:szCs w:val="21"/>
        </w:rPr>
        <w:t>insureID</w:t>
      </w:r>
      <w:proofErr w:type="spellEnd"/>
      <w:r w:rsidRPr="005348F3">
        <w:rPr>
          <w:rFonts w:hint="eastAsia"/>
          <w:szCs w:val="21"/>
        </w:rPr>
        <w:t>;</w:t>
      </w:r>
    </w:p>
    <w:p w14:paraId="63558B77" w14:textId="77777777" w:rsidR="00792EBF" w:rsidRPr="005348F3" w:rsidRDefault="00792EBF" w:rsidP="00792EBF">
      <w:pPr>
        <w:spacing w:line="360" w:lineRule="auto"/>
        <w:ind w:firstLineChars="400" w:firstLine="960"/>
        <w:rPr>
          <w:szCs w:val="21"/>
        </w:rPr>
      </w:pPr>
      <w:r w:rsidRPr="005348F3">
        <w:rPr>
          <w:szCs w:val="21"/>
        </w:rPr>
        <w:t>INTERFACE ACCEPTS;</w:t>
      </w:r>
    </w:p>
    <w:p w14:paraId="63D43F73" w14:textId="77777777" w:rsidR="00792EBF" w:rsidRPr="005348F3" w:rsidRDefault="00792EBF" w:rsidP="00792EBF">
      <w:pPr>
        <w:spacing w:line="360" w:lineRule="auto"/>
        <w:ind w:firstLineChars="400" w:firstLine="960"/>
        <w:rPr>
          <w:szCs w:val="21"/>
        </w:rPr>
      </w:pPr>
      <w:r w:rsidRPr="005348F3">
        <w:rPr>
          <w:szCs w:val="21"/>
        </w:rPr>
        <w:t>TYPE data IS String;</w:t>
      </w:r>
    </w:p>
    <w:p w14:paraId="60931C35" w14:textId="77777777" w:rsidR="00792EBF" w:rsidRPr="005348F3" w:rsidRDefault="00792EBF" w:rsidP="00792EBF">
      <w:pPr>
        <w:spacing w:line="360" w:lineRule="auto"/>
        <w:ind w:firstLineChars="400" w:firstLine="960"/>
        <w:rPr>
          <w:szCs w:val="21"/>
        </w:rPr>
      </w:pPr>
      <w:r w:rsidRPr="005348F3">
        <w:rPr>
          <w:szCs w:val="21"/>
        </w:rPr>
        <w:t>INTERFACE RETURNS;</w:t>
      </w:r>
    </w:p>
    <w:p w14:paraId="06ADF9A5" w14:textId="77777777" w:rsidR="00792EBF" w:rsidRPr="005348F3" w:rsidRDefault="00792EBF" w:rsidP="00792EBF">
      <w:pPr>
        <w:spacing w:line="360" w:lineRule="auto"/>
        <w:ind w:firstLineChars="400" w:firstLine="960"/>
        <w:rPr>
          <w:szCs w:val="21"/>
        </w:rPr>
      </w:pPr>
      <w:r w:rsidRPr="005348F3">
        <w:rPr>
          <w:szCs w:val="21"/>
        </w:rPr>
        <w:t xml:space="preserve">TYPE data IS </w:t>
      </w:r>
      <w:r w:rsidRPr="005348F3">
        <w:rPr>
          <w:rFonts w:hint="eastAsia"/>
          <w:szCs w:val="21"/>
        </w:rPr>
        <w:t>Numeric</w:t>
      </w:r>
      <w:r w:rsidRPr="005348F3">
        <w:rPr>
          <w:szCs w:val="21"/>
        </w:rPr>
        <w:t>;</w:t>
      </w:r>
    </w:p>
    <w:p w14:paraId="5B4EE0FE" w14:textId="77777777" w:rsidR="00792EBF" w:rsidRPr="005348F3" w:rsidRDefault="00792EBF" w:rsidP="00792EBF">
      <w:pPr>
        <w:spacing w:line="360" w:lineRule="auto"/>
        <w:ind w:firstLineChars="400" w:firstLine="960"/>
        <w:rPr>
          <w:szCs w:val="21"/>
        </w:rPr>
      </w:pPr>
      <w:r w:rsidRPr="005348F3">
        <w:rPr>
          <w:rFonts w:hint="eastAsia"/>
          <w:szCs w:val="21"/>
        </w:rPr>
        <w:t>*no external I/O or global data used;</w:t>
      </w:r>
    </w:p>
    <w:p w14:paraId="7C1A56FF" w14:textId="77777777" w:rsidR="00792EBF" w:rsidRPr="005348F3" w:rsidRDefault="00792EBF" w:rsidP="00792EBF">
      <w:pPr>
        <w:spacing w:line="360" w:lineRule="auto"/>
        <w:ind w:left="840"/>
        <w:rPr>
          <w:szCs w:val="21"/>
        </w:rPr>
      </w:pPr>
      <w:r w:rsidRPr="005348F3">
        <w:rPr>
          <w:rFonts w:hint="eastAsia"/>
          <w:szCs w:val="21"/>
        </w:rPr>
        <w:lastRenderedPageBreak/>
        <w:t xml:space="preserve">*called by </w:t>
      </w:r>
      <w:proofErr w:type="spellStart"/>
      <w:r w:rsidRPr="005348F3">
        <w:rPr>
          <w:rFonts w:hint="eastAsia"/>
          <w:szCs w:val="21"/>
        </w:rPr>
        <w:t>getCusetomerId</w:t>
      </w:r>
      <w:proofErr w:type="spellEnd"/>
    </w:p>
    <w:p w14:paraId="198875F7" w14:textId="77777777" w:rsidR="00792EBF" w:rsidRPr="005348F3" w:rsidRDefault="00792EBF" w:rsidP="00792EBF">
      <w:pPr>
        <w:numPr>
          <w:ilvl w:val="0"/>
          <w:numId w:val="6"/>
        </w:numPr>
        <w:spacing w:line="360" w:lineRule="auto"/>
        <w:rPr>
          <w:szCs w:val="21"/>
        </w:rPr>
      </w:pPr>
      <w:r w:rsidRPr="005348F3">
        <w:rPr>
          <w:rFonts w:hint="eastAsia"/>
          <w:b/>
          <w:szCs w:val="21"/>
        </w:rPr>
        <w:t>取得</w:t>
      </w:r>
      <w:r w:rsidRPr="005348F3">
        <w:rPr>
          <w:b/>
          <w:szCs w:val="21"/>
        </w:rPr>
        <w:t>客户号</w:t>
      </w:r>
    </w:p>
    <w:p w14:paraId="23224BFD" w14:textId="77777777" w:rsidR="00792EBF" w:rsidRPr="005348F3" w:rsidRDefault="00792EBF" w:rsidP="00792EBF">
      <w:pPr>
        <w:pStyle w:val="ListParagraph"/>
        <w:numPr>
          <w:ilvl w:val="0"/>
          <w:numId w:val="7"/>
        </w:numPr>
        <w:spacing w:line="360" w:lineRule="auto"/>
        <w:ind w:firstLineChars="0"/>
        <w:rPr>
          <w:b/>
          <w:szCs w:val="21"/>
        </w:rPr>
      </w:pPr>
      <w:r w:rsidRPr="005348F3">
        <w:rPr>
          <w:rFonts w:hint="eastAsia"/>
          <w:b/>
          <w:szCs w:val="21"/>
        </w:rPr>
        <w:t>处理说明</w:t>
      </w:r>
    </w:p>
    <w:p w14:paraId="75C9F8C8" w14:textId="77777777" w:rsidR="00792EBF" w:rsidRPr="005348F3" w:rsidRDefault="00792EBF" w:rsidP="00792EBF">
      <w:pPr>
        <w:spacing w:line="360" w:lineRule="auto"/>
        <w:ind w:left="780"/>
        <w:rPr>
          <w:szCs w:val="21"/>
        </w:rPr>
      </w:pPr>
      <w:r w:rsidRPr="005348F3">
        <w:rPr>
          <w:rFonts w:hint="eastAsia"/>
          <w:szCs w:val="21"/>
        </w:rPr>
        <w:t>“取得客户号”模块通过调用获取入住请求模块，得到入住请求信息，再利用调用的另一个模块“确定身份”将入住请求转为客户号，发送给上层模块“客户子系统”用于处理信息</w:t>
      </w:r>
    </w:p>
    <w:p w14:paraId="605A029F" w14:textId="77777777" w:rsidR="00792EBF" w:rsidRPr="005348F3" w:rsidRDefault="00792EBF" w:rsidP="00792EBF">
      <w:pPr>
        <w:pStyle w:val="ListParagraph"/>
        <w:numPr>
          <w:ilvl w:val="0"/>
          <w:numId w:val="7"/>
        </w:numPr>
        <w:spacing w:line="360" w:lineRule="auto"/>
        <w:ind w:firstLineChars="0"/>
        <w:rPr>
          <w:b/>
          <w:szCs w:val="21"/>
        </w:rPr>
      </w:pPr>
      <w:r w:rsidRPr="005348F3">
        <w:rPr>
          <w:rFonts w:hint="eastAsia"/>
          <w:b/>
          <w:szCs w:val="21"/>
        </w:rPr>
        <w:t>接口说明</w:t>
      </w:r>
    </w:p>
    <w:p w14:paraId="7823723D"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getCusetomerId</w:t>
      </w:r>
      <w:proofErr w:type="spellEnd"/>
      <w:r w:rsidRPr="005348F3">
        <w:rPr>
          <w:rFonts w:hint="eastAsia"/>
          <w:szCs w:val="21"/>
        </w:rPr>
        <w:t>;</w:t>
      </w:r>
    </w:p>
    <w:p w14:paraId="02E27E42" w14:textId="77777777" w:rsidR="00792EBF" w:rsidRPr="005348F3" w:rsidRDefault="00792EBF" w:rsidP="00792EBF">
      <w:pPr>
        <w:spacing w:line="360" w:lineRule="auto"/>
        <w:ind w:left="780"/>
        <w:rPr>
          <w:szCs w:val="21"/>
        </w:rPr>
      </w:pPr>
      <w:r w:rsidRPr="005348F3">
        <w:rPr>
          <w:szCs w:val="21"/>
        </w:rPr>
        <w:t>INTERFACE ACCEPTS;</w:t>
      </w:r>
    </w:p>
    <w:p w14:paraId="46125343" w14:textId="77777777" w:rsidR="00792EBF" w:rsidRPr="005348F3" w:rsidRDefault="00792EBF" w:rsidP="00792EBF">
      <w:pPr>
        <w:spacing w:line="360" w:lineRule="auto"/>
        <w:ind w:left="780"/>
        <w:rPr>
          <w:szCs w:val="21"/>
        </w:rPr>
      </w:pPr>
      <w:r w:rsidRPr="005348F3">
        <w:rPr>
          <w:szCs w:val="21"/>
        </w:rPr>
        <w:t>TYPE data IS String;</w:t>
      </w:r>
    </w:p>
    <w:p w14:paraId="48110E67" w14:textId="77777777" w:rsidR="00792EBF" w:rsidRPr="005348F3" w:rsidRDefault="00792EBF" w:rsidP="00792EBF">
      <w:pPr>
        <w:spacing w:line="360" w:lineRule="auto"/>
        <w:ind w:left="780"/>
        <w:rPr>
          <w:szCs w:val="21"/>
        </w:rPr>
      </w:pPr>
      <w:r w:rsidRPr="005348F3">
        <w:rPr>
          <w:szCs w:val="21"/>
        </w:rPr>
        <w:t>INTERFACE RETURNS;</w:t>
      </w:r>
    </w:p>
    <w:p w14:paraId="516266D3"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470F8B96" w14:textId="77777777" w:rsidR="00792EBF" w:rsidRPr="005348F3" w:rsidRDefault="00792EBF" w:rsidP="00792EBF">
      <w:pPr>
        <w:spacing w:line="360" w:lineRule="auto"/>
        <w:ind w:left="780"/>
        <w:rPr>
          <w:szCs w:val="21"/>
        </w:rPr>
      </w:pPr>
      <w:r w:rsidRPr="005348F3">
        <w:rPr>
          <w:szCs w:val="21"/>
        </w:rPr>
        <w:t>INTERFACE ACCEPTS;</w:t>
      </w:r>
    </w:p>
    <w:p w14:paraId="3A6AD8A7" w14:textId="77777777" w:rsidR="00792EBF" w:rsidRPr="005348F3" w:rsidRDefault="00792EBF" w:rsidP="00792EBF">
      <w:pPr>
        <w:spacing w:line="360" w:lineRule="auto"/>
        <w:ind w:left="780"/>
        <w:rPr>
          <w:szCs w:val="21"/>
        </w:rPr>
      </w:pPr>
      <w:r w:rsidRPr="005348F3">
        <w:rPr>
          <w:szCs w:val="21"/>
        </w:rPr>
        <w:t>TYPE data IS Numeric;</w:t>
      </w:r>
    </w:p>
    <w:p w14:paraId="30064C5F" w14:textId="77777777" w:rsidR="00792EBF" w:rsidRPr="005348F3" w:rsidRDefault="00792EBF" w:rsidP="00792EBF">
      <w:pPr>
        <w:spacing w:line="360" w:lineRule="auto"/>
        <w:ind w:left="780"/>
        <w:rPr>
          <w:szCs w:val="21"/>
        </w:rPr>
      </w:pPr>
      <w:r w:rsidRPr="005348F3">
        <w:rPr>
          <w:szCs w:val="21"/>
        </w:rPr>
        <w:t>INTERFACE RETURNS;</w:t>
      </w:r>
    </w:p>
    <w:p w14:paraId="7CAC99D9" w14:textId="77777777" w:rsidR="00792EBF" w:rsidRPr="005348F3" w:rsidRDefault="00792EBF" w:rsidP="00792EBF">
      <w:pPr>
        <w:spacing w:line="360" w:lineRule="auto"/>
        <w:ind w:left="780"/>
        <w:rPr>
          <w:szCs w:val="21"/>
        </w:rPr>
      </w:pPr>
      <w:r w:rsidRPr="005348F3">
        <w:rPr>
          <w:szCs w:val="21"/>
        </w:rPr>
        <w:t>TYPE data IS Numeric;</w:t>
      </w:r>
    </w:p>
    <w:p w14:paraId="049702A9"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304DC55E"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szCs w:val="21"/>
        </w:rPr>
        <w:t>subCusSystem</w:t>
      </w:r>
      <w:proofErr w:type="spellEnd"/>
    </w:p>
    <w:p w14:paraId="329974ED" w14:textId="77777777" w:rsidR="00792EBF" w:rsidRPr="005348F3" w:rsidRDefault="00792EBF" w:rsidP="00792EBF">
      <w:pPr>
        <w:spacing w:line="360" w:lineRule="auto"/>
        <w:ind w:left="780"/>
        <w:rPr>
          <w:szCs w:val="21"/>
        </w:rPr>
      </w:pPr>
      <w:r w:rsidRPr="005348F3">
        <w:rPr>
          <w:rFonts w:hint="eastAsia"/>
          <w:szCs w:val="21"/>
        </w:rPr>
        <w:t xml:space="preserve">*calls </w:t>
      </w:r>
      <w:proofErr w:type="spellStart"/>
      <w:r w:rsidRPr="005348F3">
        <w:rPr>
          <w:szCs w:val="21"/>
        </w:rPr>
        <w:t>insureID</w:t>
      </w:r>
      <w:proofErr w:type="spellEnd"/>
    </w:p>
    <w:p w14:paraId="44277067"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szCs w:val="21"/>
        </w:rPr>
        <w:t>getCustomer</w:t>
      </w:r>
      <w:proofErr w:type="spellEnd"/>
    </w:p>
    <w:p w14:paraId="3810041F" w14:textId="77777777" w:rsidR="00792EBF" w:rsidRPr="005348F3" w:rsidRDefault="00792EBF" w:rsidP="00792EBF">
      <w:pPr>
        <w:numPr>
          <w:ilvl w:val="0"/>
          <w:numId w:val="6"/>
        </w:numPr>
        <w:spacing w:line="360" w:lineRule="auto"/>
        <w:rPr>
          <w:szCs w:val="21"/>
        </w:rPr>
      </w:pPr>
      <w:r w:rsidRPr="005348F3">
        <w:rPr>
          <w:rFonts w:hint="eastAsia"/>
          <w:b/>
          <w:szCs w:val="21"/>
        </w:rPr>
        <w:t>获取</w:t>
      </w:r>
      <w:r w:rsidRPr="005348F3">
        <w:rPr>
          <w:b/>
          <w:szCs w:val="21"/>
        </w:rPr>
        <w:t>退房请求</w:t>
      </w:r>
    </w:p>
    <w:p w14:paraId="597AF7E5" w14:textId="77777777" w:rsidR="00792EBF" w:rsidRPr="005348F3" w:rsidRDefault="00792EBF" w:rsidP="00792EBF">
      <w:pPr>
        <w:pStyle w:val="ListParagraph"/>
        <w:numPr>
          <w:ilvl w:val="0"/>
          <w:numId w:val="8"/>
        </w:numPr>
        <w:spacing w:line="360" w:lineRule="auto"/>
        <w:ind w:firstLineChars="0"/>
        <w:rPr>
          <w:b/>
          <w:szCs w:val="21"/>
        </w:rPr>
      </w:pPr>
      <w:r w:rsidRPr="005348F3">
        <w:rPr>
          <w:rFonts w:hint="eastAsia"/>
          <w:b/>
          <w:szCs w:val="21"/>
        </w:rPr>
        <w:t>处理说明</w:t>
      </w:r>
    </w:p>
    <w:p w14:paraId="5D84F5D7" w14:textId="77777777" w:rsidR="00792EBF" w:rsidRPr="005348F3" w:rsidRDefault="00792EBF" w:rsidP="00792EBF">
      <w:pPr>
        <w:spacing w:line="360" w:lineRule="auto"/>
        <w:ind w:left="780"/>
        <w:rPr>
          <w:szCs w:val="21"/>
        </w:rPr>
      </w:pPr>
      <w:r w:rsidRPr="005348F3">
        <w:rPr>
          <w:rFonts w:hint="eastAsia"/>
          <w:szCs w:val="21"/>
        </w:rPr>
        <w:t>“</w:t>
      </w:r>
      <w:r w:rsidRPr="005348F3">
        <w:rPr>
          <w:szCs w:val="21"/>
        </w:rPr>
        <w:t>获取退房请求</w:t>
      </w:r>
      <w:r w:rsidRPr="005348F3">
        <w:rPr>
          <w:rFonts w:hint="eastAsia"/>
          <w:szCs w:val="21"/>
        </w:rPr>
        <w:t>”</w:t>
      </w:r>
      <w:r w:rsidRPr="005348F3">
        <w:rPr>
          <w:szCs w:val="21"/>
        </w:rPr>
        <w:t>模块通过用户得到退房请求</w:t>
      </w:r>
      <w:r w:rsidRPr="005348F3">
        <w:rPr>
          <w:rFonts w:hint="eastAsia"/>
          <w:szCs w:val="21"/>
        </w:rPr>
        <w:t>，</w:t>
      </w:r>
      <w:r w:rsidRPr="005348F3">
        <w:rPr>
          <w:szCs w:val="21"/>
        </w:rPr>
        <w:t>并将其转化为字符串类型处理数据</w:t>
      </w:r>
      <w:r w:rsidRPr="005348F3">
        <w:rPr>
          <w:rFonts w:hint="eastAsia"/>
          <w:szCs w:val="21"/>
        </w:rPr>
        <w:t>，</w:t>
      </w:r>
      <w:r w:rsidRPr="005348F3">
        <w:rPr>
          <w:szCs w:val="21"/>
        </w:rPr>
        <w:t>发送给上层模块</w:t>
      </w:r>
    </w:p>
    <w:p w14:paraId="50D8174A" w14:textId="77777777" w:rsidR="00792EBF" w:rsidRPr="005348F3" w:rsidRDefault="00792EBF" w:rsidP="00792EBF">
      <w:pPr>
        <w:pStyle w:val="ListParagraph"/>
        <w:numPr>
          <w:ilvl w:val="0"/>
          <w:numId w:val="8"/>
        </w:numPr>
        <w:spacing w:line="360" w:lineRule="auto"/>
        <w:ind w:firstLineChars="0"/>
        <w:rPr>
          <w:b/>
          <w:szCs w:val="21"/>
        </w:rPr>
      </w:pPr>
      <w:r w:rsidRPr="005348F3">
        <w:rPr>
          <w:rFonts w:hint="eastAsia"/>
          <w:b/>
          <w:szCs w:val="21"/>
        </w:rPr>
        <w:t>接口说明</w:t>
      </w:r>
    </w:p>
    <w:p w14:paraId="0D025817"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getLeave</w:t>
      </w:r>
      <w:proofErr w:type="spellEnd"/>
      <w:r w:rsidRPr="005348F3">
        <w:rPr>
          <w:rFonts w:hint="eastAsia"/>
          <w:szCs w:val="21"/>
        </w:rPr>
        <w:t>;</w:t>
      </w:r>
    </w:p>
    <w:p w14:paraId="2DFA148B" w14:textId="77777777" w:rsidR="00792EBF" w:rsidRPr="005348F3" w:rsidRDefault="00792EBF" w:rsidP="00792EBF">
      <w:pPr>
        <w:spacing w:line="360" w:lineRule="auto"/>
        <w:ind w:left="780"/>
        <w:rPr>
          <w:szCs w:val="21"/>
        </w:rPr>
      </w:pPr>
      <w:r w:rsidRPr="005348F3">
        <w:rPr>
          <w:szCs w:val="21"/>
        </w:rPr>
        <w:t>INTERFACE RETURNS;</w:t>
      </w:r>
    </w:p>
    <w:p w14:paraId="6DF2D616" w14:textId="77777777" w:rsidR="00792EBF" w:rsidRPr="005348F3" w:rsidRDefault="00792EBF" w:rsidP="00792EBF">
      <w:pPr>
        <w:spacing w:line="360" w:lineRule="auto"/>
        <w:ind w:left="780"/>
        <w:rPr>
          <w:szCs w:val="21"/>
        </w:rPr>
      </w:pPr>
      <w:r w:rsidRPr="005348F3">
        <w:rPr>
          <w:szCs w:val="21"/>
        </w:rPr>
        <w:t>TYPE data IS String;</w:t>
      </w:r>
    </w:p>
    <w:p w14:paraId="180BEFAC"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1CF65FB2"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rFonts w:hint="eastAsia"/>
          <w:szCs w:val="21"/>
        </w:rPr>
        <w:t>getCusetomerInfo</w:t>
      </w:r>
      <w:proofErr w:type="spellEnd"/>
    </w:p>
    <w:p w14:paraId="32C1EAB5" w14:textId="77777777" w:rsidR="00792EBF" w:rsidRPr="005348F3" w:rsidRDefault="00792EBF" w:rsidP="00792EBF">
      <w:pPr>
        <w:numPr>
          <w:ilvl w:val="0"/>
          <w:numId w:val="6"/>
        </w:numPr>
        <w:spacing w:line="360" w:lineRule="auto"/>
        <w:rPr>
          <w:szCs w:val="21"/>
        </w:rPr>
      </w:pPr>
      <w:r w:rsidRPr="005348F3">
        <w:rPr>
          <w:rFonts w:hint="eastAsia"/>
          <w:b/>
          <w:szCs w:val="21"/>
        </w:rPr>
        <w:lastRenderedPageBreak/>
        <w:t>核对</w:t>
      </w:r>
      <w:r w:rsidRPr="005348F3">
        <w:rPr>
          <w:b/>
          <w:szCs w:val="21"/>
        </w:rPr>
        <w:t>客户信息</w:t>
      </w:r>
    </w:p>
    <w:p w14:paraId="545600B0" w14:textId="77777777" w:rsidR="00792EBF" w:rsidRPr="005348F3" w:rsidRDefault="00792EBF" w:rsidP="00792EBF">
      <w:pPr>
        <w:pStyle w:val="ListParagraph"/>
        <w:numPr>
          <w:ilvl w:val="0"/>
          <w:numId w:val="9"/>
        </w:numPr>
        <w:spacing w:line="360" w:lineRule="auto"/>
        <w:ind w:firstLineChars="0"/>
        <w:rPr>
          <w:b/>
          <w:szCs w:val="21"/>
        </w:rPr>
      </w:pPr>
      <w:r w:rsidRPr="005348F3">
        <w:rPr>
          <w:rFonts w:hint="eastAsia"/>
          <w:b/>
          <w:szCs w:val="21"/>
        </w:rPr>
        <w:t>处理说明</w:t>
      </w:r>
    </w:p>
    <w:p w14:paraId="02653F1A" w14:textId="77777777" w:rsidR="00792EBF" w:rsidRPr="005348F3" w:rsidRDefault="00792EBF" w:rsidP="00792EBF">
      <w:pPr>
        <w:spacing w:line="360" w:lineRule="auto"/>
        <w:ind w:left="780"/>
        <w:rPr>
          <w:szCs w:val="21"/>
        </w:rPr>
      </w:pPr>
      <w:r w:rsidRPr="005348F3">
        <w:rPr>
          <w:rFonts w:hint="eastAsia"/>
          <w:szCs w:val="21"/>
        </w:rPr>
        <w:t>“核对客户信息”模块通过“获取退房请求”得到退房请求数据，在系统内部通过计算得知请求退房的客户信息，并将客户信息返回给上层模块“取得客户信息”</w:t>
      </w:r>
    </w:p>
    <w:p w14:paraId="01326FC9" w14:textId="77777777" w:rsidR="00792EBF" w:rsidRPr="005348F3" w:rsidRDefault="00792EBF" w:rsidP="00792EBF">
      <w:pPr>
        <w:pStyle w:val="ListParagraph"/>
        <w:numPr>
          <w:ilvl w:val="0"/>
          <w:numId w:val="9"/>
        </w:numPr>
        <w:spacing w:line="360" w:lineRule="auto"/>
        <w:ind w:firstLineChars="0"/>
        <w:rPr>
          <w:b/>
          <w:szCs w:val="21"/>
        </w:rPr>
      </w:pPr>
      <w:r w:rsidRPr="005348F3">
        <w:rPr>
          <w:rFonts w:hint="eastAsia"/>
          <w:b/>
          <w:szCs w:val="21"/>
        </w:rPr>
        <w:t>接口说明</w:t>
      </w:r>
    </w:p>
    <w:p w14:paraId="06F7335D"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checkID</w:t>
      </w:r>
      <w:proofErr w:type="spellEnd"/>
      <w:r w:rsidRPr="005348F3">
        <w:rPr>
          <w:rFonts w:hint="eastAsia"/>
          <w:szCs w:val="21"/>
        </w:rPr>
        <w:t>;</w:t>
      </w:r>
    </w:p>
    <w:p w14:paraId="547A29E1" w14:textId="77777777" w:rsidR="00792EBF" w:rsidRPr="005348F3" w:rsidRDefault="00792EBF" w:rsidP="00792EBF">
      <w:pPr>
        <w:spacing w:line="360" w:lineRule="auto"/>
        <w:ind w:left="780"/>
        <w:rPr>
          <w:szCs w:val="21"/>
        </w:rPr>
      </w:pPr>
      <w:r w:rsidRPr="005348F3">
        <w:rPr>
          <w:szCs w:val="21"/>
        </w:rPr>
        <w:t>INTERFACE ACCEPTS;</w:t>
      </w:r>
    </w:p>
    <w:p w14:paraId="6DA5852B" w14:textId="77777777" w:rsidR="00792EBF" w:rsidRPr="005348F3" w:rsidRDefault="00792EBF" w:rsidP="00792EBF">
      <w:pPr>
        <w:tabs>
          <w:tab w:val="left" w:pos="3660"/>
        </w:tabs>
        <w:spacing w:line="360" w:lineRule="auto"/>
        <w:ind w:left="780"/>
        <w:rPr>
          <w:szCs w:val="21"/>
        </w:rPr>
      </w:pPr>
      <w:r w:rsidRPr="005348F3">
        <w:rPr>
          <w:szCs w:val="21"/>
        </w:rPr>
        <w:t>TYPE data IS String;</w:t>
      </w:r>
      <w:r w:rsidRPr="005348F3">
        <w:rPr>
          <w:szCs w:val="21"/>
        </w:rPr>
        <w:tab/>
      </w:r>
    </w:p>
    <w:p w14:paraId="01F2AC46" w14:textId="77777777" w:rsidR="00792EBF" w:rsidRPr="005348F3" w:rsidRDefault="00792EBF" w:rsidP="00792EBF">
      <w:pPr>
        <w:spacing w:line="360" w:lineRule="auto"/>
        <w:ind w:left="780"/>
        <w:rPr>
          <w:szCs w:val="21"/>
        </w:rPr>
      </w:pPr>
      <w:r w:rsidRPr="005348F3">
        <w:rPr>
          <w:szCs w:val="21"/>
        </w:rPr>
        <w:t>INTERFACE RETURNS;</w:t>
      </w:r>
    </w:p>
    <w:p w14:paraId="55C7B166" w14:textId="77777777" w:rsidR="00792EBF" w:rsidRPr="005348F3" w:rsidRDefault="00792EBF" w:rsidP="00792EBF">
      <w:pPr>
        <w:spacing w:line="360" w:lineRule="auto"/>
        <w:ind w:left="780"/>
        <w:rPr>
          <w:szCs w:val="21"/>
        </w:rPr>
      </w:pPr>
      <w:r w:rsidRPr="005348F3">
        <w:rPr>
          <w:szCs w:val="21"/>
        </w:rPr>
        <w:t>TYPE data IS String;</w:t>
      </w:r>
    </w:p>
    <w:p w14:paraId="68ED8A32"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7BDB7F78" w14:textId="77777777" w:rsidR="00792EBF" w:rsidRDefault="00792EBF" w:rsidP="00792EBF">
      <w:pPr>
        <w:spacing w:line="360" w:lineRule="auto"/>
        <w:ind w:left="780"/>
        <w:rPr>
          <w:szCs w:val="21"/>
        </w:rPr>
      </w:pPr>
      <w:r w:rsidRPr="005348F3">
        <w:rPr>
          <w:rFonts w:hint="eastAsia"/>
          <w:szCs w:val="21"/>
        </w:rPr>
        <w:t xml:space="preserve">*called by </w:t>
      </w:r>
      <w:proofErr w:type="spellStart"/>
      <w:r w:rsidRPr="005348F3">
        <w:rPr>
          <w:rFonts w:hint="eastAsia"/>
          <w:szCs w:val="21"/>
        </w:rPr>
        <w:t>getCusetomerInfo</w:t>
      </w:r>
      <w:proofErr w:type="spellEnd"/>
    </w:p>
    <w:p w14:paraId="2EB62099" w14:textId="77777777" w:rsidR="00792EBF" w:rsidRPr="005348F3" w:rsidRDefault="00792EBF" w:rsidP="00792EBF">
      <w:pPr>
        <w:spacing w:line="360" w:lineRule="auto"/>
        <w:ind w:left="780"/>
        <w:rPr>
          <w:szCs w:val="21"/>
        </w:rPr>
      </w:pPr>
    </w:p>
    <w:p w14:paraId="1C0D46C1" w14:textId="77777777" w:rsidR="00792EBF" w:rsidRPr="005348F3" w:rsidRDefault="00792EBF" w:rsidP="00792EBF">
      <w:pPr>
        <w:numPr>
          <w:ilvl w:val="0"/>
          <w:numId w:val="6"/>
        </w:numPr>
        <w:spacing w:line="360" w:lineRule="auto"/>
        <w:rPr>
          <w:szCs w:val="21"/>
        </w:rPr>
      </w:pPr>
      <w:r>
        <w:rPr>
          <w:rFonts w:hint="eastAsia"/>
          <w:b/>
          <w:szCs w:val="21"/>
        </w:rPr>
        <w:t>取</w:t>
      </w:r>
      <w:r w:rsidRPr="005348F3">
        <w:rPr>
          <w:rFonts w:hint="eastAsia"/>
          <w:b/>
          <w:szCs w:val="21"/>
        </w:rPr>
        <w:t>得</w:t>
      </w:r>
      <w:r w:rsidRPr="005348F3">
        <w:rPr>
          <w:b/>
          <w:szCs w:val="21"/>
        </w:rPr>
        <w:t>客户信息</w:t>
      </w:r>
    </w:p>
    <w:p w14:paraId="4460244B" w14:textId="77777777" w:rsidR="00792EBF" w:rsidRPr="005348F3" w:rsidRDefault="00792EBF" w:rsidP="00792EBF">
      <w:pPr>
        <w:pStyle w:val="ListParagraph"/>
        <w:numPr>
          <w:ilvl w:val="0"/>
          <w:numId w:val="10"/>
        </w:numPr>
        <w:spacing w:line="360" w:lineRule="auto"/>
        <w:ind w:firstLineChars="0"/>
        <w:rPr>
          <w:b/>
          <w:szCs w:val="21"/>
        </w:rPr>
      </w:pPr>
      <w:r w:rsidRPr="005348F3">
        <w:rPr>
          <w:rFonts w:hint="eastAsia"/>
          <w:b/>
          <w:szCs w:val="21"/>
        </w:rPr>
        <w:t>处理说明</w:t>
      </w:r>
    </w:p>
    <w:p w14:paraId="375D2458" w14:textId="77777777" w:rsidR="00792EBF" w:rsidRPr="005348F3" w:rsidRDefault="00792EBF" w:rsidP="00792EBF">
      <w:pPr>
        <w:spacing w:line="360" w:lineRule="auto"/>
        <w:ind w:left="780"/>
        <w:rPr>
          <w:szCs w:val="21"/>
        </w:rPr>
      </w:pPr>
      <w:r w:rsidRPr="005348F3">
        <w:rPr>
          <w:rFonts w:hint="eastAsia"/>
          <w:szCs w:val="21"/>
        </w:rPr>
        <w:t>“取得客户信息”模块通过调用获取退房请求模块，得到退房请求信息，再利用调用的另一个模块“核对客户信息”将退房请求转为客户信息，发送给上层模块“客户子系统”用于处理信息</w:t>
      </w:r>
    </w:p>
    <w:p w14:paraId="0B48084F" w14:textId="77777777" w:rsidR="00792EBF" w:rsidRPr="005348F3" w:rsidRDefault="00792EBF" w:rsidP="00792EBF">
      <w:pPr>
        <w:pStyle w:val="ListParagraph"/>
        <w:numPr>
          <w:ilvl w:val="0"/>
          <w:numId w:val="10"/>
        </w:numPr>
        <w:spacing w:line="360" w:lineRule="auto"/>
        <w:ind w:firstLineChars="0"/>
        <w:rPr>
          <w:b/>
          <w:szCs w:val="21"/>
        </w:rPr>
      </w:pPr>
      <w:r w:rsidRPr="005348F3">
        <w:rPr>
          <w:rFonts w:hint="eastAsia"/>
          <w:b/>
          <w:szCs w:val="21"/>
        </w:rPr>
        <w:t>接口说明</w:t>
      </w:r>
    </w:p>
    <w:p w14:paraId="657364FC"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getCusetomerInfo</w:t>
      </w:r>
      <w:proofErr w:type="spellEnd"/>
      <w:r w:rsidRPr="005348F3">
        <w:rPr>
          <w:rFonts w:hint="eastAsia"/>
          <w:szCs w:val="21"/>
        </w:rPr>
        <w:t>;</w:t>
      </w:r>
    </w:p>
    <w:p w14:paraId="16F610C9" w14:textId="77777777" w:rsidR="00792EBF" w:rsidRPr="005348F3" w:rsidRDefault="00792EBF" w:rsidP="00792EBF">
      <w:pPr>
        <w:spacing w:line="360" w:lineRule="auto"/>
        <w:ind w:left="780"/>
        <w:rPr>
          <w:szCs w:val="21"/>
        </w:rPr>
      </w:pPr>
      <w:r w:rsidRPr="005348F3">
        <w:rPr>
          <w:szCs w:val="21"/>
        </w:rPr>
        <w:t>INTERFACE ACCEPTS;</w:t>
      </w:r>
    </w:p>
    <w:p w14:paraId="78EE9E72" w14:textId="77777777" w:rsidR="00792EBF" w:rsidRPr="005348F3" w:rsidRDefault="00792EBF" w:rsidP="00792EBF">
      <w:pPr>
        <w:spacing w:line="360" w:lineRule="auto"/>
        <w:ind w:left="780"/>
        <w:rPr>
          <w:szCs w:val="21"/>
        </w:rPr>
      </w:pPr>
      <w:r w:rsidRPr="005348F3">
        <w:rPr>
          <w:szCs w:val="21"/>
        </w:rPr>
        <w:t>TYPE data IS String;</w:t>
      </w:r>
    </w:p>
    <w:p w14:paraId="75417ACA" w14:textId="77777777" w:rsidR="00792EBF" w:rsidRPr="005348F3" w:rsidRDefault="00792EBF" w:rsidP="00792EBF">
      <w:pPr>
        <w:spacing w:line="360" w:lineRule="auto"/>
        <w:ind w:left="780"/>
        <w:rPr>
          <w:szCs w:val="21"/>
        </w:rPr>
      </w:pPr>
      <w:r w:rsidRPr="005348F3">
        <w:rPr>
          <w:szCs w:val="21"/>
        </w:rPr>
        <w:t>INTERFACE RETURNS;</w:t>
      </w:r>
    </w:p>
    <w:p w14:paraId="6C108F7E"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525DB535" w14:textId="77777777" w:rsidR="00792EBF" w:rsidRPr="005348F3" w:rsidRDefault="00792EBF" w:rsidP="00792EBF">
      <w:pPr>
        <w:spacing w:line="360" w:lineRule="auto"/>
        <w:ind w:left="780"/>
        <w:rPr>
          <w:szCs w:val="21"/>
        </w:rPr>
      </w:pPr>
      <w:r w:rsidRPr="005348F3">
        <w:rPr>
          <w:szCs w:val="21"/>
        </w:rPr>
        <w:t>INTERFACE ACCEPTS;</w:t>
      </w:r>
    </w:p>
    <w:p w14:paraId="6FFD8366" w14:textId="77777777" w:rsidR="00792EBF" w:rsidRPr="005348F3" w:rsidRDefault="00792EBF" w:rsidP="00792EBF">
      <w:pPr>
        <w:spacing w:line="360" w:lineRule="auto"/>
        <w:ind w:left="780"/>
        <w:rPr>
          <w:szCs w:val="21"/>
        </w:rPr>
      </w:pPr>
      <w:r w:rsidRPr="005348F3">
        <w:rPr>
          <w:szCs w:val="21"/>
        </w:rPr>
        <w:t>TYPE data IS String;</w:t>
      </w:r>
    </w:p>
    <w:p w14:paraId="6BA6D564" w14:textId="77777777" w:rsidR="00792EBF" w:rsidRPr="005348F3" w:rsidRDefault="00792EBF" w:rsidP="00792EBF">
      <w:pPr>
        <w:spacing w:line="360" w:lineRule="auto"/>
        <w:ind w:left="780"/>
        <w:rPr>
          <w:szCs w:val="21"/>
        </w:rPr>
      </w:pPr>
      <w:r w:rsidRPr="005348F3">
        <w:rPr>
          <w:szCs w:val="21"/>
        </w:rPr>
        <w:t>INTERFACE RETURNS;</w:t>
      </w:r>
    </w:p>
    <w:p w14:paraId="7A55488C" w14:textId="77777777" w:rsidR="00792EBF" w:rsidRPr="005348F3" w:rsidRDefault="00792EBF" w:rsidP="00792EBF">
      <w:pPr>
        <w:spacing w:line="360" w:lineRule="auto"/>
        <w:ind w:left="780"/>
        <w:rPr>
          <w:szCs w:val="21"/>
        </w:rPr>
      </w:pPr>
      <w:r w:rsidRPr="005348F3">
        <w:rPr>
          <w:szCs w:val="21"/>
        </w:rPr>
        <w:t>TYPE data IS String;</w:t>
      </w:r>
    </w:p>
    <w:p w14:paraId="34CD205E"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3C5F7337"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szCs w:val="21"/>
        </w:rPr>
        <w:t>subCusSystem</w:t>
      </w:r>
      <w:proofErr w:type="spellEnd"/>
    </w:p>
    <w:p w14:paraId="34D3E03E" w14:textId="77777777" w:rsidR="00792EBF" w:rsidRPr="005348F3" w:rsidRDefault="00792EBF" w:rsidP="00792EBF">
      <w:pPr>
        <w:spacing w:line="360" w:lineRule="auto"/>
        <w:ind w:left="780"/>
        <w:rPr>
          <w:szCs w:val="21"/>
        </w:rPr>
      </w:pPr>
      <w:r w:rsidRPr="005348F3">
        <w:rPr>
          <w:rFonts w:hint="eastAsia"/>
          <w:szCs w:val="21"/>
        </w:rPr>
        <w:lastRenderedPageBreak/>
        <w:t xml:space="preserve">*calls </w:t>
      </w:r>
      <w:proofErr w:type="spellStart"/>
      <w:r w:rsidRPr="005348F3">
        <w:rPr>
          <w:szCs w:val="21"/>
        </w:rPr>
        <w:t>getLeave</w:t>
      </w:r>
      <w:proofErr w:type="spellEnd"/>
    </w:p>
    <w:p w14:paraId="3F4E8D81"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szCs w:val="21"/>
        </w:rPr>
        <w:t>checkID</w:t>
      </w:r>
      <w:proofErr w:type="spellEnd"/>
    </w:p>
    <w:p w14:paraId="439765AE" w14:textId="77777777" w:rsidR="00792EBF" w:rsidRPr="005348F3" w:rsidRDefault="00792EBF" w:rsidP="00792EBF">
      <w:pPr>
        <w:numPr>
          <w:ilvl w:val="0"/>
          <w:numId w:val="6"/>
        </w:numPr>
        <w:spacing w:line="360" w:lineRule="auto"/>
        <w:rPr>
          <w:szCs w:val="21"/>
        </w:rPr>
      </w:pPr>
      <w:r w:rsidRPr="005348F3">
        <w:rPr>
          <w:rFonts w:hint="eastAsia"/>
          <w:b/>
          <w:szCs w:val="21"/>
        </w:rPr>
        <w:t>生成</w:t>
      </w:r>
      <w:r w:rsidRPr="005348F3">
        <w:rPr>
          <w:b/>
          <w:szCs w:val="21"/>
        </w:rPr>
        <w:t>客户详单</w:t>
      </w:r>
    </w:p>
    <w:p w14:paraId="2224998E" w14:textId="77777777" w:rsidR="00792EBF" w:rsidRPr="005348F3" w:rsidRDefault="00792EBF" w:rsidP="00792EBF">
      <w:pPr>
        <w:pStyle w:val="ListParagraph"/>
        <w:numPr>
          <w:ilvl w:val="0"/>
          <w:numId w:val="11"/>
        </w:numPr>
        <w:spacing w:line="360" w:lineRule="auto"/>
        <w:ind w:firstLineChars="0"/>
        <w:rPr>
          <w:b/>
          <w:szCs w:val="21"/>
        </w:rPr>
      </w:pPr>
      <w:r w:rsidRPr="005348F3">
        <w:rPr>
          <w:rFonts w:hint="eastAsia"/>
          <w:b/>
          <w:szCs w:val="21"/>
        </w:rPr>
        <w:t>处理说明</w:t>
      </w:r>
    </w:p>
    <w:p w14:paraId="7123B227" w14:textId="77777777" w:rsidR="00792EBF" w:rsidRPr="005348F3" w:rsidRDefault="00792EBF" w:rsidP="00792EBF">
      <w:pPr>
        <w:spacing w:line="360" w:lineRule="auto"/>
        <w:ind w:left="780"/>
        <w:rPr>
          <w:szCs w:val="21"/>
        </w:rPr>
      </w:pPr>
      <w:r w:rsidRPr="005348F3">
        <w:rPr>
          <w:rFonts w:hint="eastAsia"/>
          <w:szCs w:val="21"/>
        </w:rPr>
        <w:t>“生成</w:t>
      </w:r>
      <w:r w:rsidRPr="005348F3">
        <w:rPr>
          <w:szCs w:val="21"/>
        </w:rPr>
        <w:t>客户详单</w:t>
      </w:r>
      <w:r w:rsidRPr="005348F3">
        <w:rPr>
          <w:rFonts w:hint="eastAsia"/>
          <w:szCs w:val="21"/>
        </w:rPr>
        <w:t>”</w:t>
      </w:r>
      <w:r w:rsidRPr="005348F3">
        <w:rPr>
          <w:szCs w:val="21"/>
        </w:rPr>
        <w:t>模块通过</w:t>
      </w:r>
      <w:r w:rsidRPr="005348F3">
        <w:rPr>
          <w:rFonts w:hint="eastAsia"/>
          <w:szCs w:val="21"/>
        </w:rPr>
        <w:t>客房</w:t>
      </w:r>
      <w:r w:rsidRPr="005348F3">
        <w:rPr>
          <w:szCs w:val="21"/>
        </w:rPr>
        <w:t>子系统得到</w:t>
      </w:r>
      <w:r w:rsidRPr="005348F3">
        <w:rPr>
          <w:rFonts w:hint="eastAsia"/>
          <w:szCs w:val="21"/>
        </w:rPr>
        <w:t>客户信息，</w:t>
      </w:r>
      <w:r w:rsidRPr="005348F3">
        <w:rPr>
          <w:szCs w:val="21"/>
        </w:rPr>
        <w:t>并通过数据库查询</w:t>
      </w:r>
      <w:r w:rsidRPr="005348F3">
        <w:rPr>
          <w:rFonts w:hint="eastAsia"/>
          <w:szCs w:val="21"/>
        </w:rPr>
        <w:t>，</w:t>
      </w:r>
      <w:r w:rsidRPr="005348F3">
        <w:rPr>
          <w:szCs w:val="21"/>
        </w:rPr>
        <w:t>得到相应的客户详单</w:t>
      </w:r>
      <w:r w:rsidRPr="005348F3">
        <w:rPr>
          <w:rFonts w:hint="eastAsia"/>
          <w:szCs w:val="21"/>
        </w:rPr>
        <w:t>，</w:t>
      </w:r>
      <w:r w:rsidRPr="005348F3">
        <w:rPr>
          <w:szCs w:val="21"/>
        </w:rPr>
        <w:t>将其转化为字符串类型处理数据</w:t>
      </w:r>
      <w:r w:rsidRPr="005348F3">
        <w:rPr>
          <w:rFonts w:hint="eastAsia"/>
          <w:szCs w:val="21"/>
        </w:rPr>
        <w:t>，</w:t>
      </w:r>
      <w:r w:rsidRPr="005348F3">
        <w:rPr>
          <w:szCs w:val="21"/>
        </w:rPr>
        <w:t>发送给上层模块</w:t>
      </w:r>
    </w:p>
    <w:p w14:paraId="01766CA5" w14:textId="77777777" w:rsidR="00792EBF" w:rsidRPr="005348F3" w:rsidRDefault="00792EBF" w:rsidP="00792EBF">
      <w:pPr>
        <w:pStyle w:val="ListParagraph"/>
        <w:numPr>
          <w:ilvl w:val="0"/>
          <w:numId w:val="11"/>
        </w:numPr>
        <w:spacing w:line="360" w:lineRule="auto"/>
        <w:ind w:firstLineChars="0"/>
        <w:rPr>
          <w:b/>
          <w:szCs w:val="21"/>
        </w:rPr>
      </w:pPr>
      <w:r w:rsidRPr="005348F3">
        <w:rPr>
          <w:rFonts w:hint="eastAsia"/>
          <w:b/>
          <w:szCs w:val="21"/>
        </w:rPr>
        <w:t>接口说明</w:t>
      </w:r>
    </w:p>
    <w:p w14:paraId="3732ADC4"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getStatics</w:t>
      </w:r>
      <w:proofErr w:type="spellEnd"/>
      <w:r w:rsidRPr="005348F3">
        <w:rPr>
          <w:rFonts w:hint="eastAsia"/>
          <w:szCs w:val="21"/>
        </w:rPr>
        <w:t>;</w:t>
      </w:r>
    </w:p>
    <w:p w14:paraId="2E40F80B" w14:textId="77777777" w:rsidR="00792EBF" w:rsidRPr="005348F3" w:rsidRDefault="00792EBF" w:rsidP="00792EBF">
      <w:pPr>
        <w:spacing w:line="360" w:lineRule="auto"/>
        <w:ind w:left="780"/>
        <w:rPr>
          <w:szCs w:val="21"/>
        </w:rPr>
      </w:pPr>
      <w:r w:rsidRPr="005348F3">
        <w:rPr>
          <w:szCs w:val="21"/>
        </w:rPr>
        <w:t>INTERFACE ACCEPTS;</w:t>
      </w:r>
    </w:p>
    <w:p w14:paraId="0D789A03" w14:textId="77777777" w:rsidR="00792EBF" w:rsidRPr="005348F3" w:rsidRDefault="00792EBF" w:rsidP="00792EBF">
      <w:pPr>
        <w:spacing w:line="360" w:lineRule="auto"/>
        <w:ind w:left="780"/>
        <w:rPr>
          <w:szCs w:val="21"/>
        </w:rPr>
      </w:pPr>
      <w:r w:rsidRPr="005348F3">
        <w:rPr>
          <w:szCs w:val="21"/>
        </w:rPr>
        <w:t>TYPE data IS String;</w:t>
      </w:r>
    </w:p>
    <w:p w14:paraId="66B91AA9" w14:textId="77777777" w:rsidR="00792EBF" w:rsidRPr="005348F3" w:rsidRDefault="00792EBF" w:rsidP="00792EBF">
      <w:pPr>
        <w:spacing w:line="360" w:lineRule="auto"/>
        <w:ind w:left="780"/>
        <w:rPr>
          <w:szCs w:val="21"/>
        </w:rPr>
      </w:pPr>
      <w:r w:rsidRPr="005348F3">
        <w:rPr>
          <w:szCs w:val="21"/>
        </w:rPr>
        <w:t>INTERFACE RETURNS;</w:t>
      </w:r>
    </w:p>
    <w:p w14:paraId="6640C0B9" w14:textId="77777777" w:rsidR="00792EBF" w:rsidRPr="005348F3" w:rsidRDefault="00792EBF" w:rsidP="00792EBF">
      <w:pPr>
        <w:spacing w:line="360" w:lineRule="auto"/>
        <w:ind w:left="780"/>
        <w:rPr>
          <w:szCs w:val="21"/>
        </w:rPr>
      </w:pPr>
      <w:r w:rsidRPr="005348F3">
        <w:rPr>
          <w:szCs w:val="21"/>
        </w:rPr>
        <w:t>TYPE data IS String;</w:t>
      </w:r>
    </w:p>
    <w:p w14:paraId="5D2E78A9"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5AD7C41C"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szCs w:val="21"/>
        </w:rPr>
        <w:t>subCusSystem</w:t>
      </w:r>
      <w:proofErr w:type="spellEnd"/>
    </w:p>
    <w:p w14:paraId="228B4269" w14:textId="77777777" w:rsidR="00792EBF" w:rsidRPr="005348F3" w:rsidRDefault="00792EBF" w:rsidP="00792EBF">
      <w:pPr>
        <w:numPr>
          <w:ilvl w:val="0"/>
          <w:numId w:val="6"/>
        </w:numPr>
        <w:spacing w:line="360" w:lineRule="auto"/>
        <w:rPr>
          <w:szCs w:val="21"/>
        </w:rPr>
      </w:pPr>
      <w:r w:rsidRPr="005348F3">
        <w:rPr>
          <w:rFonts w:hint="eastAsia"/>
          <w:b/>
          <w:szCs w:val="21"/>
        </w:rPr>
        <w:t>打印</w:t>
      </w:r>
      <w:r w:rsidRPr="005348F3">
        <w:rPr>
          <w:b/>
          <w:szCs w:val="21"/>
        </w:rPr>
        <w:t>消费详单</w:t>
      </w:r>
    </w:p>
    <w:p w14:paraId="537F809F" w14:textId="77777777" w:rsidR="00792EBF" w:rsidRPr="005348F3" w:rsidRDefault="00792EBF" w:rsidP="00792EBF">
      <w:pPr>
        <w:pStyle w:val="ListParagraph"/>
        <w:numPr>
          <w:ilvl w:val="0"/>
          <w:numId w:val="12"/>
        </w:numPr>
        <w:spacing w:line="360" w:lineRule="auto"/>
        <w:ind w:firstLineChars="0"/>
        <w:rPr>
          <w:b/>
          <w:szCs w:val="21"/>
        </w:rPr>
      </w:pPr>
      <w:r w:rsidRPr="005348F3">
        <w:rPr>
          <w:rFonts w:hint="eastAsia"/>
          <w:b/>
          <w:szCs w:val="21"/>
        </w:rPr>
        <w:t>处理说明</w:t>
      </w:r>
    </w:p>
    <w:p w14:paraId="5D7642BB" w14:textId="77777777" w:rsidR="00792EBF" w:rsidRPr="005348F3" w:rsidRDefault="00792EBF" w:rsidP="00792EBF">
      <w:pPr>
        <w:spacing w:line="360" w:lineRule="auto"/>
        <w:ind w:left="780"/>
        <w:rPr>
          <w:szCs w:val="21"/>
        </w:rPr>
      </w:pPr>
      <w:r w:rsidRPr="005348F3">
        <w:rPr>
          <w:rFonts w:hint="eastAsia"/>
          <w:szCs w:val="21"/>
        </w:rPr>
        <w:t>“打印</w:t>
      </w:r>
      <w:r w:rsidRPr="005348F3">
        <w:rPr>
          <w:szCs w:val="21"/>
        </w:rPr>
        <w:t>消费详单</w:t>
      </w:r>
      <w:r w:rsidRPr="005348F3">
        <w:rPr>
          <w:rFonts w:hint="eastAsia"/>
          <w:szCs w:val="21"/>
        </w:rPr>
        <w:t>”</w:t>
      </w:r>
      <w:r w:rsidRPr="005348F3">
        <w:rPr>
          <w:szCs w:val="21"/>
        </w:rPr>
        <w:t>模块通过</w:t>
      </w:r>
      <w:r w:rsidRPr="005348F3">
        <w:rPr>
          <w:rFonts w:hint="eastAsia"/>
          <w:szCs w:val="21"/>
        </w:rPr>
        <w:t>客房</w:t>
      </w:r>
      <w:r w:rsidRPr="005348F3">
        <w:rPr>
          <w:szCs w:val="21"/>
        </w:rPr>
        <w:t>子系统得到</w:t>
      </w:r>
      <w:r w:rsidRPr="005348F3">
        <w:rPr>
          <w:rFonts w:hint="eastAsia"/>
          <w:szCs w:val="21"/>
        </w:rPr>
        <w:t>客户详单，</w:t>
      </w:r>
      <w:r w:rsidRPr="005348F3">
        <w:rPr>
          <w:szCs w:val="21"/>
        </w:rPr>
        <w:t>将其转化为</w:t>
      </w:r>
      <w:r w:rsidRPr="005348F3">
        <w:rPr>
          <w:rFonts w:hint="eastAsia"/>
          <w:szCs w:val="21"/>
        </w:rPr>
        <w:t>表格</w:t>
      </w:r>
      <w:r w:rsidRPr="005348F3">
        <w:rPr>
          <w:szCs w:val="21"/>
        </w:rPr>
        <w:t>类型</w:t>
      </w:r>
      <w:r w:rsidRPr="005348F3">
        <w:rPr>
          <w:rFonts w:hint="eastAsia"/>
          <w:szCs w:val="21"/>
        </w:rPr>
        <w:t>，</w:t>
      </w:r>
      <w:r w:rsidRPr="005348F3">
        <w:rPr>
          <w:szCs w:val="21"/>
        </w:rPr>
        <w:t>发送给下层模块</w:t>
      </w:r>
    </w:p>
    <w:p w14:paraId="1CEADA26" w14:textId="77777777" w:rsidR="00792EBF" w:rsidRPr="005348F3" w:rsidRDefault="00792EBF" w:rsidP="00792EBF">
      <w:pPr>
        <w:pStyle w:val="ListParagraph"/>
        <w:numPr>
          <w:ilvl w:val="0"/>
          <w:numId w:val="12"/>
        </w:numPr>
        <w:spacing w:line="360" w:lineRule="auto"/>
        <w:ind w:firstLineChars="0"/>
        <w:rPr>
          <w:b/>
          <w:szCs w:val="21"/>
        </w:rPr>
      </w:pPr>
      <w:r w:rsidRPr="005348F3">
        <w:rPr>
          <w:rFonts w:hint="eastAsia"/>
          <w:b/>
          <w:szCs w:val="21"/>
        </w:rPr>
        <w:t>接口说明</w:t>
      </w:r>
    </w:p>
    <w:p w14:paraId="78BFB1F4"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printStatics</w:t>
      </w:r>
      <w:proofErr w:type="spellEnd"/>
      <w:r w:rsidRPr="005348F3">
        <w:rPr>
          <w:rFonts w:hint="eastAsia"/>
          <w:szCs w:val="21"/>
        </w:rPr>
        <w:t>;</w:t>
      </w:r>
    </w:p>
    <w:p w14:paraId="6D1AC8C9" w14:textId="77777777" w:rsidR="00792EBF" w:rsidRPr="005348F3" w:rsidRDefault="00792EBF" w:rsidP="00792EBF">
      <w:pPr>
        <w:spacing w:line="360" w:lineRule="auto"/>
        <w:ind w:left="780"/>
        <w:rPr>
          <w:szCs w:val="21"/>
        </w:rPr>
      </w:pPr>
      <w:r w:rsidRPr="005348F3">
        <w:rPr>
          <w:szCs w:val="21"/>
        </w:rPr>
        <w:t>INTERFACE ACCEPTS;</w:t>
      </w:r>
    </w:p>
    <w:p w14:paraId="3795BDA2" w14:textId="77777777" w:rsidR="00792EBF" w:rsidRPr="005348F3" w:rsidRDefault="00792EBF" w:rsidP="00792EBF">
      <w:pPr>
        <w:spacing w:line="360" w:lineRule="auto"/>
        <w:ind w:left="780"/>
        <w:rPr>
          <w:szCs w:val="21"/>
        </w:rPr>
      </w:pPr>
      <w:r w:rsidRPr="005348F3">
        <w:rPr>
          <w:szCs w:val="21"/>
        </w:rPr>
        <w:t>TYPE data IS String;</w:t>
      </w:r>
    </w:p>
    <w:p w14:paraId="0698B803" w14:textId="77777777" w:rsidR="00792EBF" w:rsidRPr="005348F3" w:rsidRDefault="00792EBF" w:rsidP="00792EBF">
      <w:pPr>
        <w:spacing w:line="360" w:lineRule="auto"/>
        <w:ind w:left="780"/>
        <w:rPr>
          <w:szCs w:val="21"/>
        </w:rPr>
      </w:pPr>
      <w:r w:rsidRPr="005348F3">
        <w:rPr>
          <w:szCs w:val="21"/>
        </w:rPr>
        <w:t>INTERFACE RETURNS;</w:t>
      </w:r>
    </w:p>
    <w:p w14:paraId="2BD7FB7F" w14:textId="77777777" w:rsidR="00792EBF" w:rsidRPr="005348F3" w:rsidRDefault="00792EBF" w:rsidP="00792EBF">
      <w:pPr>
        <w:spacing w:line="360" w:lineRule="auto"/>
        <w:ind w:left="780"/>
        <w:rPr>
          <w:szCs w:val="21"/>
        </w:rPr>
      </w:pPr>
      <w:r w:rsidRPr="005348F3">
        <w:rPr>
          <w:szCs w:val="21"/>
        </w:rPr>
        <w:t xml:space="preserve">TYPE data IS </w:t>
      </w:r>
      <w:proofErr w:type="spellStart"/>
      <w:r w:rsidRPr="005348F3">
        <w:rPr>
          <w:szCs w:val="21"/>
        </w:rPr>
        <w:t>Table_Data</w:t>
      </w:r>
      <w:proofErr w:type="spellEnd"/>
      <w:r w:rsidRPr="005348F3">
        <w:rPr>
          <w:szCs w:val="21"/>
        </w:rPr>
        <w:t>;</w:t>
      </w:r>
    </w:p>
    <w:p w14:paraId="17D7F7A7"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53448434"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szCs w:val="21"/>
        </w:rPr>
        <w:t>subCusSystem</w:t>
      </w:r>
      <w:proofErr w:type="spellEnd"/>
    </w:p>
    <w:p w14:paraId="0690A41F"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szCs w:val="21"/>
        </w:rPr>
        <w:t>sendStatics</w:t>
      </w:r>
      <w:proofErr w:type="spellEnd"/>
    </w:p>
    <w:p w14:paraId="75F4FBF2" w14:textId="77777777" w:rsidR="00792EBF" w:rsidRPr="005348F3" w:rsidRDefault="00792EBF" w:rsidP="00792EBF">
      <w:pPr>
        <w:numPr>
          <w:ilvl w:val="0"/>
          <w:numId w:val="6"/>
        </w:numPr>
        <w:spacing w:line="360" w:lineRule="auto"/>
        <w:rPr>
          <w:szCs w:val="21"/>
        </w:rPr>
      </w:pPr>
      <w:r w:rsidRPr="005348F3">
        <w:rPr>
          <w:rFonts w:hint="eastAsia"/>
          <w:b/>
          <w:szCs w:val="21"/>
        </w:rPr>
        <w:t>给出</w:t>
      </w:r>
      <w:r w:rsidRPr="005348F3">
        <w:rPr>
          <w:b/>
          <w:szCs w:val="21"/>
        </w:rPr>
        <w:t>消费详单</w:t>
      </w:r>
    </w:p>
    <w:p w14:paraId="52726614" w14:textId="77777777" w:rsidR="00792EBF" w:rsidRPr="005348F3" w:rsidRDefault="00792EBF" w:rsidP="00792EBF">
      <w:pPr>
        <w:pStyle w:val="ListParagraph"/>
        <w:numPr>
          <w:ilvl w:val="0"/>
          <w:numId w:val="13"/>
        </w:numPr>
        <w:spacing w:line="360" w:lineRule="auto"/>
        <w:ind w:firstLineChars="0"/>
        <w:rPr>
          <w:b/>
          <w:szCs w:val="21"/>
        </w:rPr>
      </w:pPr>
      <w:r w:rsidRPr="005348F3">
        <w:rPr>
          <w:rFonts w:hint="eastAsia"/>
          <w:b/>
          <w:szCs w:val="21"/>
        </w:rPr>
        <w:t>处理说明</w:t>
      </w:r>
    </w:p>
    <w:p w14:paraId="09C2EE27" w14:textId="77777777" w:rsidR="00792EBF" w:rsidRPr="005348F3" w:rsidRDefault="00792EBF" w:rsidP="00792EBF">
      <w:pPr>
        <w:spacing w:line="360" w:lineRule="auto"/>
        <w:ind w:left="780"/>
        <w:rPr>
          <w:szCs w:val="21"/>
        </w:rPr>
      </w:pPr>
      <w:r w:rsidRPr="005348F3">
        <w:rPr>
          <w:rFonts w:hint="eastAsia"/>
          <w:szCs w:val="21"/>
        </w:rPr>
        <w:t>“给出消费</w:t>
      </w:r>
      <w:r w:rsidRPr="005348F3">
        <w:rPr>
          <w:szCs w:val="21"/>
        </w:rPr>
        <w:t>详单</w:t>
      </w:r>
      <w:r w:rsidRPr="005348F3">
        <w:rPr>
          <w:rFonts w:hint="eastAsia"/>
          <w:szCs w:val="21"/>
        </w:rPr>
        <w:t>”</w:t>
      </w:r>
      <w:r w:rsidRPr="005348F3">
        <w:rPr>
          <w:szCs w:val="21"/>
        </w:rPr>
        <w:t>模块通过</w:t>
      </w:r>
      <w:r w:rsidRPr="005348F3">
        <w:rPr>
          <w:rFonts w:hint="eastAsia"/>
          <w:szCs w:val="21"/>
        </w:rPr>
        <w:t>打印消费详单</w:t>
      </w:r>
      <w:r w:rsidRPr="005348F3">
        <w:rPr>
          <w:szCs w:val="21"/>
        </w:rPr>
        <w:t>得到</w:t>
      </w:r>
      <w:r w:rsidRPr="005348F3">
        <w:rPr>
          <w:rFonts w:hint="eastAsia"/>
          <w:szCs w:val="21"/>
        </w:rPr>
        <w:t>客户详单，利用</w:t>
      </w:r>
      <w:r w:rsidRPr="005348F3">
        <w:rPr>
          <w:szCs w:val="21"/>
        </w:rPr>
        <w:t>客户详单选择形成</w:t>
      </w:r>
      <w:r w:rsidRPr="005348F3">
        <w:rPr>
          <w:szCs w:val="21"/>
        </w:rPr>
        <w:lastRenderedPageBreak/>
        <w:t>不同类型的消费详单给到用户手中</w:t>
      </w:r>
    </w:p>
    <w:p w14:paraId="1636FC54" w14:textId="77777777" w:rsidR="00792EBF" w:rsidRPr="005348F3" w:rsidRDefault="00792EBF" w:rsidP="00792EBF">
      <w:pPr>
        <w:pStyle w:val="ListParagraph"/>
        <w:numPr>
          <w:ilvl w:val="0"/>
          <w:numId w:val="13"/>
        </w:numPr>
        <w:spacing w:line="360" w:lineRule="auto"/>
        <w:ind w:firstLineChars="0"/>
        <w:rPr>
          <w:b/>
          <w:szCs w:val="21"/>
        </w:rPr>
      </w:pPr>
      <w:r w:rsidRPr="005348F3">
        <w:rPr>
          <w:rFonts w:hint="eastAsia"/>
          <w:b/>
          <w:szCs w:val="21"/>
        </w:rPr>
        <w:t>接口说明</w:t>
      </w:r>
    </w:p>
    <w:p w14:paraId="567AD1CB"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sendStatics</w:t>
      </w:r>
      <w:proofErr w:type="spellEnd"/>
      <w:r w:rsidRPr="005348F3">
        <w:rPr>
          <w:rFonts w:hint="eastAsia"/>
          <w:szCs w:val="21"/>
        </w:rPr>
        <w:t>;</w:t>
      </w:r>
    </w:p>
    <w:p w14:paraId="40CF4A30" w14:textId="77777777" w:rsidR="00792EBF" w:rsidRPr="005348F3" w:rsidRDefault="00792EBF" w:rsidP="00792EBF">
      <w:pPr>
        <w:spacing w:line="360" w:lineRule="auto"/>
        <w:ind w:left="780"/>
        <w:rPr>
          <w:szCs w:val="21"/>
        </w:rPr>
      </w:pPr>
      <w:r w:rsidRPr="005348F3">
        <w:rPr>
          <w:szCs w:val="21"/>
        </w:rPr>
        <w:t>INTERFACE ACCEPTS;</w:t>
      </w:r>
    </w:p>
    <w:p w14:paraId="6B5DED6D" w14:textId="77777777" w:rsidR="00792EBF" w:rsidRPr="005348F3" w:rsidRDefault="00792EBF" w:rsidP="00792EBF">
      <w:pPr>
        <w:spacing w:line="360" w:lineRule="auto"/>
        <w:ind w:left="780"/>
        <w:rPr>
          <w:szCs w:val="21"/>
        </w:rPr>
      </w:pPr>
      <w:r w:rsidRPr="005348F3">
        <w:rPr>
          <w:szCs w:val="21"/>
        </w:rPr>
        <w:t xml:space="preserve">TYPE data IS </w:t>
      </w:r>
      <w:proofErr w:type="spellStart"/>
      <w:r w:rsidRPr="005348F3">
        <w:rPr>
          <w:szCs w:val="21"/>
        </w:rPr>
        <w:t>Table_Data</w:t>
      </w:r>
      <w:proofErr w:type="spellEnd"/>
      <w:r w:rsidRPr="005348F3">
        <w:rPr>
          <w:szCs w:val="21"/>
        </w:rPr>
        <w:t>;</w:t>
      </w:r>
    </w:p>
    <w:p w14:paraId="0D6A4E36"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42471867"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rFonts w:hint="eastAsia"/>
          <w:szCs w:val="21"/>
        </w:rPr>
        <w:t>printStatics</w:t>
      </w:r>
      <w:proofErr w:type="spellEnd"/>
    </w:p>
    <w:p w14:paraId="3C7FF665" w14:textId="77777777" w:rsidR="00792EBF" w:rsidRPr="005348F3" w:rsidRDefault="00792EBF" w:rsidP="00792EBF">
      <w:pPr>
        <w:numPr>
          <w:ilvl w:val="0"/>
          <w:numId w:val="6"/>
        </w:numPr>
        <w:spacing w:line="360" w:lineRule="auto"/>
        <w:rPr>
          <w:szCs w:val="21"/>
        </w:rPr>
      </w:pPr>
      <w:r w:rsidRPr="005348F3">
        <w:rPr>
          <w:rFonts w:hint="eastAsia"/>
          <w:b/>
          <w:szCs w:val="21"/>
        </w:rPr>
        <w:t>分配</w:t>
      </w:r>
      <w:r w:rsidRPr="005348F3">
        <w:rPr>
          <w:b/>
          <w:szCs w:val="21"/>
        </w:rPr>
        <w:t>房间号</w:t>
      </w:r>
    </w:p>
    <w:p w14:paraId="141C4567" w14:textId="77777777" w:rsidR="00792EBF" w:rsidRPr="005348F3" w:rsidRDefault="00792EBF" w:rsidP="00792EBF">
      <w:pPr>
        <w:pStyle w:val="ListParagraph"/>
        <w:numPr>
          <w:ilvl w:val="0"/>
          <w:numId w:val="14"/>
        </w:numPr>
        <w:spacing w:line="360" w:lineRule="auto"/>
        <w:ind w:firstLineChars="0"/>
        <w:rPr>
          <w:b/>
          <w:szCs w:val="21"/>
        </w:rPr>
      </w:pPr>
      <w:r w:rsidRPr="005348F3">
        <w:rPr>
          <w:rFonts w:hint="eastAsia"/>
          <w:b/>
          <w:szCs w:val="21"/>
        </w:rPr>
        <w:t>处理说明</w:t>
      </w:r>
    </w:p>
    <w:p w14:paraId="1B9F498D" w14:textId="77777777" w:rsidR="00792EBF" w:rsidRPr="005348F3" w:rsidRDefault="00792EBF" w:rsidP="00792EBF">
      <w:pPr>
        <w:spacing w:line="360" w:lineRule="auto"/>
        <w:ind w:left="780"/>
        <w:rPr>
          <w:szCs w:val="21"/>
        </w:rPr>
      </w:pPr>
      <w:r w:rsidRPr="005348F3">
        <w:rPr>
          <w:rFonts w:hint="eastAsia"/>
          <w:szCs w:val="21"/>
        </w:rPr>
        <w:t>“分配房间号”</w:t>
      </w:r>
      <w:r w:rsidRPr="005348F3">
        <w:rPr>
          <w:szCs w:val="21"/>
        </w:rPr>
        <w:t>模块通过</w:t>
      </w:r>
      <w:r w:rsidRPr="005348F3">
        <w:rPr>
          <w:rFonts w:hint="eastAsia"/>
          <w:szCs w:val="21"/>
        </w:rPr>
        <w:t>客房子系统</w:t>
      </w:r>
      <w:r w:rsidRPr="005348F3">
        <w:rPr>
          <w:szCs w:val="21"/>
        </w:rPr>
        <w:t>得到</w:t>
      </w:r>
      <w:r w:rsidRPr="005348F3">
        <w:rPr>
          <w:rFonts w:hint="eastAsia"/>
          <w:szCs w:val="21"/>
        </w:rPr>
        <w:t>客户号，利用</w:t>
      </w:r>
      <w:r w:rsidRPr="005348F3">
        <w:rPr>
          <w:szCs w:val="21"/>
        </w:rPr>
        <w:t>客户</w:t>
      </w:r>
      <w:r w:rsidRPr="005348F3">
        <w:rPr>
          <w:rFonts w:hint="eastAsia"/>
          <w:szCs w:val="21"/>
        </w:rPr>
        <w:t>号</w:t>
      </w:r>
      <w:r w:rsidRPr="005348F3">
        <w:rPr>
          <w:szCs w:val="21"/>
        </w:rPr>
        <w:t>选择房间号分配到用户</w:t>
      </w:r>
    </w:p>
    <w:p w14:paraId="48D5647D" w14:textId="77777777" w:rsidR="00792EBF" w:rsidRPr="005348F3" w:rsidRDefault="00792EBF" w:rsidP="00792EBF">
      <w:pPr>
        <w:pStyle w:val="ListParagraph"/>
        <w:numPr>
          <w:ilvl w:val="0"/>
          <w:numId w:val="14"/>
        </w:numPr>
        <w:spacing w:line="360" w:lineRule="auto"/>
        <w:ind w:firstLineChars="0"/>
        <w:rPr>
          <w:b/>
          <w:szCs w:val="21"/>
        </w:rPr>
      </w:pPr>
      <w:r w:rsidRPr="005348F3">
        <w:rPr>
          <w:rFonts w:hint="eastAsia"/>
          <w:b/>
          <w:szCs w:val="21"/>
        </w:rPr>
        <w:t>接口说明</w:t>
      </w:r>
    </w:p>
    <w:p w14:paraId="3D7CE714"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rFonts w:hint="eastAsia"/>
          <w:szCs w:val="21"/>
        </w:rPr>
        <w:t>send</w:t>
      </w:r>
      <w:r w:rsidRPr="005348F3">
        <w:rPr>
          <w:szCs w:val="21"/>
        </w:rPr>
        <w:t>RoomId</w:t>
      </w:r>
      <w:proofErr w:type="spellEnd"/>
      <w:r w:rsidRPr="005348F3">
        <w:rPr>
          <w:rFonts w:hint="eastAsia"/>
          <w:szCs w:val="21"/>
        </w:rPr>
        <w:t>;</w:t>
      </w:r>
    </w:p>
    <w:p w14:paraId="7BB9B1AB" w14:textId="77777777" w:rsidR="00792EBF" w:rsidRPr="005348F3" w:rsidRDefault="00792EBF" w:rsidP="00792EBF">
      <w:pPr>
        <w:spacing w:line="360" w:lineRule="auto"/>
        <w:ind w:left="780"/>
        <w:rPr>
          <w:szCs w:val="21"/>
        </w:rPr>
      </w:pPr>
      <w:r w:rsidRPr="005348F3">
        <w:rPr>
          <w:szCs w:val="21"/>
        </w:rPr>
        <w:t>INTERFACE ACCEPTS;</w:t>
      </w:r>
    </w:p>
    <w:p w14:paraId="1DE1F14C"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Numeric</w:t>
      </w:r>
      <w:r w:rsidRPr="005348F3">
        <w:rPr>
          <w:szCs w:val="21"/>
        </w:rPr>
        <w:t>;</w:t>
      </w:r>
    </w:p>
    <w:p w14:paraId="7FF2B3F7"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1CEF1640"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szCs w:val="21"/>
        </w:rPr>
        <w:t>subCusSystem</w:t>
      </w:r>
      <w:proofErr w:type="spellEnd"/>
    </w:p>
    <w:p w14:paraId="1B35511F"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szCs w:val="21"/>
        </w:rPr>
        <w:t>printRoomId</w:t>
      </w:r>
      <w:proofErr w:type="spellEnd"/>
    </w:p>
    <w:p w14:paraId="6775CAC1" w14:textId="77777777" w:rsidR="00792EBF" w:rsidRPr="005348F3" w:rsidRDefault="00792EBF" w:rsidP="00792EBF">
      <w:pPr>
        <w:numPr>
          <w:ilvl w:val="0"/>
          <w:numId w:val="6"/>
        </w:numPr>
        <w:spacing w:line="360" w:lineRule="auto"/>
        <w:rPr>
          <w:szCs w:val="21"/>
        </w:rPr>
      </w:pPr>
      <w:r w:rsidRPr="005348F3">
        <w:rPr>
          <w:rFonts w:hint="eastAsia"/>
          <w:b/>
          <w:szCs w:val="21"/>
        </w:rPr>
        <w:t>给出</w:t>
      </w:r>
      <w:r w:rsidRPr="005348F3">
        <w:rPr>
          <w:b/>
          <w:szCs w:val="21"/>
        </w:rPr>
        <w:t>房间号</w:t>
      </w:r>
    </w:p>
    <w:p w14:paraId="2CF04CAB" w14:textId="77777777" w:rsidR="00792EBF" w:rsidRPr="005348F3" w:rsidRDefault="00792EBF" w:rsidP="00792EBF">
      <w:pPr>
        <w:pStyle w:val="ListParagraph"/>
        <w:numPr>
          <w:ilvl w:val="0"/>
          <w:numId w:val="15"/>
        </w:numPr>
        <w:spacing w:line="360" w:lineRule="auto"/>
        <w:ind w:firstLineChars="0"/>
        <w:rPr>
          <w:b/>
          <w:szCs w:val="21"/>
        </w:rPr>
      </w:pPr>
      <w:r w:rsidRPr="005348F3">
        <w:rPr>
          <w:rFonts w:hint="eastAsia"/>
          <w:b/>
          <w:szCs w:val="21"/>
        </w:rPr>
        <w:t>处理说明</w:t>
      </w:r>
    </w:p>
    <w:p w14:paraId="19BA0DF2" w14:textId="77777777" w:rsidR="00792EBF" w:rsidRPr="005348F3" w:rsidRDefault="00792EBF" w:rsidP="00792EBF">
      <w:pPr>
        <w:spacing w:line="360" w:lineRule="auto"/>
        <w:ind w:left="780"/>
        <w:rPr>
          <w:szCs w:val="21"/>
        </w:rPr>
      </w:pPr>
      <w:r w:rsidRPr="005348F3">
        <w:rPr>
          <w:rFonts w:hint="eastAsia"/>
          <w:szCs w:val="21"/>
        </w:rPr>
        <w:t>“给出房间号”</w:t>
      </w:r>
      <w:r w:rsidRPr="005348F3">
        <w:rPr>
          <w:szCs w:val="21"/>
        </w:rPr>
        <w:t>模块通过</w:t>
      </w:r>
      <w:r w:rsidRPr="005348F3">
        <w:rPr>
          <w:rFonts w:hint="eastAsia"/>
          <w:szCs w:val="21"/>
        </w:rPr>
        <w:t>分配房间号</w:t>
      </w:r>
      <w:r w:rsidRPr="005348F3">
        <w:rPr>
          <w:szCs w:val="21"/>
        </w:rPr>
        <w:t>得到</w:t>
      </w:r>
      <w:r w:rsidRPr="005348F3">
        <w:rPr>
          <w:rFonts w:hint="eastAsia"/>
          <w:szCs w:val="21"/>
        </w:rPr>
        <w:t>房间号，给出房间号到用户手中</w:t>
      </w:r>
    </w:p>
    <w:p w14:paraId="11B5BDE1" w14:textId="77777777" w:rsidR="00792EBF" w:rsidRPr="005348F3" w:rsidRDefault="00792EBF" w:rsidP="00792EBF">
      <w:pPr>
        <w:numPr>
          <w:ilvl w:val="0"/>
          <w:numId w:val="15"/>
        </w:numPr>
        <w:spacing w:line="360" w:lineRule="auto"/>
        <w:rPr>
          <w:b/>
          <w:szCs w:val="21"/>
        </w:rPr>
      </w:pPr>
      <w:r w:rsidRPr="005348F3">
        <w:rPr>
          <w:rFonts w:hint="eastAsia"/>
          <w:b/>
          <w:szCs w:val="21"/>
        </w:rPr>
        <w:t>接口说明</w:t>
      </w:r>
    </w:p>
    <w:p w14:paraId="044226BA"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szCs w:val="21"/>
        </w:rPr>
        <w:t>printRoomId</w:t>
      </w:r>
      <w:proofErr w:type="spellEnd"/>
      <w:r w:rsidRPr="005348F3">
        <w:rPr>
          <w:rFonts w:hint="eastAsia"/>
          <w:szCs w:val="21"/>
        </w:rPr>
        <w:t>;</w:t>
      </w:r>
    </w:p>
    <w:p w14:paraId="78D453B5" w14:textId="77777777" w:rsidR="00792EBF" w:rsidRPr="005348F3" w:rsidRDefault="00792EBF" w:rsidP="00792EBF">
      <w:pPr>
        <w:spacing w:line="360" w:lineRule="auto"/>
        <w:ind w:left="780"/>
        <w:rPr>
          <w:szCs w:val="21"/>
        </w:rPr>
      </w:pPr>
      <w:r w:rsidRPr="005348F3">
        <w:rPr>
          <w:szCs w:val="21"/>
        </w:rPr>
        <w:t>INTERFACE ACCEPTS;</w:t>
      </w:r>
    </w:p>
    <w:p w14:paraId="049C320E"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Numeric</w:t>
      </w:r>
      <w:r w:rsidRPr="005348F3">
        <w:rPr>
          <w:szCs w:val="21"/>
        </w:rPr>
        <w:t>;</w:t>
      </w:r>
    </w:p>
    <w:p w14:paraId="7738FAC1"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5FF8BCBE" w14:textId="77777777" w:rsidR="00792EBF" w:rsidRPr="005348F3" w:rsidRDefault="00792EBF" w:rsidP="00792EBF">
      <w:pPr>
        <w:spacing w:line="360" w:lineRule="auto"/>
        <w:ind w:left="780"/>
        <w:rPr>
          <w:szCs w:val="21"/>
        </w:rPr>
      </w:pPr>
      <w:r w:rsidRPr="005348F3">
        <w:rPr>
          <w:rFonts w:hint="eastAsia"/>
          <w:szCs w:val="21"/>
        </w:rPr>
        <w:t xml:space="preserve">*called by </w:t>
      </w:r>
      <w:proofErr w:type="spellStart"/>
      <w:r w:rsidRPr="005348F3">
        <w:rPr>
          <w:rFonts w:hint="eastAsia"/>
          <w:szCs w:val="21"/>
        </w:rPr>
        <w:t>send</w:t>
      </w:r>
      <w:r w:rsidRPr="005348F3">
        <w:rPr>
          <w:szCs w:val="21"/>
        </w:rPr>
        <w:t>RoomId</w:t>
      </w:r>
      <w:proofErr w:type="spellEnd"/>
    </w:p>
    <w:p w14:paraId="646D9DF6" w14:textId="77777777" w:rsidR="00792EBF" w:rsidRPr="005348F3" w:rsidRDefault="00792EBF" w:rsidP="00792EBF">
      <w:pPr>
        <w:numPr>
          <w:ilvl w:val="0"/>
          <w:numId w:val="6"/>
        </w:numPr>
        <w:spacing w:line="360" w:lineRule="auto"/>
        <w:rPr>
          <w:szCs w:val="21"/>
        </w:rPr>
      </w:pPr>
      <w:r w:rsidRPr="005348F3">
        <w:rPr>
          <w:rFonts w:hint="eastAsia"/>
          <w:b/>
          <w:szCs w:val="21"/>
        </w:rPr>
        <w:t>客房子系统</w:t>
      </w:r>
    </w:p>
    <w:p w14:paraId="5C51D782" w14:textId="77777777" w:rsidR="00792EBF" w:rsidRPr="005348F3" w:rsidRDefault="00792EBF" w:rsidP="00792EBF">
      <w:pPr>
        <w:pStyle w:val="ListParagraph"/>
        <w:numPr>
          <w:ilvl w:val="0"/>
          <w:numId w:val="16"/>
        </w:numPr>
        <w:spacing w:line="360" w:lineRule="auto"/>
        <w:ind w:firstLineChars="0"/>
        <w:rPr>
          <w:b/>
          <w:szCs w:val="21"/>
        </w:rPr>
      </w:pPr>
      <w:r w:rsidRPr="005348F3">
        <w:rPr>
          <w:rFonts w:hint="eastAsia"/>
          <w:b/>
          <w:szCs w:val="21"/>
        </w:rPr>
        <w:t>处理说明</w:t>
      </w:r>
    </w:p>
    <w:p w14:paraId="4AC57AB4" w14:textId="77777777" w:rsidR="00792EBF" w:rsidRPr="005348F3" w:rsidRDefault="00792EBF" w:rsidP="00792EBF">
      <w:pPr>
        <w:spacing w:line="360" w:lineRule="auto"/>
        <w:ind w:left="780"/>
        <w:rPr>
          <w:szCs w:val="21"/>
        </w:rPr>
      </w:pPr>
      <w:r w:rsidRPr="005348F3">
        <w:rPr>
          <w:rFonts w:hint="eastAsia"/>
          <w:szCs w:val="21"/>
        </w:rPr>
        <w:t>“客房子系统”</w:t>
      </w:r>
      <w:r w:rsidRPr="005348F3">
        <w:rPr>
          <w:szCs w:val="21"/>
        </w:rPr>
        <w:t>模块通过</w:t>
      </w:r>
      <w:r w:rsidRPr="005348F3">
        <w:rPr>
          <w:rFonts w:hint="eastAsia"/>
          <w:szCs w:val="21"/>
        </w:rPr>
        <w:t>取得客户号和取得客户信息分别得到客户号、客户信息，</w:t>
      </w:r>
      <w:r w:rsidRPr="005348F3">
        <w:rPr>
          <w:rFonts w:hint="eastAsia"/>
          <w:szCs w:val="21"/>
        </w:rPr>
        <w:lastRenderedPageBreak/>
        <w:t>把客户信息给到生成客户详单模块，取得客户详单数据，把客户号给分配房间号模块，给用户分配房间号，同时把得到的客户详单给到打印消费详单模块，最后向客户提供消费详单</w:t>
      </w:r>
    </w:p>
    <w:p w14:paraId="15013B7C" w14:textId="77777777" w:rsidR="00792EBF" w:rsidRPr="005348F3" w:rsidRDefault="00792EBF" w:rsidP="00792EBF">
      <w:pPr>
        <w:pStyle w:val="ListParagraph"/>
        <w:numPr>
          <w:ilvl w:val="0"/>
          <w:numId w:val="16"/>
        </w:numPr>
        <w:spacing w:line="360" w:lineRule="auto"/>
        <w:ind w:firstLineChars="0"/>
        <w:rPr>
          <w:b/>
          <w:szCs w:val="21"/>
        </w:rPr>
      </w:pPr>
      <w:r w:rsidRPr="005348F3">
        <w:rPr>
          <w:rFonts w:hint="eastAsia"/>
          <w:b/>
          <w:szCs w:val="21"/>
        </w:rPr>
        <w:t>接口说明</w:t>
      </w:r>
    </w:p>
    <w:p w14:paraId="6B53D3B1" w14:textId="77777777" w:rsidR="00792EBF" w:rsidRPr="005348F3" w:rsidRDefault="00792EBF" w:rsidP="00792EBF">
      <w:pPr>
        <w:spacing w:line="360" w:lineRule="auto"/>
        <w:ind w:left="780"/>
        <w:rPr>
          <w:szCs w:val="21"/>
        </w:rPr>
      </w:pPr>
      <w:r w:rsidRPr="005348F3">
        <w:rPr>
          <w:rFonts w:hint="eastAsia"/>
          <w:szCs w:val="21"/>
        </w:rPr>
        <w:t xml:space="preserve">PROCEDURE </w:t>
      </w:r>
      <w:proofErr w:type="spellStart"/>
      <w:r w:rsidRPr="005348F3">
        <w:rPr>
          <w:szCs w:val="21"/>
        </w:rPr>
        <w:t>subCusSystem</w:t>
      </w:r>
      <w:proofErr w:type="spellEnd"/>
      <w:r w:rsidRPr="005348F3">
        <w:rPr>
          <w:rFonts w:hint="eastAsia"/>
          <w:szCs w:val="21"/>
        </w:rPr>
        <w:t>;</w:t>
      </w:r>
    </w:p>
    <w:p w14:paraId="09ED30BB" w14:textId="77777777" w:rsidR="00792EBF" w:rsidRPr="005348F3" w:rsidRDefault="00792EBF" w:rsidP="00792EBF">
      <w:pPr>
        <w:spacing w:line="360" w:lineRule="auto"/>
        <w:ind w:left="780"/>
        <w:rPr>
          <w:szCs w:val="21"/>
        </w:rPr>
      </w:pPr>
      <w:r w:rsidRPr="005348F3">
        <w:rPr>
          <w:szCs w:val="21"/>
        </w:rPr>
        <w:t>INTERFACE ACCEPTS;</w:t>
      </w:r>
    </w:p>
    <w:p w14:paraId="6B731A1F"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Numeric</w:t>
      </w:r>
      <w:r w:rsidRPr="005348F3">
        <w:rPr>
          <w:szCs w:val="21"/>
        </w:rPr>
        <w:t>;</w:t>
      </w:r>
    </w:p>
    <w:p w14:paraId="39BE0D33" w14:textId="77777777" w:rsidR="00792EBF" w:rsidRPr="005348F3" w:rsidRDefault="00792EBF" w:rsidP="00792EBF">
      <w:pPr>
        <w:spacing w:line="360" w:lineRule="auto"/>
        <w:ind w:left="780"/>
        <w:rPr>
          <w:szCs w:val="21"/>
        </w:rPr>
      </w:pPr>
      <w:r w:rsidRPr="005348F3">
        <w:rPr>
          <w:szCs w:val="21"/>
        </w:rPr>
        <w:t>INTERFACE ACCEPTS;</w:t>
      </w:r>
    </w:p>
    <w:p w14:paraId="4B0D33C5"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5487E907" w14:textId="77777777" w:rsidR="00792EBF" w:rsidRPr="005348F3" w:rsidRDefault="00792EBF" w:rsidP="00792EBF">
      <w:pPr>
        <w:spacing w:line="360" w:lineRule="auto"/>
        <w:ind w:left="780"/>
        <w:rPr>
          <w:szCs w:val="21"/>
        </w:rPr>
      </w:pPr>
      <w:r w:rsidRPr="005348F3">
        <w:rPr>
          <w:szCs w:val="21"/>
        </w:rPr>
        <w:t>INTERFACE RETURNS;</w:t>
      </w:r>
    </w:p>
    <w:p w14:paraId="7D0390EC" w14:textId="77777777" w:rsidR="00792EBF" w:rsidRPr="005348F3" w:rsidRDefault="00792EBF" w:rsidP="00792EBF">
      <w:pPr>
        <w:spacing w:line="360" w:lineRule="auto"/>
        <w:ind w:left="780"/>
        <w:rPr>
          <w:szCs w:val="21"/>
        </w:rPr>
      </w:pPr>
      <w:r w:rsidRPr="005348F3">
        <w:rPr>
          <w:szCs w:val="21"/>
        </w:rPr>
        <w:t xml:space="preserve">TYPE data IS </w:t>
      </w:r>
      <w:r w:rsidRPr="005348F3">
        <w:rPr>
          <w:rFonts w:hint="eastAsia"/>
          <w:szCs w:val="21"/>
        </w:rPr>
        <w:t>String</w:t>
      </w:r>
      <w:r w:rsidRPr="005348F3">
        <w:rPr>
          <w:szCs w:val="21"/>
        </w:rPr>
        <w:t>;</w:t>
      </w:r>
    </w:p>
    <w:p w14:paraId="0CDBB6B5" w14:textId="77777777" w:rsidR="00792EBF" w:rsidRPr="005348F3" w:rsidRDefault="00792EBF" w:rsidP="00792EBF">
      <w:pPr>
        <w:spacing w:line="360" w:lineRule="auto"/>
        <w:ind w:left="780"/>
        <w:rPr>
          <w:szCs w:val="21"/>
        </w:rPr>
      </w:pPr>
      <w:r w:rsidRPr="005348F3">
        <w:rPr>
          <w:szCs w:val="21"/>
        </w:rPr>
        <w:t>INTERFACE ACCEPTS;</w:t>
      </w:r>
    </w:p>
    <w:p w14:paraId="63FCF2BA" w14:textId="77777777" w:rsidR="00792EBF" w:rsidRPr="005348F3" w:rsidRDefault="00792EBF" w:rsidP="00792EBF">
      <w:pPr>
        <w:spacing w:line="360" w:lineRule="auto"/>
        <w:ind w:left="780"/>
        <w:rPr>
          <w:szCs w:val="21"/>
        </w:rPr>
      </w:pPr>
      <w:r w:rsidRPr="005348F3">
        <w:rPr>
          <w:szCs w:val="21"/>
        </w:rPr>
        <w:t xml:space="preserve">TYPE data IS </w:t>
      </w:r>
      <w:proofErr w:type="spellStart"/>
      <w:r w:rsidRPr="005348F3">
        <w:rPr>
          <w:szCs w:val="21"/>
        </w:rPr>
        <w:t>Table_Data</w:t>
      </w:r>
      <w:proofErr w:type="spellEnd"/>
      <w:r w:rsidRPr="005348F3">
        <w:rPr>
          <w:szCs w:val="21"/>
        </w:rPr>
        <w:t>;</w:t>
      </w:r>
    </w:p>
    <w:p w14:paraId="79F8B384" w14:textId="77777777" w:rsidR="00792EBF" w:rsidRPr="005348F3" w:rsidRDefault="00792EBF" w:rsidP="00792EBF">
      <w:pPr>
        <w:spacing w:line="360" w:lineRule="auto"/>
        <w:ind w:left="780"/>
        <w:rPr>
          <w:szCs w:val="21"/>
        </w:rPr>
      </w:pPr>
      <w:r w:rsidRPr="005348F3">
        <w:rPr>
          <w:szCs w:val="21"/>
        </w:rPr>
        <w:t>INTERFACE RETURNS;</w:t>
      </w:r>
    </w:p>
    <w:p w14:paraId="550BC903" w14:textId="77777777" w:rsidR="00792EBF" w:rsidRPr="005348F3" w:rsidRDefault="00792EBF" w:rsidP="00792EBF">
      <w:pPr>
        <w:spacing w:line="360" w:lineRule="auto"/>
        <w:ind w:left="780"/>
        <w:rPr>
          <w:szCs w:val="21"/>
        </w:rPr>
      </w:pPr>
      <w:r w:rsidRPr="005348F3">
        <w:rPr>
          <w:szCs w:val="21"/>
        </w:rPr>
        <w:t xml:space="preserve">TYPE data IS </w:t>
      </w:r>
      <w:proofErr w:type="spellStart"/>
      <w:r w:rsidRPr="005348F3">
        <w:rPr>
          <w:rFonts w:hint="eastAsia"/>
          <w:szCs w:val="21"/>
        </w:rPr>
        <w:t>Table_Data</w:t>
      </w:r>
      <w:proofErr w:type="spellEnd"/>
      <w:r w:rsidRPr="005348F3">
        <w:rPr>
          <w:szCs w:val="21"/>
        </w:rPr>
        <w:t>;</w:t>
      </w:r>
    </w:p>
    <w:p w14:paraId="402B4DE2" w14:textId="77777777" w:rsidR="00792EBF" w:rsidRPr="005348F3" w:rsidRDefault="00792EBF" w:rsidP="00792EBF">
      <w:pPr>
        <w:spacing w:line="360" w:lineRule="auto"/>
        <w:ind w:left="780"/>
        <w:rPr>
          <w:szCs w:val="21"/>
        </w:rPr>
      </w:pPr>
      <w:r w:rsidRPr="005348F3">
        <w:rPr>
          <w:szCs w:val="21"/>
        </w:rPr>
        <w:t>INTERFACE RETURNS;</w:t>
      </w:r>
    </w:p>
    <w:p w14:paraId="5857B01D" w14:textId="77777777" w:rsidR="00792EBF" w:rsidRPr="005348F3" w:rsidRDefault="00792EBF" w:rsidP="00792EBF">
      <w:pPr>
        <w:spacing w:line="360" w:lineRule="auto"/>
        <w:ind w:left="780"/>
        <w:rPr>
          <w:szCs w:val="21"/>
        </w:rPr>
      </w:pPr>
      <w:r w:rsidRPr="005348F3">
        <w:rPr>
          <w:szCs w:val="21"/>
        </w:rPr>
        <w:t>TYPE data IS Numeric;</w:t>
      </w:r>
    </w:p>
    <w:p w14:paraId="370C40A5" w14:textId="77777777" w:rsidR="00792EBF" w:rsidRPr="005348F3" w:rsidRDefault="00792EBF" w:rsidP="00792EBF">
      <w:pPr>
        <w:spacing w:line="360" w:lineRule="auto"/>
        <w:ind w:left="780"/>
        <w:rPr>
          <w:szCs w:val="21"/>
        </w:rPr>
      </w:pPr>
      <w:r w:rsidRPr="005348F3">
        <w:rPr>
          <w:rFonts w:hint="eastAsia"/>
          <w:szCs w:val="21"/>
        </w:rPr>
        <w:t>*no external I/O or global data used;</w:t>
      </w:r>
    </w:p>
    <w:p w14:paraId="6C18DA4C"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szCs w:val="21"/>
        </w:rPr>
        <w:t>getCustomerId</w:t>
      </w:r>
      <w:proofErr w:type="spellEnd"/>
    </w:p>
    <w:p w14:paraId="107B8614"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szCs w:val="21"/>
        </w:rPr>
        <w:t>getCustomerInfo</w:t>
      </w:r>
      <w:proofErr w:type="spellEnd"/>
    </w:p>
    <w:p w14:paraId="6DD37977"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rFonts w:hint="eastAsia"/>
          <w:szCs w:val="21"/>
        </w:rPr>
        <w:t>getStatics</w:t>
      </w:r>
      <w:proofErr w:type="spellEnd"/>
    </w:p>
    <w:p w14:paraId="64E7C004" w14:textId="77777777" w:rsidR="00792EBF" w:rsidRPr="005348F3" w:rsidRDefault="00792EBF" w:rsidP="00792EBF">
      <w:pPr>
        <w:spacing w:line="360" w:lineRule="auto"/>
        <w:ind w:left="780"/>
        <w:rPr>
          <w:szCs w:val="21"/>
        </w:rPr>
      </w:pPr>
      <w:r w:rsidRPr="005348F3">
        <w:rPr>
          <w:szCs w:val="21"/>
        </w:rPr>
        <w:t xml:space="preserve">*calls </w:t>
      </w:r>
      <w:proofErr w:type="spellStart"/>
      <w:r w:rsidRPr="005348F3">
        <w:rPr>
          <w:rFonts w:hint="eastAsia"/>
          <w:szCs w:val="21"/>
        </w:rPr>
        <w:t>printStatics</w:t>
      </w:r>
      <w:proofErr w:type="spellEnd"/>
    </w:p>
    <w:p w14:paraId="29BE47F9" w14:textId="77777777" w:rsidR="00792EBF" w:rsidRDefault="00792EBF" w:rsidP="00792EBF">
      <w:pPr>
        <w:spacing w:line="360" w:lineRule="auto"/>
        <w:ind w:left="780"/>
        <w:rPr>
          <w:szCs w:val="21"/>
        </w:rPr>
      </w:pPr>
      <w:r w:rsidRPr="005348F3">
        <w:rPr>
          <w:szCs w:val="21"/>
        </w:rPr>
        <w:t xml:space="preserve">*calls </w:t>
      </w:r>
      <w:proofErr w:type="spellStart"/>
      <w:r w:rsidRPr="005348F3">
        <w:rPr>
          <w:rFonts w:hint="eastAsia"/>
          <w:szCs w:val="21"/>
        </w:rPr>
        <w:t>send</w:t>
      </w:r>
      <w:r w:rsidRPr="005348F3">
        <w:rPr>
          <w:szCs w:val="21"/>
        </w:rPr>
        <w:t>RoomId</w:t>
      </w:r>
      <w:proofErr w:type="spellEnd"/>
      <w:r>
        <w:rPr>
          <w:szCs w:val="21"/>
        </w:rPr>
        <w:br w:type="page"/>
      </w:r>
    </w:p>
    <w:p w14:paraId="03DBF23A" w14:textId="77777777" w:rsidR="00792EBF" w:rsidRDefault="00792EBF" w:rsidP="00792EBF">
      <w:pPr>
        <w:pStyle w:val="Heading2"/>
        <w:numPr>
          <w:ilvl w:val="1"/>
          <w:numId w:val="1"/>
        </w:numPr>
      </w:pPr>
      <w:bookmarkStart w:id="16" w:name="_Toc484901107"/>
      <w:r>
        <w:rPr>
          <w:rFonts w:hint="eastAsia"/>
        </w:rPr>
        <w:lastRenderedPageBreak/>
        <w:t>温控子系统</w:t>
      </w:r>
      <w:bookmarkEnd w:id="16"/>
    </w:p>
    <w:p w14:paraId="27E85B96" w14:textId="77777777" w:rsidR="00792EBF" w:rsidRDefault="00792EBF" w:rsidP="00792EBF">
      <w:pPr>
        <w:pStyle w:val="Title"/>
        <w:spacing w:line="360" w:lineRule="auto"/>
        <w:jc w:val="left"/>
        <w:rPr>
          <w:sz w:val="24"/>
          <w:szCs w:val="24"/>
        </w:rPr>
      </w:pPr>
      <w:bookmarkStart w:id="17" w:name="_Toc421312471"/>
      <w:bookmarkStart w:id="18" w:name="_Toc484901108"/>
      <w:r>
        <w:rPr>
          <w:rFonts w:hint="eastAsia"/>
          <w:sz w:val="24"/>
          <w:szCs w:val="24"/>
        </w:rPr>
        <w:t>4.2.1</w:t>
      </w:r>
      <w:r w:rsidRPr="00E90088">
        <w:rPr>
          <w:rFonts w:hint="eastAsia"/>
          <w:sz w:val="24"/>
          <w:szCs w:val="24"/>
        </w:rPr>
        <w:t>数据流图</w:t>
      </w:r>
      <w:bookmarkEnd w:id="17"/>
      <w:bookmarkEnd w:id="18"/>
    </w:p>
    <w:p w14:paraId="180E4C08" w14:textId="77777777" w:rsidR="00792EBF" w:rsidRPr="00ED47CB" w:rsidRDefault="00792EBF" w:rsidP="00792EBF">
      <w:pPr>
        <w:jc w:val="center"/>
      </w:pPr>
    </w:p>
    <w:p w14:paraId="77878DC5" w14:textId="77777777" w:rsidR="00792EBF" w:rsidRDefault="00792EBF" w:rsidP="00792EBF">
      <w:pPr>
        <w:pStyle w:val="Title"/>
        <w:spacing w:line="360" w:lineRule="auto"/>
        <w:jc w:val="left"/>
        <w:rPr>
          <w:sz w:val="24"/>
          <w:szCs w:val="24"/>
        </w:rPr>
      </w:pPr>
      <w:bookmarkStart w:id="19" w:name="_Toc421312472"/>
      <w:bookmarkStart w:id="20" w:name="_Toc484901109"/>
      <w:r>
        <w:rPr>
          <w:sz w:val="24"/>
          <w:szCs w:val="24"/>
        </w:rPr>
        <w:t>4.2.2</w:t>
      </w:r>
      <w:r w:rsidRPr="00A91E52">
        <w:rPr>
          <w:rFonts w:hint="eastAsia"/>
          <w:sz w:val="24"/>
          <w:szCs w:val="24"/>
        </w:rPr>
        <w:t>功能结构图</w:t>
      </w:r>
      <w:bookmarkEnd w:id="19"/>
      <w:bookmarkEnd w:id="20"/>
    </w:p>
    <w:p w14:paraId="2656A79E" w14:textId="77777777" w:rsidR="00792EBF" w:rsidRPr="00B17994" w:rsidRDefault="00792EBF" w:rsidP="00792EBF">
      <w:r w:rsidRPr="00BB5A15">
        <w:rPr>
          <w:noProof/>
        </w:rPr>
        <w:drawing>
          <wp:inline distT="0" distB="0" distL="0" distR="0" wp14:anchorId="2658800D" wp14:editId="2C3544B2">
            <wp:extent cx="5838825" cy="3371850"/>
            <wp:effectExtent l="0" t="0" r="9525" b="0"/>
            <wp:docPr id="8" name="图片 8" descr="RP9B0HHAN399MI`KM29OY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P9B0HHAN399MI`KM29OY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3371850"/>
                    </a:xfrm>
                    <a:prstGeom prst="rect">
                      <a:avLst/>
                    </a:prstGeom>
                    <a:noFill/>
                    <a:ln>
                      <a:noFill/>
                    </a:ln>
                  </pic:spPr>
                </pic:pic>
              </a:graphicData>
            </a:graphic>
          </wp:inline>
        </w:drawing>
      </w:r>
    </w:p>
    <w:p w14:paraId="65692559" w14:textId="77777777" w:rsidR="00792EBF" w:rsidRPr="00B17994" w:rsidRDefault="00792EBF" w:rsidP="00792EBF">
      <w:pPr>
        <w:pStyle w:val="Title"/>
        <w:spacing w:line="360" w:lineRule="auto"/>
        <w:jc w:val="left"/>
        <w:rPr>
          <w:sz w:val="24"/>
          <w:szCs w:val="24"/>
        </w:rPr>
      </w:pPr>
      <w:bookmarkStart w:id="21" w:name="_Toc421312473"/>
      <w:bookmarkStart w:id="22" w:name="_Toc484901110"/>
      <w:r>
        <w:rPr>
          <w:rFonts w:hint="eastAsia"/>
          <w:sz w:val="24"/>
          <w:szCs w:val="24"/>
        </w:rPr>
        <w:t>4</w:t>
      </w:r>
      <w:r>
        <w:rPr>
          <w:sz w:val="24"/>
          <w:szCs w:val="24"/>
        </w:rPr>
        <w:t>.2.3</w:t>
      </w:r>
      <w:r w:rsidRPr="00A91E52">
        <w:rPr>
          <w:rFonts w:hint="eastAsia"/>
          <w:sz w:val="24"/>
          <w:szCs w:val="24"/>
        </w:rPr>
        <w:t>功能模块说明</w:t>
      </w:r>
      <w:bookmarkEnd w:id="21"/>
      <w:bookmarkEnd w:id="22"/>
    </w:p>
    <w:p w14:paraId="0DCAB614" w14:textId="77777777" w:rsidR="00792EBF" w:rsidRDefault="00792EBF" w:rsidP="00792EBF">
      <w:pPr>
        <w:numPr>
          <w:ilvl w:val="0"/>
          <w:numId w:val="17"/>
        </w:numPr>
        <w:spacing w:line="360" w:lineRule="auto"/>
      </w:pPr>
      <w:r>
        <w:rPr>
          <w:rFonts w:hint="eastAsia"/>
          <w:b/>
        </w:rPr>
        <w:t>获取</w:t>
      </w:r>
      <w:r>
        <w:rPr>
          <w:b/>
        </w:rPr>
        <w:t>开机请求</w:t>
      </w:r>
    </w:p>
    <w:p w14:paraId="34B7E293" w14:textId="77777777" w:rsidR="00792EBF" w:rsidRDefault="00792EBF" w:rsidP="00792EBF">
      <w:pPr>
        <w:pStyle w:val="ListParagraph"/>
        <w:numPr>
          <w:ilvl w:val="0"/>
          <w:numId w:val="18"/>
        </w:numPr>
        <w:spacing w:line="360" w:lineRule="auto"/>
        <w:ind w:firstLineChars="0"/>
        <w:rPr>
          <w:b/>
        </w:rPr>
      </w:pPr>
      <w:r w:rsidRPr="00A91E52">
        <w:rPr>
          <w:rFonts w:hint="eastAsia"/>
          <w:b/>
        </w:rPr>
        <w:t>处理说明</w:t>
      </w:r>
    </w:p>
    <w:p w14:paraId="0D7BFBEB" w14:textId="77777777" w:rsidR="00792EBF" w:rsidRDefault="00792EBF" w:rsidP="00792EBF">
      <w:pPr>
        <w:pStyle w:val="ListParagraph"/>
        <w:spacing w:line="360" w:lineRule="auto"/>
        <w:ind w:left="780" w:firstLineChars="0" w:firstLine="0"/>
        <w:rPr>
          <w:b/>
        </w:rPr>
      </w:pPr>
      <w:r>
        <w:rPr>
          <w:rFonts w:hint="eastAsia"/>
        </w:rPr>
        <w:t>“</w:t>
      </w:r>
      <w:r>
        <w:t>获取开机请求</w:t>
      </w:r>
      <w:r>
        <w:rPr>
          <w:rFonts w:hint="eastAsia"/>
        </w:rPr>
        <w:t>”</w:t>
      </w:r>
      <w:r>
        <w:t>模块通过用户得到</w:t>
      </w:r>
      <w:r>
        <w:rPr>
          <w:rFonts w:hint="eastAsia"/>
        </w:rPr>
        <w:t>开机</w:t>
      </w:r>
      <w:r>
        <w:t>请求</w:t>
      </w:r>
      <w:r>
        <w:rPr>
          <w:rFonts w:hint="eastAsia"/>
        </w:rPr>
        <w:t>，</w:t>
      </w:r>
      <w:r>
        <w:t>并将其转化为</w:t>
      </w:r>
      <w:r>
        <w:rPr>
          <w:rFonts w:hint="eastAsia"/>
        </w:rPr>
        <w:t>布尔</w:t>
      </w:r>
      <w:r>
        <w:t>类型处理数据</w:t>
      </w:r>
      <w:r>
        <w:rPr>
          <w:rFonts w:hint="eastAsia"/>
        </w:rPr>
        <w:t>，</w:t>
      </w:r>
      <w:r>
        <w:t>发送给上层模块</w:t>
      </w:r>
    </w:p>
    <w:p w14:paraId="687C2A07" w14:textId="77777777" w:rsidR="00792EBF" w:rsidRPr="00BB5A15" w:rsidRDefault="00792EBF" w:rsidP="00792EBF">
      <w:pPr>
        <w:pStyle w:val="ListParagraph"/>
        <w:numPr>
          <w:ilvl w:val="0"/>
          <w:numId w:val="18"/>
        </w:numPr>
        <w:spacing w:line="360" w:lineRule="auto"/>
        <w:ind w:firstLineChars="0"/>
        <w:rPr>
          <w:b/>
        </w:rPr>
      </w:pPr>
      <w:r w:rsidRPr="00BB5A15">
        <w:rPr>
          <w:rFonts w:hint="eastAsia"/>
          <w:b/>
        </w:rPr>
        <w:t>接口说明</w:t>
      </w:r>
    </w:p>
    <w:p w14:paraId="7E654F91" w14:textId="77777777" w:rsidR="00792EBF" w:rsidRDefault="00792EBF" w:rsidP="00792EBF">
      <w:pPr>
        <w:spacing w:line="360" w:lineRule="auto"/>
        <w:ind w:left="780"/>
      </w:pPr>
      <w:r>
        <w:rPr>
          <w:rFonts w:hint="eastAsia"/>
        </w:rPr>
        <w:t xml:space="preserve">PROCEDURE </w:t>
      </w:r>
      <w:proofErr w:type="spellStart"/>
      <w:r>
        <w:rPr>
          <w:rFonts w:hint="eastAsia"/>
        </w:rPr>
        <w:t>getOpen</w:t>
      </w:r>
      <w:proofErr w:type="spellEnd"/>
      <w:r>
        <w:rPr>
          <w:rFonts w:hint="eastAsia"/>
        </w:rPr>
        <w:t>;</w:t>
      </w:r>
    </w:p>
    <w:p w14:paraId="0FAA65A4" w14:textId="77777777" w:rsidR="00792EBF" w:rsidRDefault="00792EBF" w:rsidP="00792EBF">
      <w:pPr>
        <w:spacing w:line="360" w:lineRule="auto"/>
        <w:ind w:left="780"/>
      </w:pPr>
      <w:r>
        <w:t>INTERFACE RETURNS;</w:t>
      </w:r>
    </w:p>
    <w:p w14:paraId="1709F0B7" w14:textId="77777777" w:rsidR="00792EBF" w:rsidRDefault="00792EBF" w:rsidP="00792EBF">
      <w:pPr>
        <w:spacing w:line="360" w:lineRule="auto"/>
        <w:ind w:left="780"/>
      </w:pPr>
      <w:r>
        <w:t>TYPE data IS Boolean;</w:t>
      </w:r>
    </w:p>
    <w:p w14:paraId="73644F6E" w14:textId="77777777" w:rsidR="00792EBF" w:rsidRDefault="00792EBF" w:rsidP="00792EBF">
      <w:pPr>
        <w:spacing w:line="360" w:lineRule="auto"/>
        <w:ind w:left="780"/>
      </w:pPr>
      <w:r>
        <w:rPr>
          <w:rFonts w:hint="eastAsia"/>
        </w:rPr>
        <w:t>*no external I/O or global data used;</w:t>
      </w:r>
    </w:p>
    <w:p w14:paraId="6A481C94" w14:textId="77777777" w:rsidR="00792EBF" w:rsidRDefault="00792EBF" w:rsidP="00792EBF">
      <w:pPr>
        <w:spacing w:line="360" w:lineRule="auto"/>
        <w:ind w:left="780"/>
      </w:pPr>
      <w:r>
        <w:rPr>
          <w:rFonts w:hint="eastAsia"/>
        </w:rPr>
        <w:t xml:space="preserve">*called by </w:t>
      </w:r>
      <w:proofErr w:type="spellStart"/>
      <w:r>
        <w:rPr>
          <w:rFonts w:hint="eastAsia"/>
        </w:rPr>
        <w:t>get</w:t>
      </w:r>
      <w:r>
        <w:t>Sub</w:t>
      </w:r>
      <w:r>
        <w:rPr>
          <w:rFonts w:hint="eastAsia"/>
        </w:rPr>
        <w:t>Config</w:t>
      </w:r>
      <w:proofErr w:type="spellEnd"/>
    </w:p>
    <w:p w14:paraId="6B7D5013" w14:textId="77777777" w:rsidR="00792EBF" w:rsidRDefault="00792EBF" w:rsidP="00792EBF">
      <w:pPr>
        <w:numPr>
          <w:ilvl w:val="0"/>
          <w:numId w:val="17"/>
        </w:numPr>
        <w:spacing w:line="360" w:lineRule="auto"/>
      </w:pPr>
      <w:r>
        <w:rPr>
          <w:rFonts w:hint="eastAsia"/>
          <w:b/>
        </w:rPr>
        <w:lastRenderedPageBreak/>
        <w:t>完成</w:t>
      </w:r>
      <w:r>
        <w:rPr>
          <w:b/>
        </w:rPr>
        <w:t>连接</w:t>
      </w:r>
    </w:p>
    <w:p w14:paraId="4175E1D6" w14:textId="77777777" w:rsidR="00792EBF" w:rsidRDefault="00792EBF" w:rsidP="00792EBF">
      <w:pPr>
        <w:pStyle w:val="ListParagraph"/>
        <w:numPr>
          <w:ilvl w:val="0"/>
          <w:numId w:val="19"/>
        </w:numPr>
        <w:spacing w:line="360" w:lineRule="auto"/>
        <w:ind w:firstLineChars="0"/>
        <w:rPr>
          <w:b/>
        </w:rPr>
      </w:pPr>
      <w:r w:rsidRPr="00A91E52">
        <w:rPr>
          <w:rFonts w:hint="eastAsia"/>
          <w:b/>
        </w:rPr>
        <w:t>处理说明</w:t>
      </w:r>
    </w:p>
    <w:p w14:paraId="6265AF2C" w14:textId="77777777" w:rsidR="00792EBF" w:rsidRPr="004C2E41" w:rsidRDefault="00792EBF" w:rsidP="00792EBF">
      <w:pPr>
        <w:spacing w:line="360" w:lineRule="auto"/>
        <w:ind w:left="780"/>
      </w:pPr>
      <w:r>
        <w:rPr>
          <w:rFonts w:hint="eastAsia"/>
        </w:rPr>
        <w:t>“完成连接”模块通过“获取开机请求”得到开机请求数据，在系统内部完成初始化设置得到从机配置信息，并将从机配置返回给上层模块“取得从机配置”</w:t>
      </w:r>
    </w:p>
    <w:p w14:paraId="71FE226B" w14:textId="77777777" w:rsidR="00792EBF" w:rsidRDefault="00792EBF" w:rsidP="00792EBF">
      <w:pPr>
        <w:pStyle w:val="ListParagraph"/>
        <w:numPr>
          <w:ilvl w:val="0"/>
          <w:numId w:val="19"/>
        </w:numPr>
        <w:spacing w:line="360" w:lineRule="auto"/>
        <w:ind w:firstLineChars="0"/>
        <w:rPr>
          <w:b/>
        </w:rPr>
      </w:pPr>
      <w:r w:rsidRPr="00A91E52">
        <w:rPr>
          <w:rFonts w:hint="eastAsia"/>
          <w:b/>
        </w:rPr>
        <w:t>接口说明</w:t>
      </w:r>
    </w:p>
    <w:p w14:paraId="3D7B513E" w14:textId="77777777" w:rsidR="00792EBF" w:rsidRDefault="00792EBF" w:rsidP="00792EBF">
      <w:pPr>
        <w:spacing w:line="360" w:lineRule="auto"/>
        <w:ind w:left="780"/>
      </w:pPr>
      <w:r>
        <w:rPr>
          <w:rFonts w:hint="eastAsia"/>
        </w:rPr>
        <w:t xml:space="preserve">PROCEDURE </w:t>
      </w:r>
      <w:proofErr w:type="spellStart"/>
      <w:r>
        <w:t>getLink</w:t>
      </w:r>
      <w:proofErr w:type="spellEnd"/>
      <w:r>
        <w:rPr>
          <w:rFonts w:hint="eastAsia"/>
        </w:rPr>
        <w:t>;</w:t>
      </w:r>
    </w:p>
    <w:p w14:paraId="3EE8806E" w14:textId="77777777" w:rsidR="00792EBF" w:rsidRDefault="00792EBF" w:rsidP="00792EBF">
      <w:pPr>
        <w:spacing w:line="360" w:lineRule="auto"/>
        <w:ind w:left="780"/>
      </w:pPr>
      <w:r>
        <w:t>INTERFACE ACCEPTS;</w:t>
      </w:r>
    </w:p>
    <w:p w14:paraId="7893CBAE" w14:textId="77777777" w:rsidR="00792EBF" w:rsidRPr="00920477" w:rsidRDefault="00792EBF" w:rsidP="00792EBF">
      <w:pPr>
        <w:spacing w:line="360" w:lineRule="auto"/>
        <w:ind w:left="780"/>
      </w:pPr>
      <w:r>
        <w:t>TYPE data IS Boolean;</w:t>
      </w:r>
    </w:p>
    <w:p w14:paraId="58F9DC9A" w14:textId="77777777" w:rsidR="00792EBF" w:rsidRDefault="00792EBF" w:rsidP="00792EBF">
      <w:pPr>
        <w:spacing w:line="360" w:lineRule="auto"/>
        <w:ind w:left="780"/>
      </w:pPr>
      <w:r>
        <w:t>INTERFACE RETURNS;</w:t>
      </w:r>
    </w:p>
    <w:p w14:paraId="0490ECAC" w14:textId="77777777" w:rsidR="00792EBF" w:rsidRDefault="00792EBF" w:rsidP="00792EBF">
      <w:pPr>
        <w:spacing w:line="360" w:lineRule="auto"/>
        <w:ind w:left="780"/>
      </w:pPr>
      <w:r>
        <w:t>TYPE data IS String;</w:t>
      </w:r>
    </w:p>
    <w:p w14:paraId="46D4251A" w14:textId="77777777" w:rsidR="00792EBF" w:rsidRDefault="00792EBF" w:rsidP="00792EBF">
      <w:pPr>
        <w:spacing w:line="360" w:lineRule="auto"/>
        <w:ind w:left="780"/>
      </w:pPr>
      <w:r>
        <w:rPr>
          <w:rFonts w:hint="eastAsia"/>
        </w:rPr>
        <w:t>*no external I/O or global data used;</w:t>
      </w:r>
    </w:p>
    <w:p w14:paraId="53A02D23" w14:textId="77777777" w:rsidR="00792EBF" w:rsidRDefault="00792EBF" w:rsidP="00792EBF">
      <w:pPr>
        <w:spacing w:line="360" w:lineRule="auto"/>
        <w:ind w:left="780"/>
      </w:pPr>
      <w:r>
        <w:rPr>
          <w:rFonts w:hint="eastAsia"/>
        </w:rPr>
        <w:t xml:space="preserve">*called by </w:t>
      </w:r>
      <w:proofErr w:type="spellStart"/>
      <w:r>
        <w:rPr>
          <w:rFonts w:hint="eastAsia"/>
        </w:rPr>
        <w:t>get</w:t>
      </w:r>
      <w:r>
        <w:t>Sub</w:t>
      </w:r>
      <w:r>
        <w:rPr>
          <w:rFonts w:hint="eastAsia"/>
        </w:rPr>
        <w:t>Config</w:t>
      </w:r>
      <w:proofErr w:type="spellEnd"/>
    </w:p>
    <w:p w14:paraId="42F077A0" w14:textId="77777777" w:rsidR="00792EBF" w:rsidRDefault="00792EBF" w:rsidP="00792EBF">
      <w:pPr>
        <w:spacing w:line="360" w:lineRule="auto"/>
        <w:ind w:left="780"/>
      </w:pPr>
    </w:p>
    <w:p w14:paraId="1E29FBC9" w14:textId="77777777" w:rsidR="00792EBF" w:rsidRDefault="00792EBF" w:rsidP="00792EBF">
      <w:pPr>
        <w:numPr>
          <w:ilvl w:val="0"/>
          <w:numId w:val="17"/>
        </w:numPr>
        <w:spacing w:line="360" w:lineRule="auto"/>
      </w:pPr>
      <w:r>
        <w:rPr>
          <w:rFonts w:hint="eastAsia"/>
          <w:b/>
        </w:rPr>
        <w:t>取得</w:t>
      </w:r>
      <w:r>
        <w:rPr>
          <w:b/>
        </w:rPr>
        <w:t>从机配置</w:t>
      </w:r>
    </w:p>
    <w:p w14:paraId="4BAD0C82" w14:textId="77777777" w:rsidR="00792EBF" w:rsidRDefault="00792EBF" w:rsidP="00792EBF">
      <w:pPr>
        <w:pStyle w:val="ListParagraph"/>
        <w:numPr>
          <w:ilvl w:val="0"/>
          <w:numId w:val="20"/>
        </w:numPr>
        <w:spacing w:line="360" w:lineRule="auto"/>
        <w:ind w:firstLineChars="0"/>
        <w:rPr>
          <w:b/>
        </w:rPr>
      </w:pPr>
      <w:r w:rsidRPr="00A91E52">
        <w:rPr>
          <w:rFonts w:hint="eastAsia"/>
          <w:b/>
        </w:rPr>
        <w:t>处理说明</w:t>
      </w:r>
    </w:p>
    <w:p w14:paraId="48C5C3CC" w14:textId="77777777" w:rsidR="00792EBF" w:rsidRPr="00797C8C" w:rsidRDefault="00792EBF" w:rsidP="00792EBF">
      <w:pPr>
        <w:spacing w:line="360" w:lineRule="auto"/>
        <w:ind w:left="780"/>
      </w:pPr>
      <w:r>
        <w:rPr>
          <w:rFonts w:hint="eastAsia"/>
        </w:rPr>
        <w:t>“取得从机配置”模块通过调用获取开机请求模块，得到开机请求信息，再利用调用的另一个模块“完成连接”将开机请求转为从机配置，发送给上层模块“获取温控信息”</w:t>
      </w:r>
    </w:p>
    <w:p w14:paraId="65F54A84" w14:textId="77777777" w:rsidR="00792EBF" w:rsidRDefault="00792EBF" w:rsidP="00792EBF">
      <w:pPr>
        <w:pStyle w:val="ListParagraph"/>
        <w:numPr>
          <w:ilvl w:val="0"/>
          <w:numId w:val="20"/>
        </w:numPr>
        <w:spacing w:line="360" w:lineRule="auto"/>
        <w:ind w:firstLineChars="0"/>
        <w:rPr>
          <w:b/>
        </w:rPr>
      </w:pPr>
      <w:r w:rsidRPr="004C2E41">
        <w:rPr>
          <w:rFonts w:hint="eastAsia"/>
          <w:b/>
        </w:rPr>
        <w:t>接口说明</w:t>
      </w:r>
    </w:p>
    <w:p w14:paraId="0E3888E4" w14:textId="77777777" w:rsidR="00792EBF" w:rsidRDefault="00792EBF" w:rsidP="00792EBF">
      <w:pPr>
        <w:spacing w:line="360" w:lineRule="auto"/>
        <w:ind w:left="780"/>
      </w:pPr>
      <w:r>
        <w:rPr>
          <w:rFonts w:hint="eastAsia"/>
        </w:rPr>
        <w:t xml:space="preserve">PROCEDURE </w:t>
      </w:r>
      <w:proofErr w:type="spellStart"/>
      <w:r>
        <w:rPr>
          <w:rFonts w:hint="eastAsia"/>
        </w:rPr>
        <w:t>get</w:t>
      </w:r>
      <w:r>
        <w:t>Sub</w:t>
      </w:r>
      <w:r>
        <w:rPr>
          <w:rFonts w:hint="eastAsia"/>
        </w:rPr>
        <w:t>Config</w:t>
      </w:r>
      <w:proofErr w:type="spellEnd"/>
      <w:r>
        <w:rPr>
          <w:rFonts w:hint="eastAsia"/>
        </w:rPr>
        <w:t>;</w:t>
      </w:r>
    </w:p>
    <w:p w14:paraId="29E84BA0" w14:textId="77777777" w:rsidR="00792EBF" w:rsidRDefault="00792EBF" w:rsidP="00792EBF">
      <w:pPr>
        <w:spacing w:line="360" w:lineRule="auto"/>
        <w:ind w:left="780"/>
      </w:pPr>
      <w:r>
        <w:t>INTERFACE ACCEPTS;</w:t>
      </w:r>
    </w:p>
    <w:p w14:paraId="4FAA06D3" w14:textId="77777777" w:rsidR="00792EBF" w:rsidRPr="00920477" w:rsidRDefault="00792EBF" w:rsidP="00792EBF">
      <w:pPr>
        <w:spacing w:line="360" w:lineRule="auto"/>
        <w:ind w:left="780"/>
      </w:pPr>
      <w:r>
        <w:t xml:space="preserve">TYPE data IS </w:t>
      </w:r>
      <w:r>
        <w:rPr>
          <w:rFonts w:hint="eastAsia"/>
        </w:rPr>
        <w:t>Boolean</w:t>
      </w:r>
      <w:r>
        <w:t>;</w:t>
      </w:r>
    </w:p>
    <w:p w14:paraId="48D4B45A" w14:textId="77777777" w:rsidR="00792EBF" w:rsidRDefault="00792EBF" w:rsidP="00792EBF">
      <w:pPr>
        <w:spacing w:line="360" w:lineRule="auto"/>
        <w:ind w:left="780"/>
      </w:pPr>
      <w:r>
        <w:t>INTERFACE RETURNS;</w:t>
      </w:r>
    </w:p>
    <w:p w14:paraId="2317C986" w14:textId="77777777" w:rsidR="00792EBF" w:rsidRDefault="00792EBF" w:rsidP="00792EBF">
      <w:pPr>
        <w:spacing w:line="360" w:lineRule="auto"/>
        <w:ind w:left="780"/>
      </w:pPr>
      <w:r>
        <w:t>TYPE data IS Boolean;</w:t>
      </w:r>
    </w:p>
    <w:p w14:paraId="629AD193" w14:textId="77777777" w:rsidR="00792EBF" w:rsidRDefault="00792EBF" w:rsidP="00792EBF">
      <w:pPr>
        <w:spacing w:line="360" w:lineRule="auto"/>
        <w:ind w:left="780"/>
      </w:pPr>
      <w:r>
        <w:t>INTERFACE ACCEPTS;</w:t>
      </w:r>
    </w:p>
    <w:p w14:paraId="6866E192" w14:textId="77777777" w:rsidR="00792EBF" w:rsidRDefault="00792EBF" w:rsidP="00792EBF">
      <w:pPr>
        <w:spacing w:line="360" w:lineRule="auto"/>
        <w:ind w:left="780"/>
      </w:pPr>
      <w:r>
        <w:t>TYPE data IS String;</w:t>
      </w:r>
    </w:p>
    <w:p w14:paraId="4DE890D4" w14:textId="77777777" w:rsidR="00792EBF" w:rsidRDefault="00792EBF" w:rsidP="00792EBF">
      <w:pPr>
        <w:spacing w:line="360" w:lineRule="auto"/>
        <w:ind w:left="780"/>
      </w:pPr>
      <w:r>
        <w:t>INTERFACE RETURNS;</w:t>
      </w:r>
    </w:p>
    <w:p w14:paraId="6E08F958" w14:textId="77777777" w:rsidR="00792EBF" w:rsidRDefault="00792EBF" w:rsidP="00792EBF">
      <w:pPr>
        <w:spacing w:line="360" w:lineRule="auto"/>
        <w:ind w:left="780"/>
      </w:pPr>
      <w:r>
        <w:t>TYPE data IS String;</w:t>
      </w:r>
    </w:p>
    <w:p w14:paraId="6952871F" w14:textId="77777777" w:rsidR="00792EBF" w:rsidRDefault="00792EBF" w:rsidP="00792EBF">
      <w:pPr>
        <w:spacing w:line="360" w:lineRule="auto"/>
        <w:ind w:left="780"/>
      </w:pPr>
      <w:r>
        <w:rPr>
          <w:rFonts w:hint="eastAsia"/>
        </w:rPr>
        <w:t>*no external I/O or global data used;</w:t>
      </w:r>
    </w:p>
    <w:p w14:paraId="1E16AEAB" w14:textId="77777777" w:rsidR="00792EBF" w:rsidRDefault="00792EBF" w:rsidP="00792EBF">
      <w:pPr>
        <w:spacing w:line="360" w:lineRule="auto"/>
        <w:ind w:left="780"/>
      </w:pPr>
      <w:r>
        <w:rPr>
          <w:rFonts w:hint="eastAsia"/>
        </w:rPr>
        <w:t xml:space="preserve">*called by </w:t>
      </w:r>
      <w:proofErr w:type="spellStart"/>
      <w:r>
        <w:t>getTemInfo</w:t>
      </w:r>
      <w:proofErr w:type="spellEnd"/>
    </w:p>
    <w:p w14:paraId="67379A01" w14:textId="77777777" w:rsidR="00792EBF" w:rsidRDefault="00792EBF" w:rsidP="00792EBF">
      <w:pPr>
        <w:spacing w:line="360" w:lineRule="auto"/>
        <w:ind w:left="780"/>
      </w:pPr>
      <w:r>
        <w:rPr>
          <w:rFonts w:hint="eastAsia"/>
        </w:rPr>
        <w:lastRenderedPageBreak/>
        <w:t xml:space="preserve">*calls </w:t>
      </w:r>
      <w:proofErr w:type="spellStart"/>
      <w:r>
        <w:rPr>
          <w:rFonts w:hint="eastAsia"/>
        </w:rPr>
        <w:t>getOpen</w:t>
      </w:r>
      <w:proofErr w:type="spellEnd"/>
    </w:p>
    <w:p w14:paraId="5B1C07EE" w14:textId="77777777" w:rsidR="00792EBF" w:rsidRDefault="00792EBF" w:rsidP="00792EBF">
      <w:pPr>
        <w:spacing w:line="360" w:lineRule="auto"/>
        <w:ind w:left="780"/>
      </w:pPr>
      <w:r>
        <w:t xml:space="preserve">*calls </w:t>
      </w:r>
      <w:proofErr w:type="spellStart"/>
      <w:r>
        <w:t>getLink</w:t>
      </w:r>
      <w:proofErr w:type="spellEnd"/>
    </w:p>
    <w:p w14:paraId="5D69210E" w14:textId="77777777" w:rsidR="00792EBF" w:rsidRDefault="00792EBF" w:rsidP="00792EBF">
      <w:pPr>
        <w:numPr>
          <w:ilvl w:val="0"/>
          <w:numId w:val="17"/>
        </w:numPr>
        <w:spacing w:line="360" w:lineRule="auto"/>
      </w:pPr>
      <w:r>
        <w:rPr>
          <w:rFonts w:hint="eastAsia"/>
          <w:b/>
        </w:rPr>
        <w:t>取得</w:t>
      </w:r>
      <w:r>
        <w:rPr>
          <w:b/>
        </w:rPr>
        <w:t>温控请求</w:t>
      </w:r>
    </w:p>
    <w:p w14:paraId="25260FFF" w14:textId="77777777" w:rsidR="00792EBF" w:rsidRDefault="00792EBF" w:rsidP="00792EBF">
      <w:pPr>
        <w:pStyle w:val="ListParagraph"/>
        <w:numPr>
          <w:ilvl w:val="0"/>
          <w:numId w:val="21"/>
        </w:numPr>
        <w:spacing w:line="360" w:lineRule="auto"/>
        <w:ind w:firstLineChars="0"/>
        <w:rPr>
          <w:b/>
        </w:rPr>
      </w:pPr>
      <w:r w:rsidRPr="00A91E52">
        <w:rPr>
          <w:rFonts w:hint="eastAsia"/>
          <w:b/>
        </w:rPr>
        <w:t>处理说明</w:t>
      </w:r>
    </w:p>
    <w:p w14:paraId="4040716B" w14:textId="77777777" w:rsidR="00792EBF" w:rsidRPr="00797C8C" w:rsidRDefault="00792EBF" w:rsidP="00792EBF">
      <w:pPr>
        <w:spacing w:line="360" w:lineRule="auto"/>
        <w:ind w:left="780"/>
      </w:pPr>
      <w:r>
        <w:rPr>
          <w:rFonts w:hint="eastAsia"/>
        </w:rPr>
        <w:t>“取得温控</w:t>
      </w:r>
      <w:r>
        <w:t>请求</w:t>
      </w:r>
      <w:r>
        <w:rPr>
          <w:rFonts w:hint="eastAsia"/>
        </w:rPr>
        <w:t>”</w:t>
      </w:r>
      <w:r>
        <w:t>模块通过用户得到</w:t>
      </w:r>
      <w:r>
        <w:rPr>
          <w:rFonts w:hint="eastAsia"/>
        </w:rPr>
        <w:t>温控</w:t>
      </w:r>
      <w:r>
        <w:t>请求</w:t>
      </w:r>
      <w:r>
        <w:rPr>
          <w:rFonts w:hint="eastAsia"/>
        </w:rPr>
        <w:t>，</w:t>
      </w:r>
      <w:r>
        <w:t>并将其转化为</w:t>
      </w:r>
      <w:r>
        <w:rPr>
          <w:rFonts w:hint="eastAsia"/>
        </w:rPr>
        <w:t>字符串</w:t>
      </w:r>
      <w:r>
        <w:t>类型处理数据</w:t>
      </w:r>
      <w:r>
        <w:rPr>
          <w:rFonts w:hint="eastAsia"/>
        </w:rPr>
        <w:t>，</w:t>
      </w:r>
      <w:r>
        <w:t>发送给上层模块</w:t>
      </w:r>
    </w:p>
    <w:p w14:paraId="034BF02A" w14:textId="77777777" w:rsidR="00792EBF" w:rsidRDefault="00792EBF" w:rsidP="00792EBF">
      <w:pPr>
        <w:pStyle w:val="ListParagraph"/>
        <w:numPr>
          <w:ilvl w:val="0"/>
          <w:numId w:val="21"/>
        </w:numPr>
        <w:spacing w:line="360" w:lineRule="auto"/>
        <w:ind w:firstLineChars="0"/>
        <w:rPr>
          <w:b/>
        </w:rPr>
      </w:pPr>
      <w:r w:rsidRPr="004C2E41">
        <w:rPr>
          <w:rFonts w:hint="eastAsia"/>
          <w:b/>
        </w:rPr>
        <w:t>接口说明</w:t>
      </w:r>
    </w:p>
    <w:p w14:paraId="13492A04" w14:textId="77777777" w:rsidR="00792EBF" w:rsidRDefault="00792EBF" w:rsidP="00792EBF">
      <w:pPr>
        <w:spacing w:line="360" w:lineRule="auto"/>
        <w:ind w:left="780"/>
      </w:pPr>
      <w:r>
        <w:rPr>
          <w:rFonts w:hint="eastAsia"/>
        </w:rPr>
        <w:t xml:space="preserve">PROCEDURE </w:t>
      </w:r>
      <w:proofErr w:type="spellStart"/>
      <w:r>
        <w:rPr>
          <w:rFonts w:hint="eastAsia"/>
        </w:rPr>
        <w:t>get</w:t>
      </w:r>
      <w:r>
        <w:t>TemControl</w:t>
      </w:r>
      <w:proofErr w:type="spellEnd"/>
      <w:r>
        <w:rPr>
          <w:rFonts w:hint="eastAsia"/>
        </w:rPr>
        <w:t>;</w:t>
      </w:r>
    </w:p>
    <w:p w14:paraId="78DD9C1E" w14:textId="77777777" w:rsidR="00792EBF" w:rsidRDefault="00792EBF" w:rsidP="00792EBF">
      <w:pPr>
        <w:spacing w:line="360" w:lineRule="auto"/>
        <w:ind w:left="780"/>
      </w:pPr>
      <w:r>
        <w:t>INTERFACE RETURNS;</w:t>
      </w:r>
    </w:p>
    <w:p w14:paraId="68BB125F" w14:textId="77777777" w:rsidR="00792EBF" w:rsidRDefault="00792EBF" w:rsidP="00792EBF">
      <w:pPr>
        <w:spacing w:line="360" w:lineRule="auto"/>
        <w:ind w:left="780"/>
      </w:pPr>
      <w:r>
        <w:t>TYPE data IS String;</w:t>
      </w:r>
    </w:p>
    <w:p w14:paraId="6BBCC0DE" w14:textId="77777777" w:rsidR="00792EBF" w:rsidRDefault="00792EBF" w:rsidP="00792EBF">
      <w:pPr>
        <w:spacing w:line="360" w:lineRule="auto"/>
        <w:ind w:left="780"/>
      </w:pPr>
      <w:r>
        <w:rPr>
          <w:rFonts w:hint="eastAsia"/>
        </w:rPr>
        <w:t>*no external I/O or global data used;</w:t>
      </w:r>
    </w:p>
    <w:p w14:paraId="433FF63D" w14:textId="77777777" w:rsidR="00792EBF" w:rsidRDefault="00792EBF" w:rsidP="00792EBF">
      <w:pPr>
        <w:spacing w:line="360" w:lineRule="auto"/>
        <w:ind w:left="780"/>
      </w:pPr>
      <w:r>
        <w:rPr>
          <w:rFonts w:hint="eastAsia"/>
        </w:rPr>
        <w:t xml:space="preserve">*called by </w:t>
      </w:r>
      <w:proofErr w:type="spellStart"/>
      <w:r>
        <w:t>getTemInfo</w:t>
      </w:r>
      <w:proofErr w:type="spellEnd"/>
    </w:p>
    <w:p w14:paraId="07D66A17" w14:textId="77777777" w:rsidR="00792EBF" w:rsidRDefault="00792EBF" w:rsidP="00792EBF">
      <w:pPr>
        <w:spacing w:line="360" w:lineRule="auto"/>
        <w:ind w:left="780"/>
      </w:pPr>
    </w:p>
    <w:p w14:paraId="47B0A55C" w14:textId="77777777" w:rsidR="00792EBF" w:rsidRDefault="00792EBF" w:rsidP="00792EBF">
      <w:pPr>
        <w:numPr>
          <w:ilvl w:val="0"/>
          <w:numId w:val="17"/>
        </w:numPr>
        <w:spacing w:line="360" w:lineRule="auto"/>
      </w:pPr>
      <w:r>
        <w:rPr>
          <w:rFonts w:hint="eastAsia"/>
          <w:b/>
        </w:rPr>
        <w:t>获取</w:t>
      </w:r>
      <w:r>
        <w:rPr>
          <w:b/>
        </w:rPr>
        <w:t>温控信息</w:t>
      </w:r>
    </w:p>
    <w:p w14:paraId="5EC48C51" w14:textId="77777777" w:rsidR="00792EBF" w:rsidRDefault="00792EBF" w:rsidP="00792EBF">
      <w:pPr>
        <w:pStyle w:val="ListParagraph"/>
        <w:numPr>
          <w:ilvl w:val="0"/>
          <w:numId w:val="22"/>
        </w:numPr>
        <w:spacing w:line="360" w:lineRule="auto"/>
        <w:ind w:firstLineChars="0"/>
        <w:rPr>
          <w:b/>
        </w:rPr>
      </w:pPr>
      <w:r w:rsidRPr="00A91E52">
        <w:rPr>
          <w:rFonts w:hint="eastAsia"/>
          <w:b/>
        </w:rPr>
        <w:t>处理说明</w:t>
      </w:r>
    </w:p>
    <w:p w14:paraId="3547EDB9" w14:textId="77777777" w:rsidR="00792EBF" w:rsidRPr="00797C8C" w:rsidRDefault="00792EBF" w:rsidP="00792EBF">
      <w:pPr>
        <w:spacing w:line="360" w:lineRule="auto"/>
        <w:ind w:left="780"/>
      </w:pPr>
      <w:r>
        <w:rPr>
          <w:rFonts w:hint="eastAsia"/>
        </w:rPr>
        <w:t>“获取温控信息”模块通过调用获取从机配置模块，得到从机配置信息，再利用调用的另一个模块“取得温控请求”获取温控请求信息，将二者合并为温控信息发送给上层温控子系统</w:t>
      </w:r>
    </w:p>
    <w:p w14:paraId="23779412" w14:textId="77777777" w:rsidR="00792EBF" w:rsidRDefault="00792EBF" w:rsidP="00792EBF">
      <w:pPr>
        <w:pStyle w:val="ListParagraph"/>
        <w:numPr>
          <w:ilvl w:val="0"/>
          <w:numId w:val="22"/>
        </w:numPr>
        <w:spacing w:line="360" w:lineRule="auto"/>
        <w:ind w:firstLineChars="0"/>
        <w:rPr>
          <w:b/>
        </w:rPr>
      </w:pPr>
      <w:r w:rsidRPr="004C2E41">
        <w:rPr>
          <w:rFonts w:hint="eastAsia"/>
          <w:b/>
        </w:rPr>
        <w:t>接口说明</w:t>
      </w:r>
    </w:p>
    <w:p w14:paraId="3D78436A" w14:textId="77777777" w:rsidR="00792EBF" w:rsidRDefault="00792EBF" w:rsidP="00792EBF">
      <w:pPr>
        <w:spacing w:line="360" w:lineRule="auto"/>
        <w:ind w:left="780"/>
      </w:pPr>
      <w:r>
        <w:rPr>
          <w:rFonts w:hint="eastAsia"/>
        </w:rPr>
        <w:t xml:space="preserve">PROCEDURE </w:t>
      </w:r>
      <w:proofErr w:type="spellStart"/>
      <w:r>
        <w:t>getTemInfo</w:t>
      </w:r>
      <w:proofErr w:type="spellEnd"/>
      <w:r>
        <w:rPr>
          <w:rFonts w:hint="eastAsia"/>
        </w:rPr>
        <w:t>;</w:t>
      </w:r>
    </w:p>
    <w:p w14:paraId="49BF2149" w14:textId="77777777" w:rsidR="00792EBF" w:rsidRDefault="00792EBF" w:rsidP="00792EBF">
      <w:pPr>
        <w:spacing w:line="360" w:lineRule="auto"/>
        <w:ind w:left="780"/>
      </w:pPr>
      <w:r>
        <w:t>INTERFACE ACCEPTS;</w:t>
      </w:r>
    </w:p>
    <w:p w14:paraId="446CB6F3" w14:textId="77777777" w:rsidR="00792EBF" w:rsidRDefault="00792EBF" w:rsidP="00792EBF">
      <w:pPr>
        <w:spacing w:line="360" w:lineRule="auto"/>
        <w:ind w:left="780"/>
      </w:pPr>
      <w:r>
        <w:t xml:space="preserve">TYPE data IS </w:t>
      </w:r>
      <w:r>
        <w:rPr>
          <w:rFonts w:hint="eastAsia"/>
        </w:rPr>
        <w:t>String</w:t>
      </w:r>
      <w:r>
        <w:t>;</w:t>
      </w:r>
    </w:p>
    <w:p w14:paraId="19B3626B" w14:textId="77777777" w:rsidR="00792EBF" w:rsidRDefault="00792EBF" w:rsidP="00792EBF">
      <w:pPr>
        <w:spacing w:line="360" w:lineRule="auto"/>
        <w:ind w:left="780"/>
      </w:pPr>
      <w:r>
        <w:t>INTERFACE ACCEPTS;</w:t>
      </w:r>
    </w:p>
    <w:p w14:paraId="11D36A0E" w14:textId="77777777" w:rsidR="00792EBF" w:rsidRDefault="00792EBF" w:rsidP="00792EBF">
      <w:pPr>
        <w:spacing w:line="360" w:lineRule="auto"/>
        <w:ind w:left="780"/>
      </w:pPr>
      <w:r>
        <w:t>TYPE data IS String;</w:t>
      </w:r>
    </w:p>
    <w:p w14:paraId="769863FD" w14:textId="77777777" w:rsidR="00792EBF" w:rsidRDefault="00792EBF" w:rsidP="00792EBF">
      <w:pPr>
        <w:spacing w:line="360" w:lineRule="auto"/>
        <w:ind w:left="780"/>
      </w:pPr>
      <w:r>
        <w:t>INTERFACE RETURNS;</w:t>
      </w:r>
    </w:p>
    <w:p w14:paraId="4F40D6FF" w14:textId="77777777" w:rsidR="00792EBF" w:rsidRDefault="00792EBF" w:rsidP="00792EBF">
      <w:pPr>
        <w:spacing w:line="360" w:lineRule="auto"/>
        <w:ind w:left="780"/>
      </w:pPr>
      <w:r>
        <w:t>TYPE data IS String;</w:t>
      </w:r>
    </w:p>
    <w:p w14:paraId="0584D8AB" w14:textId="77777777" w:rsidR="00792EBF" w:rsidRDefault="00792EBF" w:rsidP="00792EBF">
      <w:pPr>
        <w:spacing w:line="360" w:lineRule="auto"/>
        <w:ind w:left="780"/>
      </w:pPr>
      <w:r>
        <w:rPr>
          <w:rFonts w:hint="eastAsia"/>
        </w:rPr>
        <w:t>*no external I/O or global data used;</w:t>
      </w:r>
    </w:p>
    <w:p w14:paraId="5478DE67" w14:textId="77777777" w:rsidR="00792EBF" w:rsidRDefault="00792EBF" w:rsidP="00792EBF">
      <w:pPr>
        <w:spacing w:line="360" w:lineRule="auto"/>
        <w:ind w:left="780"/>
      </w:pPr>
      <w:r>
        <w:rPr>
          <w:rFonts w:hint="eastAsia"/>
        </w:rPr>
        <w:t xml:space="preserve">*called by </w:t>
      </w:r>
      <w:proofErr w:type="spellStart"/>
      <w:r>
        <w:t>subTemSystem</w:t>
      </w:r>
      <w:proofErr w:type="spellEnd"/>
    </w:p>
    <w:p w14:paraId="3BF8FDCB" w14:textId="77777777" w:rsidR="00792EBF" w:rsidRDefault="00792EBF" w:rsidP="00792EBF">
      <w:pPr>
        <w:spacing w:line="360" w:lineRule="auto"/>
        <w:ind w:left="780"/>
      </w:pPr>
      <w:r>
        <w:rPr>
          <w:rFonts w:hint="eastAsia"/>
        </w:rPr>
        <w:t xml:space="preserve">*calls </w:t>
      </w:r>
      <w:proofErr w:type="spellStart"/>
      <w:r>
        <w:rPr>
          <w:rFonts w:hint="eastAsia"/>
        </w:rPr>
        <w:t>get</w:t>
      </w:r>
      <w:r>
        <w:t>Sub</w:t>
      </w:r>
      <w:r>
        <w:rPr>
          <w:rFonts w:hint="eastAsia"/>
        </w:rPr>
        <w:t>Config</w:t>
      </w:r>
      <w:proofErr w:type="spellEnd"/>
    </w:p>
    <w:p w14:paraId="5A2D2F8F" w14:textId="77777777" w:rsidR="00792EBF" w:rsidRDefault="00792EBF" w:rsidP="00792EBF">
      <w:pPr>
        <w:spacing w:line="360" w:lineRule="auto"/>
        <w:ind w:left="780"/>
      </w:pPr>
      <w:r>
        <w:t xml:space="preserve">*calls </w:t>
      </w:r>
      <w:proofErr w:type="spellStart"/>
      <w:r>
        <w:rPr>
          <w:rFonts w:hint="eastAsia"/>
        </w:rPr>
        <w:t>get</w:t>
      </w:r>
      <w:r>
        <w:t>TemControl</w:t>
      </w:r>
      <w:proofErr w:type="spellEnd"/>
    </w:p>
    <w:p w14:paraId="1286607C" w14:textId="77777777" w:rsidR="00792EBF" w:rsidRDefault="00792EBF" w:rsidP="00792EBF">
      <w:pPr>
        <w:numPr>
          <w:ilvl w:val="0"/>
          <w:numId w:val="17"/>
        </w:numPr>
        <w:spacing w:line="360" w:lineRule="auto"/>
      </w:pPr>
      <w:r>
        <w:rPr>
          <w:rFonts w:hint="eastAsia"/>
          <w:b/>
        </w:rPr>
        <w:lastRenderedPageBreak/>
        <w:t>确定</w:t>
      </w:r>
      <w:r>
        <w:rPr>
          <w:b/>
        </w:rPr>
        <w:t>温度风速</w:t>
      </w:r>
    </w:p>
    <w:p w14:paraId="48303F3A" w14:textId="77777777" w:rsidR="00792EBF" w:rsidRDefault="00792EBF" w:rsidP="00792EBF">
      <w:pPr>
        <w:pStyle w:val="ListParagraph"/>
        <w:numPr>
          <w:ilvl w:val="0"/>
          <w:numId w:val="23"/>
        </w:numPr>
        <w:spacing w:line="360" w:lineRule="auto"/>
        <w:ind w:firstLineChars="0"/>
        <w:rPr>
          <w:b/>
        </w:rPr>
      </w:pPr>
      <w:r w:rsidRPr="00A91E52">
        <w:rPr>
          <w:rFonts w:hint="eastAsia"/>
          <w:b/>
        </w:rPr>
        <w:t>处理说明</w:t>
      </w:r>
    </w:p>
    <w:p w14:paraId="7DF6672A" w14:textId="77777777" w:rsidR="00792EBF" w:rsidRPr="00797C8C" w:rsidRDefault="00792EBF" w:rsidP="00792EBF">
      <w:pPr>
        <w:spacing w:line="360" w:lineRule="auto"/>
        <w:ind w:left="780"/>
      </w:pPr>
      <w:r>
        <w:rPr>
          <w:rFonts w:hint="eastAsia"/>
        </w:rPr>
        <w:t>“确定温度风速”模块通过上层温控子系统模块，得到温控信息，内部处理后给出目标温度和风速返回给上层模块</w:t>
      </w:r>
      <w:r>
        <w:t xml:space="preserve"> </w:t>
      </w:r>
    </w:p>
    <w:p w14:paraId="70E0A0F4" w14:textId="77777777" w:rsidR="00792EBF" w:rsidRPr="004C2E41" w:rsidRDefault="00792EBF" w:rsidP="00792EBF">
      <w:pPr>
        <w:pStyle w:val="ListParagraph"/>
        <w:numPr>
          <w:ilvl w:val="0"/>
          <w:numId w:val="23"/>
        </w:numPr>
        <w:spacing w:line="360" w:lineRule="auto"/>
        <w:ind w:firstLineChars="0"/>
        <w:rPr>
          <w:b/>
        </w:rPr>
      </w:pPr>
      <w:r w:rsidRPr="004C2E41">
        <w:rPr>
          <w:rFonts w:hint="eastAsia"/>
          <w:b/>
        </w:rPr>
        <w:t>接口说明</w:t>
      </w:r>
    </w:p>
    <w:p w14:paraId="748BA3A7" w14:textId="77777777" w:rsidR="00792EBF" w:rsidRDefault="00792EBF" w:rsidP="00792EBF">
      <w:pPr>
        <w:spacing w:line="360" w:lineRule="auto"/>
        <w:ind w:left="780"/>
      </w:pPr>
      <w:r>
        <w:rPr>
          <w:rFonts w:hint="eastAsia"/>
        </w:rPr>
        <w:t xml:space="preserve">PROCEDURE </w:t>
      </w:r>
      <w:proofErr w:type="spellStart"/>
      <w:r>
        <w:rPr>
          <w:rFonts w:hint="eastAsia"/>
        </w:rPr>
        <w:t>insure</w:t>
      </w:r>
      <w:r>
        <w:t>TemSpeed</w:t>
      </w:r>
      <w:proofErr w:type="spellEnd"/>
      <w:r>
        <w:rPr>
          <w:rFonts w:hint="eastAsia"/>
        </w:rPr>
        <w:t>;</w:t>
      </w:r>
    </w:p>
    <w:p w14:paraId="2C1236FA" w14:textId="77777777" w:rsidR="00792EBF" w:rsidRDefault="00792EBF" w:rsidP="00792EBF">
      <w:pPr>
        <w:spacing w:line="360" w:lineRule="auto"/>
        <w:ind w:left="780"/>
      </w:pPr>
      <w:r>
        <w:t>INTERFACE ACCEPTS;</w:t>
      </w:r>
    </w:p>
    <w:p w14:paraId="51D3F1A8" w14:textId="77777777" w:rsidR="00792EBF" w:rsidRDefault="00792EBF" w:rsidP="00792EBF">
      <w:pPr>
        <w:spacing w:line="360" w:lineRule="auto"/>
        <w:ind w:left="780"/>
      </w:pPr>
      <w:r>
        <w:t xml:space="preserve">TYPE data IS </w:t>
      </w:r>
      <w:r>
        <w:rPr>
          <w:rFonts w:hint="eastAsia"/>
        </w:rPr>
        <w:t>String</w:t>
      </w:r>
      <w:r>
        <w:t>;</w:t>
      </w:r>
    </w:p>
    <w:p w14:paraId="4AEA95E5" w14:textId="77777777" w:rsidR="00792EBF" w:rsidRDefault="00792EBF" w:rsidP="00792EBF">
      <w:pPr>
        <w:spacing w:line="360" w:lineRule="auto"/>
        <w:ind w:left="780"/>
      </w:pPr>
      <w:r>
        <w:t>INTERFACE RETURNS;</w:t>
      </w:r>
    </w:p>
    <w:p w14:paraId="24854032" w14:textId="77777777" w:rsidR="00792EBF" w:rsidRDefault="00792EBF" w:rsidP="00792EBF">
      <w:pPr>
        <w:spacing w:line="360" w:lineRule="auto"/>
        <w:ind w:left="780"/>
      </w:pPr>
      <w:r>
        <w:t>TYPE data IS String;</w:t>
      </w:r>
    </w:p>
    <w:p w14:paraId="26FC7503" w14:textId="77777777" w:rsidR="00792EBF" w:rsidRDefault="00792EBF" w:rsidP="00792EBF">
      <w:pPr>
        <w:spacing w:line="360" w:lineRule="auto"/>
        <w:ind w:left="780"/>
      </w:pPr>
      <w:r>
        <w:rPr>
          <w:rFonts w:hint="eastAsia"/>
        </w:rPr>
        <w:t>*no external I/O or global data used;</w:t>
      </w:r>
    </w:p>
    <w:p w14:paraId="3E21CC6E" w14:textId="77777777" w:rsidR="00792EBF" w:rsidRDefault="00792EBF" w:rsidP="00792EBF">
      <w:pPr>
        <w:spacing w:line="360" w:lineRule="auto"/>
        <w:ind w:left="780"/>
      </w:pPr>
      <w:r>
        <w:rPr>
          <w:rFonts w:hint="eastAsia"/>
        </w:rPr>
        <w:t xml:space="preserve">*called by </w:t>
      </w:r>
      <w:proofErr w:type="spellStart"/>
      <w:r>
        <w:t>subTemSystem</w:t>
      </w:r>
      <w:proofErr w:type="spellEnd"/>
    </w:p>
    <w:p w14:paraId="31AC77B8" w14:textId="77777777" w:rsidR="00792EBF" w:rsidRDefault="00792EBF" w:rsidP="00792EBF">
      <w:pPr>
        <w:numPr>
          <w:ilvl w:val="0"/>
          <w:numId w:val="17"/>
        </w:numPr>
        <w:spacing w:line="360" w:lineRule="auto"/>
      </w:pPr>
      <w:r>
        <w:rPr>
          <w:rFonts w:hint="eastAsia"/>
          <w:b/>
        </w:rPr>
        <w:t>更改</w:t>
      </w:r>
      <w:r>
        <w:rPr>
          <w:b/>
        </w:rPr>
        <w:t>从机状态</w:t>
      </w:r>
    </w:p>
    <w:p w14:paraId="4079ACEE" w14:textId="77777777" w:rsidR="00792EBF" w:rsidRDefault="00792EBF" w:rsidP="00792EBF">
      <w:pPr>
        <w:pStyle w:val="ListParagraph"/>
        <w:numPr>
          <w:ilvl w:val="0"/>
          <w:numId w:val="24"/>
        </w:numPr>
        <w:spacing w:line="360" w:lineRule="auto"/>
        <w:ind w:firstLineChars="0"/>
        <w:rPr>
          <w:b/>
        </w:rPr>
      </w:pPr>
      <w:r w:rsidRPr="00A91E52">
        <w:rPr>
          <w:rFonts w:hint="eastAsia"/>
          <w:b/>
        </w:rPr>
        <w:t>处理说明</w:t>
      </w:r>
    </w:p>
    <w:p w14:paraId="16EBED32" w14:textId="77777777" w:rsidR="00792EBF" w:rsidRDefault="00792EBF" w:rsidP="00792EBF">
      <w:pPr>
        <w:pStyle w:val="ListParagraph"/>
        <w:spacing w:line="360" w:lineRule="auto"/>
        <w:ind w:left="780" w:firstLineChars="0" w:firstLine="0"/>
        <w:rPr>
          <w:b/>
        </w:rPr>
      </w:pPr>
      <w:r>
        <w:rPr>
          <w:rFonts w:hint="eastAsia"/>
        </w:rPr>
        <w:t>“更改从机状态”模块通过上层温控子系统模块，得到目标温度风速信息，内部处理后给出温度和风速到下层调整状态信息</w:t>
      </w:r>
    </w:p>
    <w:p w14:paraId="73F75C9F" w14:textId="77777777" w:rsidR="00792EBF" w:rsidRDefault="00792EBF" w:rsidP="00792EBF">
      <w:pPr>
        <w:pStyle w:val="ListParagraph"/>
        <w:numPr>
          <w:ilvl w:val="0"/>
          <w:numId w:val="24"/>
        </w:numPr>
        <w:spacing w:line="360" w:lineRule="auto"/>
        <w:ind w:firstLineChars="0"/>
        <w:rPr>
          <w:b/>
        </w:rPr>
      </w:pPr>
      <w:r w:rsidRPr="004C2E41">
        <w:rPr>
          <w:rFonts w:hint="eastAsia"/>
          <w:b/>
        </w:rPr>
        <w:t>接口说明</w:t>
      </w:r>
    </w:p>
    <w:p w14:paraId="73A92835" w14:textId="77777777" w:rsidR="00792EBF" w:rsidRDefault="00792EBF" w:rsidP="00792EBF">
      <w:pPr>
        <w:spacing w:line="360" w:lineRule="auto"/>
        <w:ind w:left="780"/>
      </w:pPr>
      <w:r>
        <w:rPr>
          <w:rFonts w:hint="eastAsia"/>
        </w:rPr>
        <w:t xml:space="preserve">PROCEDURE </w:t>
      </w:r>
      <w:proofErr w:type="spellStart"/>
      <w:r>
        <w:rPr>
          <w:rFonts w:hint="eastAsia"/>
        </w:rPr>
        <w:t>change</w:t>
      </w:r>
      <w:r>
        <w:t>State</w:t>
      </w:r>
      <w:proofErr w:type="spellEnd"/>
      <w:r>
        <w:rPr>
          <w:rFonts w:hint="eastAsia"/>
        </w:rPr>
        <w:t>;</w:t>
      </w:r>
    </w:p>
    <w:p w14:paraId="3B78818D" w14:textId="77777777" w:rsidR="00792EBF" w:rsidRDefault="00792EBF" w:rsidP="00792EBF">
      <w:pPr>
        <w:spacing w:line="360" w:lineRule="auto"/>
        <w:ind w:left="780"/>
      </w:pPr>
      <w:r>
        <w:t>INTERFACE ACCEPTS;</w:t>
      </w:r>
    </w:p>
    <w:p w14:paraId="190EC149" w14:textId="77777777" w:rsidR="00792EBF" w:rsidRDefault="00792EBF" w:rsidP="00792EBF">
      <w:pPr>
        <w:spacing w:line="360" w:lineRule="auto"/>
        <w:ind w:left="780"/>
      </w:pPr>
      <w:r>
        <w:t xml:space="preserve">TYPE data IS </w:t>
      </w:r>
      <w:r>
        <w:rPr>
          <w:rFonts w:hint="eastAsia"/>
        </w:rPr>
        <w:t>String</w:t>
      </w:r>
      <w:r>
        <w:t>;</w:t>
      </w:r>
    </w:p>
    <w:p w14:paraId="6619D6CC" w14:textId="77777777" w:rsidR="00792EBF" w:rsidRDefault="00792EBF" w:rsidP="00792EBF">
      <w:pPr>
        <w:spacing w:line="360" w:lineRule="auto"/>
        <w:ind w:left="780"/>
      </w:pPr>
      <w:r>
        <w:t>INTERFACE RETURNS;</w:t>
      </w:r>
    </w:p>
    <w:p w14:paraId="085242AE" w14:textId="77777777" w:rsidR="00792EBF" w:rsidRDefault="00792EBF" w:rsidP="00792EBF">
      <w:pPr>
        <w:spacing w:line="360" w:lineRule="auto"/>
        <w:ind w:left="780"/>
      </w:pPr>
      <w:r>
        <w:t>TYPE data IS String;</w:t>
      </w:r>
    </w:p>
    <w:p w14:paraId="56D4B645" w14:textId="77777777" w:rsidR="00792EBF" w:rsidRDefault="00792EBF" w:rsidP="00792EBF">
      <w:pPr>
        <w:spacing w:line="360" w:lineRule="auto"/>
        <w:ind w:left="780"/>
      </w:pPr>
      <w:r>
        <w:rPr>
          <w:rFonts w:hint="eastAsia"/>
        </w:rPr>
        <w:t>*no external I/O or global data used;</w:t>
      </w:r>
    </w:p>
    <w:p w14:paraId="39616396" w14:textId="77777777" w:rsidR="00792EBF" w:rsidRDefault="00792EBF" w:rsidP="00792EBF">
      <w:pPr>
        <w:spacing w:line="360" w:lineRule="auto"/>
        <w:ind w:left="780"/>
      </w:pPr>
      <w:r>
        <w:rPr>
          <w:rFonts w:hint="eastAsia"/>
        </w:rPr>
        <w:t xml:space="preserve">*called by </w:t>
      </w:r>
      <w:proofErr w:type="spellStart"/>
      <w:r>
        <w:t>subTemSystem</w:t>
      </w:r>
      <w:proofErr w:type="spellEnd"/>
    </w:p>
    <w:p w14:paraId="68364842" w14:textId="77777777" w:rsidR="00792EBF" w:rsidRDefault="00792EBF" w:rsidP="00792EBF">
      <w:pPr>
        <w:numPr>
          <w:ilvl w:val="0"/>
          <w:numId w:val="17"/>
        </w:numPr>
        <w:spacing w:line="360" w:lineRule="auto"/>
      </w:pPr>
      <w:r>
        <w:rPr>
          <w:rFonts w:hint="eastAsia"/>
          <w:b/>
        </w:rPr>
        <w:t>调整</w:t>
      </w:r>
      <w:r>
        <w:rPr>
          <w:b/>
        </w:rPr>
        <w:t>状态信息</w:t>
      </w:r>
    </w:p>
    <w:p w14:paraId="057EF2DB" w14:textId="77777777" w:rsidR="00792EBF" w:rsidRDefault="00792EBF" w:rsidP="00792EBF">
      <w:pPr>
        <w:pStyle w:val="ListParagraph"/>
        <w:numPr>
          <w:ilvl w:val="0"/>
          <w:numId w:val="25"/>
        </w:numPr>
        <w:spacing w:line="360" w:lineRule="auto"/>
        <w:ind w:firstLineChars="0"/>
        <w:rPr>
          <w:b/>
        </w:rPr>
      </w:pPr>
      <w:r w:rsidRPr="00A91E52">
        <w:rPr>
          <w:rFonts w:hint="eastAsia"/>
          <w:b/>
        </w:rPr>
        <w:t>处理说明</w:t>
      </w:r>
    </w:p>
    <w:p w14:paraId="72377E18" w14:textId="77777777" w:rsidR="00792EBF" w:rsidRPr="00797C8C" w:rsidRDefault="00792EBF" w:rsidP="00792EBF">
      <w:pPr>
        <w:spacing w:line="360" w:lineRule="auto"/>
        <w:ind w:left="780"/>
      </w:pPr>
      <w:r>
        <w:rPr>
          <w:rFonts w:hint="eastAsia"/>
        </w:rPr>
        <w:t>“调整状态信息”模块通过上层更改从机状态模块，得到温度风速信息，进而调整状态信息</w:t>
      </w:r>
      <w:r>
        <w:t xml:space="preserve"> </w:t>
      </w:r>
    </w:p>
    <w:p w14:paraId="55ED43F2" w14:textId="77777777" w:rsidR="00792EBF" w:rsidRPr="004C2E41" w:rsidRDefault="00792EBF" w:rsidP="00792EBF">
      <w:pPr>
        <w:pStyle w:val="ListParagraph"/>
        <w:numPr>
          <w:ilvl w:val="0"/>
          <w:numId w:val="25"/>
        </w:numPr>
        <w:spacing w:line="360" w:lineRule="auto"/>
        <w:ind w:firstLineChars="0"/>
        <w:rPr>
          <w:b/>
        </w:rPr>
      </w:pPr>
      <w:r w:rsidRPr="004C2E41">
        <w:rPr>
          <w:rFonts w:hint="eastAsia"/>
          <w:b/>
        </w:rPr>
        <w:t>接口说明</w:t>
      </w:r>
    </w:p>
    <w:p w14:paraId="0A54840B" w14:textId="77777777" w:rsidR="00792EBF" w:rsidRDefault="00792EBF" w:rsidP="00792EBF">
      <w:pPr>
        <w:spacing w:line="360" w:lineRule="auto"/>
        <w:ind w:left="780"/>
      </w:pPr>
      <w:r>
        <w:rPr>
          <w:rFonts w:hint="eastAsia"/>
        </w:rPr>
        <w:t xml:space="preserve">PROCEDURE </w:t>
      </w:r>
      <w:proofErr w:type="spellStart"/>
      <w:r>
        <w:rPr>
          <w:rFonts w:hint="eastAsia"/>
        </w:rPr>
        <w:t>change</w:t>
      </w:r>
      <w:r>
        <w:t>StateInfo</w:t>
      </w:r>
      <w:proofErr w:type="spellEnd"/>
      <w:r>
        <w:rPr>
          <w:rFonts w:hint="eastAsia"/>
        </w:rPr>
        <w:t>;</w:t>
      </w:r>
    </w:p>
    <w:p w14:paraId="675A4767" w14:textId="77777777" w:rsidR="00792EBF" w:rsidRDefault="00792EBF" w:rsidP="00792EBF">
      <w:pPr>
        <w:spacing w:line="360" w:lineRule="auto"/>
        <w:ind w:left="780"/>
      </w:pPr>
      <w:r>
        <w:lastRenderedPageBreak/>
        <w:t>INTERFACE ACCEPTS;</w:t>
      </w:r>
    </w:p>
    <w:p w14:paraId="0D72171C" w14:textId="77777777" w:rsidR="00792EBF" w:rsidRDefault="00792EBF" w:rsidP="00792EBF">
      <w:pPr>
        <w:spacing w:line="360" w:lineRule="auto"/>
        <w:ind w:left="780"/>
      </w:pPr>
      <w:r>
        <w:t xml:space="preserve">TYPE data IS </w:t>
      </w:r>
      <w:r>
        <w:rPr>
          <w:rFonts w:hint="eastAsia"/>
        </w:rPr>
        <w:t>String</w:t>
      </w:r>
      <w:r>
        <w:t>;</w:t>
      </w:r>
    </w:p>
    <w:p w14:paraId="6CED34BB" w14:textId="77777777" w:rsidR="00792EBF" w:rsidRDefault="00792EBF" w:rsidP="00792EBF">
      <w:pPr>
        <w:spacing w:line="360" w:lineRule="auto"/>
        <w:ind w:left="780"/>
      </w:pPr>
      <w:r>
        <w:t>INTERFACE RETURNS;</w:t>
      </w:r>
    </w:p>
    <w:p w14:paraId="630CE68A" w14:textId="77777777" w:rsidR="00792EBF" w:rsidRDefault="00792EBF" w:rsidP="00792EBF">
      <w:pPr>
        <w:spacing w:line="360" w:lineRule="auto"/>
        <w:ind w:left="780"/>
      </w:pPr>
      <w:r>
        <w:t>TYPE data IS String;</w:t>
      </w:r>
    </w:p>
    <w:p w14:paraId="00F518AC" w14:textId="77777777" w:rsidR="00792EBF" w:rsidRDefault="00792EBF" w:rsidP="00792EBF">
      <w:pPr>
        <w:spacing w:line="360" w:lineRule="auto"/>
        <w:ind w:left="780"/>
      </w:pPr>
      <w:r>
        <w:rPr>
          <w:rFonts w:hint="eastAsia"/>
        </w:rPr>
        <w:t>*no external I/O or global data used;</w:t>
      </w:r>
    </w:p>
    <w:p w14:paraId="55C03E79" w14:textId="77777777" w:rsidR="00792EBF" w:rsidRDefault="00792EBF" w:rsidP="00792EBF">
      <w:pPr>
        <w:spacing w:line="360" w:lineRule="auto"/>
        <w:ind w:left="780"/>
      </w:pPr>
      <w:r>
        <w:rPr>
          <w:rFonts w:hint="eastAsia"/>
        </w:rPr>
        <w:t xml:space="preserve">*called by </w:t>
      </w:r>
      <w:proofErr w:type="spellStart"/>
      <w:r>
        <w:rPr>
          <w:rFonts w:hint="eastAsia"/>
        </w:rPr>
        <w:t>change</w:t>
      </w:r>
      <w:r>
        <w:t>State</w:t>
      </w:r>
      <w:proofErr w:type="spellEnd"/>
    </w:p>
    <w:p w14:paraId="4B298671" w14:textId="77777777" w:rsidR="00792EBF" w:rsidRDefault="00792EBF" w:rsidP="00792EBF">
      <w:pPr>
        <w:numPr>
          <w:ilvl w:val="0"/>
          <w:numId w:val="17"/>
        </w:numPr>
        <w:spacing w:line="360" w:lineRule="auto"/>
      </w:pPr>
      <w:r>
        <w:rPr>
          <w:rFonts w:hint="eastAsia"/>
          <w:b/>
        </w:rPr>
        <w:t>温控子系统</w:t>
      </w:r>
    </w:p>
    <w:p w14:paraId="1317843B" w14:textId="77777777" w:rsidR="00792EBF" w:rsidRDefault="00792EBF" w:rsidP="00792EBF">
      <w:pPr>
        <w:pStyle w:val="ListParagraph"/>
        <w:numPr>
          <w:ilvl w:val="0"/>
          <w:numId w:val="26"/>
        </w:numPr>
        <w:spacing w:line="360" w:lineRule="auto"/>
        <w:ind w:firstLineChars="0"/>
        <w:rPr>
          <w:b/>
        </w:rPr>
      </w:pPr>
      <w:r w:rsidRPr="00A91E52">
        <w:rPr>
          <w:rFonts w:hint="eastAsia"/>
          <w:b/>
        </w:rPr>
        <w:t>处理说明</w:t>
      </w:r>
    </w:p>
    <w:p w14:paraId="0838837C" w14:textId="77777777" w:rsidR="00792EBF" w:rsidRPr="00900D00" w:rsidRDefault="00792EBF" w:rsidP="00792EBF">
      <w:pPr>
        <w:spacing w:line="360" w:lineRule="auto"/>
        <w:ind w:left="780"/>
      </w:pPr>
      <w:r>
        <w:rPr>
          <w:rFonts w:hint="eastAsia"/>
        </w:rPr>
        <w:t>“温控子系统”模块通过调用获取温控信息模块，得到温控信息，再利用调用的另一个模块“确定温度风速”将温控信息转为目标温度风速，将其给到另一个模块更改从机状态，达到调整温度风速状态</w:t>
      </w:r>
    </w:p>
    <w:p w14:paraId="7B18DA6D" w14:textId="77777777" w:rsidR="00792EBF" w:rsidRDefault="00792EBF" w:rsidP="00792EBF">
      <w:pPr>
        <w:pStyle w:val="ListParagraph"/>
        <w:numPr>
          <w:ilvl w:val="0"/>
          <w:numId w:val="26"/>
        </w:numPr>
        <w:spacing w:line="360" w:lineRule="auto"/>
        <w:ind w:firstLineChars="0"/>
        <w:rPr>
          <w:b/>
        </w:rPr>
      </w:pPr>
      <w:r w:rsidRPr="00CF7369">
        <w:rPr>
          <w:rFonts w:hint="eastAsia"/>
          <w:b/>
        </w:rPr>
        <w:t>接口说明</w:t>
      </w:r>
    </w:p>
    <w:p w14:paraId="03807226" w14:textId="77777777" w:rsidR="00792EBF" w:rsidRDefault="00792EBF" w:rsidP="00792EBF">
      <w:pPr>
        <w:spacing w:line="360" w:lineRule="auto"/>
        <w:ind w:left="780"/>
      </w:pPr>
      <w:r>
        <w:rPr>
          <w:rFonts w:hint="eastAsia"/>
        </w:rPr>
        <w:t xml:space="preserve">PROCEDURE </w:t>
      </w:r>
      <w:proofErr w:type="spellStart"/>
      <w:r>
        <w:t>subTemSystem</w:t>
      </w:r>
      <w:proofErr w:type="spellEnd"/>
      <w:r>
        <w:rPr>
          <w:rFonts w:hint="eastAsia"/>
        </w:rPr>
        <w:t>;</w:t>
      </w:r>
    </w:p>
    <w:p w14:paraId="71A7DAAB" w14:textId="77777777" w:rsidR="00792EBF" w:rsidRDefault="00792EBF" w:rsidP="00792EBF">
      <w:pPr>
        <w:spacing w:line="360" w:lineRule="auto"/>
        <w:ind w:left="780"/>
      </w:pPr>
      <w:r>
        <w:t>INTERFACE ACCEPTS;</w:t>
      </w:r>
    </w:p>
    <w:p w14:paraId="4F7CBB2C" w14:textId="77777777" w:rsidR="00792EBF" w:rsidRPr="00920477" w:rsidRDefault="00792EBF" w:rsidP="00792EBF">
      <w:pPr>
        <w:spacing w:line="360" w:lineRule="auto"/>
        <w:ind w:left="780"/>
      </w:pPr>
      <w:r>
        <w:t xml:space="preserve">TYPE data IS </w:t>
      </w:r>
      <w:r>
        <w:rPr>
          <w:rFonts w:hint="eastAsia"/>
        </w:rPr>
        <w:t>String</w:t>
      </w:r>
      <w:r>
        <w:t>;</w:t>
      </w:r>
    </w:p>
    <w:p w14:paraId="7F2553EF" w14:textId="77777777" w:rsidR="00792EBF" w:rsidRDefault="00792EBF" w:rsidP="00792EBF">
      <w:pPr>
        <w:spacing w:line="360" w:lineRule="auto"/>
        <w:ind w:left="780"/>
      </w:pPr>
      <w:r>
        <w:t>INTERFACE RETURNS;</w:t>
      </w:r>
    </w:p>
    <w:p w14:paraId="5611E691" w14:textId="77777777" w:rsidR="00792EBF" w:rsidRDefault="00792EBF" w:rsidP="00792EBF">
      <w:pPr>
        <w:spacing w:line="360" w:lineRule="auto"/>
        <w:ind w:left="780"/>
      </w:pPr>
      <w:r>
        <w:t xml:space="preserve">TYPE data IS </w:t>
      </w:r>
      <w:r>
        <w:rPr>
          <w:rFonts w:hint="eastAsia"/>
        </w:rPr>
        <w:t>String</w:t>
      </w:r>
      <w:r>
        <w:t>;</w:t>
      </w:r>
    </w:p>
    <w:p w14:paraId="07C73480" w14:textId="77777777" w:rsidR="00792EBF" w:rsidRDefault="00792EBF" w:rsidP="00792EBF">
      <w:pPr>
        <w:spacing w:line="360" w:lineRule="auto"/>
        <w:ind w:left="780"/>
      </w:pPr>
      <w:r>
        <w:t>INTERFACE ACCEPTS;</w:t>
      </w:r>
    </w:p>
    <w:p w14:paraId="0035D497" w14:textId="77777777" w:rsidR="00792EBF" w:rsidRDefault="00792EBF" w:rsidP="00792EBF">
      <w:pPr>
        <w:spacing w:line="360" w:lineRule="auto"/>
        <w:ind w:left="780"/>
      </w:pPr>
      <w:r>
        <w:t>TYPE data IS String;</w:t>
      </w:r>
    </w:p>
    <w:p w14:paraId="2C296046" w14:textId="77777777" w:rsidR="00792EBF" w:rsidRDefault="00792EBF" w:rsidP="00792EBF">
      <w:pPr>
        <w:spacing w:line="360" w:lineRule="auto"/>
        <w:ind w:left="780"/>
      </w:pPr>
      <w:r>
        <w:t>INTERFACE RETURNS;</w:t>
      </w:r>
    </w:p>
    <w:p w14:paraId="4A5F38D8" w14:textId="77777777" w:rsidR="00792EBF" w:rsidRDefault="00792EBF" w:rsidP="00792EBF">
      <w:pPr>
        <w:spacing w:line="360" w:lineRule="auto"/>
        <w:ind w:left="780"/>
      </w:pPr>
      <w:r>
        <w:t>TYPE data IS String;</w:t>
      </w:r>
    </w:p>
    <w:p w14:paraId="42148F69" w14:textId="77777777" w:rsidR="00792EBF" w:rsidRDefault="00792EBF" w:rsidP="00792EBF">
      <w:pPr>
        <w:spacing w:line="360" w:lineRule="auto"/>
        <w:ind w:left="780"/>
      </w:pPr>
      <w:r>
        <w:rPr>
          <w:rFonts w:hint="eastAsia"/>
        </w:rPr>
        <w:t>*no external I/O or global data used;</w:t>
      </w:r>
    </w:p>
    <w:p w14:paraId="29CE79ED" w14:textId="77777777" w:rsidR="00792EBF" w:rsidRDefault="00792EBF" w:rsidP="00792EBF">
      <w:pPr>
        <w:spacing w:line="360" w:lineRule="auto"/>
        <w:ind w:left="780"/>
      </w:pPr>
      <w:r>
        <w:rPr>
          <w:rFonts w:hint="eastAsia"/>
        </w:rPr>
        <w:t xml:space="preserve">*calls </w:t>
      </w:r>
      <w:proofErr w:type="spellStart"/>
      <w:r>
        <w:rPr>
          <w:rFonts w:hint="eastAsia"/>
        </w:rPr>
        <w:t>get</w:t>
      </w:r>
      <w:r>
        <w:t>Sub</w:t>
      </w:r>
      <w:r>
        <w:rPr>
          <w:rFonts w:hint="eastAsia"/>
        </w:rPr>
        <w:t>Config</w:t>
      </w:r>
      <w:proofErr w:type="spellEnd"/>
    </w:p>
    <w:p w14:paraId="71283736" w14:textId="77777777" w:rsidR="00792EBF" w:rsidRDefault="00792EBF" w:rsidP="00792EBF">
      <w:pPr>
        <w:spacing w:line="360" w:lineRule="auto"/>
        <w:ind w:left="780"/>
      </w:pPr>
      <w:r>
        <w:t xml:space="preserve">*calls </w:t>
      </w:r>
      <w:proofErr w:type="spellStart"/>
      <w:r>
        <w:rPr>
          <w:rFonts w:hint="eastAsia"/>
        </w:rPr>
        <w:t>insure</w:t>
      </w:r>
      <w:r>
        <w:t>TemSpeed</w:t>
      </w:r>
      <w:proofErr w:type="spellEnd"/>
    </w:p>
    <w:p w14:paraId="2EDB02B6" w14:textId="77777777" w:rsidR="00792EBF" w:rsidRDefault="00792EBF" w:rsidP="00792EBF">
      <w:pPr>
        <w:spacing w:line="360" w:lineRule="auto"/>
        <w:ind w:left="780"/>
      </w:pPr>
      <w:r>
        <w:t xml:space="preserve">*calls </w:t>
      </w:r>
      <w:proofErr w:type="spellStart"/>
      <w:r>
        <w:rPr>
          <w:rFonts w:hint="eastAsia"/>
        </w:rPr>
        <w:t>change</w:t>
      </w:r>
      <w:r>
        <w:t>State</w:t>
      </w:r>
      <w:proofErr w:type="spellEnd"/>
    </w:p>
    <w:p w14:paraId="2303CFC5" w14:textId="77777777" w:rsidR="00792EBF" w:rsidRPr="006E5D53" w:rsidRDefault="00792EBF" w:rsidP="00792EBF">
      <w:pPr>
        <w:spacing w:line="360" w:lineRule="auto"/>
        <w:ind w:left="780"/>
      </w:pPr>
    </w:p>
    <w:p w14:paraId="64466F43" w14:textId="77777777" w:rsidR="00792EBF" w:rsidRPr="00446A19" w:rsidRDefault="00792EBF" w:rsidP="00792EBF">
      <w:pPr>
        <w:pStyle w:val="Heading2"/>
      </w:pPr>
      <w:bookmarkStart w:id="23" w:name="_Toc484901111"/>
      <w:r>
        <w:rPr>
          <w:rFonts w:hint="eastAsia"/>
        </w:rPr>
        <w:t>4.</w:t>
      </w:r>
      <w:r>
        <w:t>3</w:t>
      </w:r>
      <w:r>
        <w:rPr>
          <w:rFonts w:hint="eastAsia"/>
        </w:rPr>
        <w:t>中央空调子系统</w:t>
      </w:r>
      <w:bookmarkEnd w:id="23"/>
    </w:p>
    <w:p w14:paraId="7D274E1A" w14:textId="77777777" w:rsidR="00792EBF" w:rsidRPr="00792EBF" w:rsidRDefault="00792EBF" w:rsidP="00792EBF">
      <w:pPr>
        <w:pStyle w:val="Title"/>
        <w:spacing w:line="480" w:lineRule="auto"/>
        <w:jc w:val="left"/>
        <w:rPr>
          <w:sz w:val="24"/>
          <w:szCs w:val="24"/>
        </w:rPr>
      </w:pPr>
      <w:bookmarkStart w:id="24" w:name="_Toc421312480"/>
      <w:bookmarkStart w:id="25" w:name="_Toc484901112"/>
      <w:r>
        <w:rPr>
          <w:rFonts w:hint="eastAsia"/>
          <w:sz w:val="24"/>
          <w:szCs w:val="24"/>
        </w:rPr>
        <w:t>4</w:t>
      </w:r>
      <w:r>
        <w:rPr>
          <w:sz w:val="24"/>
          <w:szCs w:val="24"/>
        </w:rPr>
        <w:t>.3.1</w:t>
      </w:r>
      <w:r w:rsidRPr="00E90088">
        <w:rPr>
          <w:rFonts w:hint="eastAsia"/>
          <w:sz w:val="24"/>
          <w:szCs w:val="24"/>
        </w:rPr>
        <w:t>数据流图</w:t>
      </w:r>
      <w:bookmarkEnd w:id="24"/>
      <w:bookmarkEnd w:id="25"/>
      <w:r>
        <w:br w:type="page"/>
      </w:r>
    </w:p>
    <w:p w14:paraId="67EC49CF" w14:textId="77777777" w:rsidR="00792EBF" w:rsidRDefault="00792EBF" w:rsidP="00792EBF">
      <w:pPr>
        <w:pStyle w:val="Title"/>
        <w:numPr>
          <w:ilvl w:val="2"/>
          <w:numId w:val="27"/>
        </w:numPr>
        <w:spacing w:line="480" w:lineRule="auto"/>
        <w:jc w:val="left"/>
        <w:rPr>
          <w:sz w:val="24"/>
          <w:szCs w:val="24"/>
        </w:rPr>
      </w:pPr>
      <w:bookmarkStart w:id="26" w:name="_Toc421312481"/>
      <w:bookmarkStart w:id="27" w:name="_Toc484901113"/>
      <w:r w:rsidRPr="00A91E52">
        <w:rPr>
          <w:rFonts w:ascii="MS Mincho" w:eastAsia="MS Mincho" w:hAnsi="MS Mincho" w:cs="MS Mincho"/>
          <w:sz w:val="24"/>
          <w:szCs w:val="24"/>
        </w:rPr>
        <w:lastRenderedPageBreak/>
        <w:t>功</w:t>
      </w:r>
      <w:r w:rsidRPr="00A91E52">
        <w:rPr>
          <w:rFonts w:hint="eastAsia"/>
          <w:sz w:val="24"/>
          <w:szCs w:val="24"/>
        </w:rPr>
        <w:t>能结构图</w:t>
      </w:r>
      <w:bookmarkEnd w:id="26"/>
      <w:bookmarkEnd w:id="27"/>
    </w:p>
    <w:p w14:paraId="6ED86888" w14:textId="77777777" w:rsidR="00792EBF" w:rsidRPr="00B17994" w:rsidRDefault="00792EBF" w:rsidP="00792EBF">
      <w:r w:rsidRPr="00900D00">
        <w:rPr>
          <w:noProof/>
        </w:rPr>
        <w:drawing>
          <wp:inline distT="0" distB="0" distL="0" distR="0" wp14:anchorId="576B551F" wp14:editId="4BAD6A84">
            <wp:extent cx="4623435" cy="2758579"/>
            <wp:effectExtent l="0" t="0" r="0" b="0"/>
            <wp:docPr id="10" name="图片 10" descr="B244NJPS4WF23$C_V$@}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244NJPS4WF23$C_V$@}8)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836" cy="2768364"/>
                    </a:xfrm>
                    <a:prstGeom prst="rect">
                      <a:avLst/>
                    </a:prstGeom>
                    <a:noFill/>
                    <a:ln>
                      <a:noFill/>
                    </a:ln>
                  </pic:spPr>
                </pic:pic>
              </a:graphicData>
            </a:graphic>
          </wp:inline>
        </w:drawing>
      </w:r>
    </w:p>
    <w:p w14:paraId="7F2F1D8B" w14:textId="77777777" w:rsidR="00792EBF" w:rsidRPr="00B17994" w:rsidRDefault="00792EBF" w:rsidP="00792EBF">
      <w:pPr>
        <w:pStyle w:val="Title"/>
        <w:spacing w:line="360" w:lineRule="auto"/>
        <w:jc w:val="left"/>
        <w:rPr>
          <w:sz w:val="24"/>
          <w:szCs w:val="24"/>
        </w:rPr>
      </w:pPr>
      <w:bookmarkStart w:id="28" w:name="_Toc421312482"/>
      <w:bookmarkStart w:id="29" w:name="_Toc484901114"/>
      <w:r>
        <w:rPr>
          <w:rFonts w:hint="eastAsia"/>
          <w:sz w:val="24"/>
          <w:szCs w:val="24"/>
        </w:rPr>
        <w:t>4</w:t>
      </w:r>
      <w:r>
        <w:rPr>
          <w:sz w:val="24"/>
          <w:szCs w:val="24"/>
        </w:rPr>
        <w:t xml:space="preserve">.3.3 </w:t>
      </w:r>
      <w:r w:rsidRPr="00A91E52">
        <w:rPr>
          <w:rFonts w:hint="eastAsia"/>
          <w:sz w:val="24"/>
          <w:szCs w:val="24"/>
        </w:rPr>
        <w:t>功能模块说明</w:t>
      </w:r>
      <w:bookmarkEnd w:id="28"/>
      <w:bookmarkEnd w:id="29"/>
    </w:p>
    <w:p w14:paraId="4D8D4C51" w14:textId="77777777" w:rsidR="00792EBF" w:rsidRPr="00BC53E5" w:rsidRDefault="00792EBF" w:rsidP="00792EBF">
      <w:pPr>
        <w:pStyle w:val="ListParagraph"/>
        <w:numPr>
          <w:ilvl w:val="0"/>
          <w:numId w:val="28"/>
        </w:numPr>
        <w:spacing w:line="360" w:lineRule="auto"/>
        <w:ind w:firstLineChars="0"/>
        <w:rPr>
          <w:b/>
        </w:rPr>
      </w:pPr>
      <w:r w:rsidRPr="00BC53E5">
        <w:rPr>
          <w:rFonts w:hint="eastAsia"/>
          <w:b/>
        </w:rPr>
        <w:t>登录请求</w:t>
      </w:r>
    </w:p>
    <w:p w14:paraId="40B58BC7" w14:textId="77777777" w:rsidR="00792EBF" w:rsidRPr="00BC53E5" w:rsidRDefault="00792EBF" w:rsidP="00792EBF">
      <w:pPr>
        <w:pStyle w:val="ListParagraph"/>
        <w:numPr>
          <w:ilvl w:val="0"/>
          <w:numId w:val="29"/>
        </w:numPr>
        <w:spacing w:line="360" w:lineRule="auto"/>
        <w:ind w:firstLineChars="0"/>
        <w:rPr>
          <w:b/>
        </w:rPr>
      </w:pPr>
      <w:r w:rsidRPr="00BC53E5">
        <w:rPr>
          <w:b/>
        </w:rPr>
        <w:t>处理说明</w:t>
      </w:r>
      <w:r w:rsidRPr="00BC53E5">
        <w:rPr>
          <w:b/>
        </w:rPr>
        <w:t>:</w:t>
      </w:r>
    </w:p>
    <w:p w14:paraId="0FC02EA8" w14:textId="77777777" w:rsidR="00792EBF" w:rsidRDefault="00792EBF" w:rsidP="00792EBF">
      <w:pPr>
        <w:spacing w:line="360" w:lineRule="auto"/>
        <w:ind w:leftChars="371" w:left="890"/>
      </w:pPr>
      <w:r>
        <w:t>登录请求模块</w:t>
      </w:r>
      <w:r>
        <w:t xml:space="preserve">, </w:t>
      </w:r>
      <w:r>
        <w:t>获取来自管理员的登录请求</w:t>
      </w:r>
      <w:r>
        <w:t xml:space="preserve">, </w:t>
      </w:r>
      <w:r>
        <w:t>以及附加的身份信息</w:t>
      </w:r>
      <w:r>
        <w:t xml:space="preserve">, </w:t>
      </w:r>
      <w:r>
        <w:t>交给上层模块</w:t>
      </w:r>
    </w:p>
    <w:p w14:paraId="5ACAA2F2" w14:textId="77777777" w:rsidR="00792EBF" w:rsidRPr="00BC53E5" w:rsidRDefault="00792EBF" w:rsidP="00792EBF">
      <w:pPr>
        <w:pStyle w:val="ListParagraph"/>
        <w:numPr>
          <w:ilvl w:val="0"/>
          <w:numId w:val="29"/>
        </w:numPr>
        <w:spacing w:line="360" w:lineRule="auto"/>
        <w:ind w:firstLineChars="0"/>
        <w:rPr>
          <w:b/>
        </w:rPr>
      </w:pPr>
      <w:r w:rsidRPr="00BC53E5">
        <w:rPr>
          <w:b/>
        </w:rPr>
        <w:t>接口说明</w:t>
      </w:r>
      <w:r w:rsidRPr="00BC53E5">
        <w:rPr>
          <w:b/>
        </w:rPr>
        <w:t>:</w:t>
      </w:r>
      <w:r w:rsidRPr="00BC53E5">
        <w:rPr>
          <w:rFonts w:hint="eastAsia"/>
          <w:b/>
        </w:rPr>
        <w:t xml:space="preserve"> </w:t>
      </w:r>
    </w:p>
    <w:p w14:paraId="2AD9F56F" w14:textId="77777777" w:rsidR="00792EBF" w:rsidRDefault="00792EBF" w:rsidP="00792EBF">
      <w:pPr>
        <w:pStyle w:val="ListParagraph"/>
        <w:spacing w:line="360" w:lineRule="auto"/>
        <w:ind w:left="360"/>
      </w:pPr>
      <w:r>
        <w:rPr>
          <w:rFonts w:hint="eastAsia"/>
        </w:rPr>
        <w:t xml:space="preserve">PROCEDURE login  </w:t>
      </w:r>
    </w:p>
    <w:p w14:paraId="06A95CCC" w14:textId="77777777" w:rsidR="00792EBF" w:rsidRDefault="00792EBF" w:rsidP="00792EBF">
      <w:pPr>
        <w:pStyle w:val="ListParagraph"/>
        <w:spacing w:line="360" w:lineRule="auto"/>
        <w:ind w:left="360"/>
      </w:pPr>
      <w:r>
        <w:rPr>
          <w:rFonts w:hint="eastAsia"/>
        </w:rPr>
        <w:t xml:space="preserve">INTERFACE RETURNS; </w:t>
      </w:r>
    </w:p>
    <w:p w14:paraId="2A59BDCD"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4FD32415" w14:textId="77777777" w:rsidR="00792EBF" w:rsidRDefault="00792EBF" w:rsidP="00792EBF">
      <w:pPr>
        <w:pStyle w:val="ListParagraph"/>
        <w:spacing w:line="360" w:lineRule="auto"/>
        <w:ind w:left="360"/>
      </w:pPr>
      <w:r>
        <w:rPr>
          <w:rFonts w:hint="eastAsia"/>
        </w:rPr>
        <w:t xml:space="preserve">* no external I/O or global data Used </w:t>
      </w:r>
    </w:p>
    <w:p w14:paraId="721C25D3" w14:textId="77777777" w:rsidR="00792EBF" w:rsidRDefault="00792EBF" w:rsidP="00792EBF">
      <w:pPr>
        <w:pStyle w:val="ListParagraph"/>
        <w:spacing w:line="360" w:lineRule="auto"/>
        <w:ind w:left="360"/>
      </w:pPr>
      <w:r>
        <w:rPr>
          <w:rFonts w:hint="eastAsia"/>
        </w:rPr>
        <w:t xml:space="preserve">* called by </w:t>
      </w:r>
      <w:proofErr w:type="spellStart"/>
      <w:r>
        <w:rPr>
          <w:rFonts w:hint="eastAsia"/>
        </w:rPr>
        <w:t>getNum</w:t>
      </w:r>
      <w:proofErr w:type="spellEnd"/>
      <w:r>
        <w:rPr>
          <w:rFonts w:hint="eastAsia"/>
        </w:rPr>
        <w:t xml:space="preserve"> </w:t>
      </w:r>
    </w:p>
    <w:p w14:paraId="3CE3F495" w14:textId="77777777" w:rsidR="00792EBF" w:rsidRDefault="00792EBF" w:rsidP="00792EBF">
      <w:pPr>
        <w:pStyle w:val="ListParagraph"/>
        <w:spacing w:line="360" w:lineRule="auto"/>
        <w:ind w:left="720" w:firstLineChars="0" w:firstLine="60"/>
      </w:pPr>
      <w:r>
        <w:rPr>
          <w:rFonts w:hint="eastAsia"/>
        </w:rPr>
        <w:t xml:space="preserve">* calls no subordinate modules </w:t>
      </w:r>
    </w:p>
    <w:p w14:paraId="102AC562" w14:textId="77777777" w:rsidR="00792EBF" w:rsidRPr="00067559" w:rsidRDefault="00792EBF" w:rsidP="00792EBF">
      <w:pPr>
        <w:pStyle w:val="ListParagraph"/>
        <w:numPr>
          <w:ilvl w:val="0"/>
          <w:numId w:val="28"/>
        </w:numPr>
        <w:spacing w:line="360" w:lineRule="auto"/>
        <w:ind w:firstLineChars="0"/>
        <w:rPr>
          <w:b/>
        </w:rPr>
      </w:pPr>
      <w:r w:rsidRPr="00067559">
        <w:rPr>
          <w:b/>
        </w:rPr>
        <w:t>确定身份</w:t>
      </w:r>
    </w:p>
    <w:p w14:paraId="53E2FE7E" w14:textId="77777777" w:rsidR="00792EBF" w:rsidRPr="00067559" w:rsidRDefault="00792EBF" w:rsidP="00792EBF">
      <w:pPr>
        <w:numPr>
          <w:ilvl w:val="0"/>
          <w:numId w:val="30"/>
        </w:numPr>
        <w:spacing w:line="360" w:lineRule="auto"/>
        <w:rPr>
          <w:b/>
        </w:rPr>
      </w:pPr>
      <w:r w:rsidRPr="00067559">
        <w:rPr>
          <w:rFonts w:hint="eastAsia"/>
          <w:b/>
        </w:rPr>
        <w:t>处理说明</w:t>
      </w:r>
      <w:r w:rsidRPr="00067559">
        <w:rPr>
          <w:rFonts w:hint="eastAsia"/>
          <w:b/>
        </w:rPr>
        <w:t>:</w:t>
      </w:r>
    </w:p>
    <w:p w14:paraId="464A02F6" w14:textId="77777777" w:rsidR="00792EBF" w:rsidRDefault="00792EBF" w:rsidP="00792EBF">
      <w:pPr>
        <w:spacing w:line="360" w:lineRule="auto"/>
        <w:ind w:leftChars="371" w:left="890"/>
      </w:pPr>
      <w:r>
        <w:rPr>
          <w:rFonts w:hint="eastAsia"/>
        </w:rPr>
        <w:t>确定身份模块</w:t>
      </w:r>
      <w:r>
        <w:rPr>
          <w:rFonts w:hint="eastAsia"/>
        </w:rPr>
        <w:t xml:space="preserve">, </w:t>
      </w:r>
      <w:r>
        <w:rPr>
          <w:rFonts w:hint="eastAsia"/>
        </w:rPr>
        <w:t>获取来自取得编号模块的登录请求中包含的信息</w:t>
      </w:r>
      <w:r>
        <w:rPr>
          <w:rFonts w:hint="eastAsia"/>
        </w:rPr>
        <w:t>,</w:t>
      </w:r>
      <w:r>
        <w:t xml:space="preserve"> </w:t>
      </w:r>
      <w:r>
        <w:rPr>
          <w:rFonts w:hint="eastAsia"/>
        </w:rPr>
        <w:t>确定管理员身份</w:t>
      </w:r>
      <w:r>
        <w:rPr>
          <w:rFonts w:hint="eastAsia"/>
        </w:rPr>
        <w:t>,</w:t>
      </w:r>
      <w:r>
        <w:t xml:space="preserve"> </w:t>
      </w:r>
      <w:r>
        <w:t>获取管理员的编号</w:t>
      </w:r>
      <w:r>
        <w:t>,</w:t>
      </w:r>
      <w:r>
        <w:t>并将编号提交给取得编号模块</w:t>
      </w:r>
      <w:r>
        <w:t>.</w:t>
      </w:r>
    </w:p>
    <w:p w14:paraId="20607362" w14:textId="77777777" w:rsidR="00792EBF" w:rsidRPr="00067559" w:rsidRDefault="00792EBF" w:rsidP="00792EBF">
      <w:pPr>
        <w:numPr>
          <w:ilvl w:val="0"/>
          <w:numId w:val="30"/>
        </w:numPr>
        <w:spacing w:line="360" w:lineRule="auto"/>
        <w:rPr>
          <w:b/>
        </w:rPr>
      </w:pPr>
      <w:r w:rsidRPr="00067559">
        <w:rPr>
          <w:rFonts w:hint="eastAsia"/>
          <w:b/>
        </w:rPr>
        <w:t>接口说明</w:t>
      </w:r>
      <w:r w:rsidRPr="00067559">
        <w:rPr>
          <w:rFonts w:hint="eastAsia"/>
          <w:b/>
        </w:rPr>
        <w:t xml:space="preserve">: </w:t>
      </w:r>
    </w:p>
    <w:p w14:paraId="2F372C2D" w14:textId="77777777" w:rsidR="00792EBF" w:rsidRDefault="00792EBF" w:rsidP="00792EBF">
      <w:pPr>
        <w:spacing w:line="360" w:lineRule="auto"/>
        <w:ind w:leftChars="200" w:left="480" w:firstLine="360"/>
      </w:pPr>
      <w:r>
        <w:t xml:space="preserve">PROCEDURE </w:t>
      </w:r>
      <w:proofErr w:type="spellStart"/>
      <w:r>
        <w:t>isAdmin</w:t>
      </w:r>
      <w:proofErr w:type="spellEnd"/>
      <w:r w:rsidRPr="00A31C9A">
        <w:t xml:space="preserve"> </w:t>
      </w:r>
    </w:p>
    <w:p w14:paraId="72A68F50" w14:textId="77777777" w:rsidR="00792EBF" w:rsidRDefault="00792EBF" w:rsidP="00792EBF">
      <w:pPr>
        <w:pStyle w:val="ListParagraph"/>
        <w:spacing w:line="360" w:lineRule="auto"/>
        <w:ind w:left="360"/>
      </w:pPr>
      <w:r>
        <w:t>INTERFACE ACC</w:t>
      </w:r>
      <w:r>
        <w:tab/>
        <w:t>EPTS;</w:t>
      </w:r>
      <w:r w:rsidRPr="00A31C9A">
        <w:t xml:space="preserve"> </w:t>
      </w:r>
    </w:p>
    <w:p w14:paraId="7AD4EF83" w14:textId="77777777" w:rsidR="00792EBF" w:rsidRDefault="00792EBF" w:rsidP="00792EBF">
      <w:pPr>
        <w:spacing w:line="360" w:lineRule="auto"/>
        <w:ind w:left="360" w:firstLine="420"/>
      </w:pPr>
      <w:r>
        <w:rPr>
          <w:rFonts w:hint="eastAsia"/>
        </w:rPr>
        <w:lastRenderedPageBreak/>
        <w:t xml:space="preserve">TYPE </w:t>
      </w:r>
      <w:r>
        <w:t xml:space="preserve">info </w:t>
      </w:r>
      <w:r>
        <w:rPr>
          <w:rFonts w:hint="eastAsia"/>
        </w:rPr>
        <w:t xml:space="preserve">IS </w:t>
      </w:r>
      <w:r>
        <w:t>String</w:t>
      </w:r>
    </w:p>
    <w:p w14:paraId="55F573BE" w14:textId="77777777" w:rsidR="00792EBF" w:rsidRDefault="00792EBF" w:rsidP="00792EBF">
      <w:pPr>
        <w:spacing w:line="360" w:lineRule="auto"/>
        <w:ind w:left="359" w:firstLine="420"/>
      </w:pPr>
      <w:r>
        <w:t xml:space="preserve">INTERFACE RETURNS; </w:t>
      </w:r>
    </w:p>
    <w:p w14:paraId="4466234E" w14:textId="77777777" w:rsidR="00792EBF" w:rsidRDefault="00792EBF" w:rsidP="00792EBF">
      <w:pPr>
        <w:spacing w:line="360" w:lineRule="auto"/>
        <w:ind w:leftChars="200" w:left="480" w:firstLine="359"/>
      </w:pPr>
      <w:r>
        <w:t xml:space="preserve">TYPE </w:t>
      </w:r>
      <w:proofErr w:type="spellStart"/>
      <w:r>
        <w:t>num</w:t>
      </w:r>
      <w:proofErr w:type="spellEnd"/>
      <w:r>
        <w:t xml:space="preserve"> IS </w:t>
      </w:r>
      <w:proofErr w:type="spellStart"/>
      <w:r>
        <w:t>Int</w:t>
      </w:r>
      <w:proofErr w:type="spellEnd"/>
    </w:p>
    <w:p w14:paraId="1D6534AA" w14:textId="77777777" w:rsidR="00792EBF" w:rsidRDefault="00792EBF" w:rsidP="00792EBF">
      <w:pPr>
        <w:pStyle w:val="ListParagraph"/>
        <w:spacing w:line="360" w:lineRule="auto"/>
        <w:ind w:leftChars="200" w:left="480" w:firstLineChars="171" w:firstLine="359"/>
      </w:pPr>
      <w:r>
        <w:t xml:space="preserve">* no external I/O or global data Used </w:t>
      </w:r>
    </w:p>
    <w:p w14:paraId="4EA2229E" w14:textId="77777777" w:rsidR="00792EBF" w:rsidRDefault="00792EBF" w:rsidP="00792EBF">
      <w:pPr>
        <w:spacing w:line="360" w:lineRule="auto"/>
        <w:ind w:leftChars="200" w:left="480" w:firstLine="360"/>
      </w:pPr>
      <w:r>
        <w:t xml:space="preserve">* called by </w:t>
      </w:r>
      <w:proofErr w:type="spellStart"/>
      <w:r>
        <w:t>getNum</w:t>
      </w:r>
      <w:proofErr w:type="spellEnd"/>
      <w:r>
        <w:t xml:space="preserve"> </w:t>
      </w:r>
    </w:p>
    <w:p w14:paraId="3D16DE77" w14:textId="77777777" w:rsidR="00792EBF" w:rsidRDefault="00792EBF" w:rsidP="00792EBF">
      <w:pPr>
        <w:pStyle w:val="ListParagraph"/>
        <w:spacing w:line="360" w:lineRule="auto"/>
        <w:ind w:leftChars="200" w:left="480" w:firstLineChars="0" w:firstLine="360"/>
      </w:pPr>
      <w:r>
        <w:t>* calls no subordinate modules</w:t>
      </w:r>
    </w:p>
    <w:p w14:paraId="3161579E" w14:textId="77777777" w:rsidR="00792EBF" w:rsidRPr="00067559" w:rsidRDefault="00792EBF" w:rsidP="00792EBF">
      <w:pPr>
        <w:pStyle w:val="ListParagraph"/>
        <w:numPr>
          <w:ilvl w:val="0"/>
          <w:numId w:val="28"/>
        </w:numPr>
        <w:spacing w:line="360" w:lineRule="auto"/>
        <w:ind w:firstLineChars="0"/>
        <w:rPr>
          <w:b/>
        </w:rPr>
      </w:pPr>
      <w:r w:rsidRPr="00067559">
        <w:rPr>
          <w:b/>
        </w:rPr>
        <w:t>取得编号</w:t>
      </w:r>
    </w:p>
    <w:p w14:paraId="7E6B20CF" w14:textId="77777777" w:rsidR="00792EBF" w:rsidRPr="00067559" w:rsidRDefault="00792EBF" w:rsidP="00792EBF">
      <w:pPr>
        <w:numPr>
          <w:ilvl w:val="0"/>
          <w:numId w:val="31"/>
        </w:numPr>
        <w:spacing w:line="360" w:lineRule="auto"/>
        <w:rPr>
          <w:b/>
        </w:rPr>
      </w:pPr>
      <w:r w:rsidRPr="00067559">
        <w:rPr>
          <w:rFonts w:hint="eastAsia"/>
          <w:b/>
        </w:rPr>
        <w:t>处理说明</w:t>
      </w:r>
      <w:r w:rsidRPr="00067559">
        <w:rPr>
          <w:rFonts w:hint="eastAsia"/>
          <w:b/>
        </w:rPr>
        <w:t>:</w:t>
      </w:r>
    </w:p>
    <w:p w14:paraId="6ED6B249" w14:textId="77777777" w:rsidR="00792EBF" w:rsidRDefault="00792EBF" w:rsidP="00792EBF">
      <w:pPr>
        <w:spacing w:line="360" w:lineRule="auto"/>
        <w:ind w:leftChars="371" w:left="890"/>
      </w:pPr>
      <w:r>
        <w:rPr>
          <w:rFonts w:hint="eastAsia"/>
        </w:rPr>
        <w:t>确定身份模块</w:t>
      </w:r>
      <w:r>
        <w:rPr>
          <w:rFonts w:hint="eastAsia"/>
        </w:rPr>
        <w:t xml:space="preserve">, </w:t>
      </w:r>
      <w:r>
        <w:rPr>
          <w:rFonts w:hint="eastAsia"/>
        </w:rPr>
        <w:t>获取来自登录请求模块的登录请求</w:t>
      </w:r>
      <w:r>
        <w:rPr>
          <w:rFonts w:hint="eastAsia"/>
        </w:rPr>
        <w:t xml:space="preserve">, </w:t>
      </w:r>
      <w:r>
        <w:rPr>
          <w:rFonts w:hint="eastAsia"/>
        </w:rPr>
        <w:t>然后调用确定身份模块</w:t>
      </w:r>
      <w:r>
        <w:rPr>
          <w:rFonts w:hint="eastAsia"/>
        </w:rPr>
        <w:t xml:space="preserve">, </w:t>
      </w:r>
      <w:r>
        <w:rPr>
          <w:rFonts w:hint="eastAsia"/>
        </w:rPr>
        <w:t>获取管理员的编号</w:t>
      </w:r>
      <w:r>
        <w:rPr>
          <w:rFonts w:hint="eastAsia"/>
        </w:rPr>
        <w:t>,</w:t>
      </w:r>
      <w:r>
        <w:rPr>
          <w:rFonts w:hint="eastAsia"/>
        </w:rPr>
        <w:t>并将编号提交给上层模块</w:t>
      </w:r>
    </w:p>
    <w:p w14:paraId="3D829BEC" w14:textId="77777777" w:rsidR="00792EBF" w:rsidRPr="00067559" w:rsidRDefault="00792EBF" w:rsidP="00792EBF">
      <w:pPr>
        <w:numPr>
          <w:ilvl w:val="0"/>
          <w:numId w:val="31"/>
        </w:numPr>
        <w:spacing w:line="360" w:lineRule="auto"/>
        <w:rPr>
          <w:b/>
        </w:rPr>
      </w:pPr>
      <w:r w:rsidRPr="00067559">
        <w:rPr>
          <w:rFonts w:hint="eastAsia"/>
          <w:b/>
        </w:rPr>
        <w:t>接口说明</w:t>
      </w:r>
      <w:r w:rsidRPr="00067559">
        <w:rPr>
          <w:rFonts w:hint="eastAsia"/>
          <w:b/>
        </w:rPr>
        <w:t>:</w:t>
      </w:r>
    </w:p>
    <w:p w14:paraId="56A47AE2" w14:textId="77777777" w:rsidR="00792EBF" w:rsidRDefault="00792EBF" w:rsidP="00792EBF">
      <w:pPr>
        <w:spacing w:line="360" w:lineRule="auto"/>
        <w:ind w:leftChars="200" w:left="480" w:firstLine="360"/>
      </w:pPr>
      <w:r>
        <w:t xml:space="preserve">PROCEDURE </w:t>
      </w:r>
      <w:proofErr w:type="spellStart"/>
      <w:r>
        <w:t>getNum</w:t>
      </w:r>
      <w:proofErr w:type="spellEnd"/>
    </w:p>
    <w:p w14:paraId="7F0B1B3F" w14:textId="77777777" w:rsidR="00792EBF" w:rsidRDefault="00792EBF" w:rsidP="00792EBF">
      <w:pPr>
        <w:pStyle w:val="ListParagraph"/>
        <w:spacing w:line="360" w:lineRule="auto"/>
        <w:ind w:left="360"/>
      </w:pPr>
      <w:r>
        <w:t>INTERFACE ACC</w:t>
      </w:r>
      <w:r>
        <w:tab/>
        <w:t>EPTS;</w:t>
      </w:r>
      <w:r w:rsidRPr="00A31C9A">
        <w:t xml:space="preserve"> </w:t>
      </w:r>
    </w:p>
    <w:p w14:paraId="68213659" w14:textId="77777777" w:rsidR="00792EBF" w:rsidRDefault="00792EBF" w:rsidP="00792EBF">
      <w:pPr>
        <w:spacing w:line="360" w:lineRule="auto"/>
        <w:ind w:leftChars="200" w:left="480" w:firstLine="360"/>
      </w:pPr>
      <w:r>
        <w:rPr>
          <w:rFonts w:hint="eastAsia"/>
        </w:rPr>
        <w:t xml:space="preserve">TYPE </w:t>
      </w:r>
      <w:r>
        <w:t xml:space="preserve">info </w:t>
      </w:r>
      <w:r>
        <w:rPr>
          <w:rFonts w:hint="eastAsia"/>
        </w:rPr>
        <w:t xml:space="preserve">IS </w:t>
      </w:r>
      <w:r>
        <w:t>String</w:t>
      </w:r>
      <w:r w:rsidRPr="005F2B94">
        <w:t xml:space="preserve"> </w:t>
      </w:r>
    </w:p>
    <w:p w14:paraId="5D2ED4EA" w14:textId="77777777" w:rsidR="00792EBF" w:rsidRDefault="00792EBF" w:rsidP="00792EBF">
      <w:pPr>
        <w:pStyle w:val="ListParagraph"/>
        <w:spacing w:line="360" w:lineRule="auto"/>
        <w:ind w:left="360"/>
      </w:pPr>
      <w:r>
        <w:t>INTERFACE RETURNS;</w:t>
      </w:r>
      <w:r w:rsidRPr="00A31C9A">
        <w:t xml:space="preserve"> </w:t>
      </w:r>
    </w:p>
    <w:p w14:paraId="68AAF404"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01602396" w14:textId="77777777" w:rsidR="00792EBF" w:rsidRDefault="00792EBF" w:rsidP="00792EBF">
      <w:pPr>
        <w:spacing w:line="360" w:lineRule="auto"/>
        <w:ind w:left="359" w:firstLine="420"/>
      </w:pPr>
      <w:r>
        <w:t>INTERFACE ACC</w:t>
      </w:r>
      <w:r>
        <w:tab/>
        <w:t xml:space="preserve">EPTS; </w:t>
      </w:r>
    </w:p>
    <w:p w14:paraId="6041D4B5" w14:textId="77777777" w:rsidR="00792EBF" w:rsidRDefault="00792EBF" w:rsidP="00792EBF">
      <w:pPr>
        <w:spacing w:line="360" w:lineRule="auto"/>
        <w:ind w:leftChars="200" w:left="480" w:firstLine="359"/>
      </w:pPr>
      <w:r>
        <w:t xml:space="preserve">TYPE </w:t>
      </w:r>
      <w:proofErr w:type="spellStart"/>
      <w:r>
        <w:t>num</w:t>
      </w:r>
      <w:proofErr w:type="spellEnd"/>
      <w:r>
        <w:t xml:space="preserve"> IS </w:t>
      </w:r>
      <w:proofErr w:type="spellStart"/>
      <w:r>
        <w:t>Int</w:t>
      </w:r>
      <w:proofErr w:type="spellEnd"/>
    </w:p>
    <w:p w14:paraId="588A0BD4" w14:textId="77777777" w:rsidR="00792EBF" w:rsidRDefault="00792EBF" w:rsidP="00792EBF">
      <w:pPr>
        <w:spacing w:line="360" w:lineRule="auto"/>
        <w:ind w:left="359" w:firstLine="420"/>
      </w:pPr>
      <w:r>
        <w:t xml:space="preserve">INTERFACE RETURNS; </w:t>
      </w:r>
    </w:p>
    <w:p w14:paraId="42F4B4C8" w14:textId="77777777" w:rsidR="00792EBF" w:rsidRDefault="00792EBF" w:rsidP="00792EBF">
      <w:pPr>
        <w:spacing w:line="360" w:lineRule="auto"/>
        <w:ind w:leftChars="200" w:left="480" w:firstLine="359"/>
      </w:pPr>
      <w:r>
        <w:t xml:space="preserve">TYPE </w:t>
      </w:r>
      <w:proofErr w:type="spellStart"/>
      <w:r>
        <w:t>num</w:t>
      </w:r>
      <w:proofErr w:type="spellEnd"/>
      <w:r>
        <w:t xml:space="preserve"> IS </w:t>
      </w:r>
      <w:proofErr w:type="spellStart"/>
      <w:r>
        <w:t>Int</w:t>
      </w:r>
      <w:proofErr w:type="spellEnd"/>
    </w:p>
    <w:p w14:paraId="40C844A8" w14:textId="77777777" w:rsidR="00792EBF" w:rsidRDefault="00792EBF" w:rsidP="00792EBF">
      <w:pPr>
        <w:pStyle w:val="ListParagraph"/>
        <w:spacing w:line="360" w:lineRule="auto"/>
        <w:ind w:leftChars="200" w:left="480" w:firstLineChars="171" w:firstLine="359"/>
      </w:pPr>
      <w:r>
        <w:t xml:space="preserve">* no external I/O or global data Used </w:t>
      </w:r>
    </w:p>
    <w:p w14:paraId="5DFEBF5D" w14:textId="77777777" w:rsidR="00792EBF" w:rsidRDefault="00792EBF" w:rsidP="00792EBF">
      <w:pPr>
        <w:spacing w:line="360" w:lineRule="auto"/>
        <w:ind w:leftChars="200" w:left="480" w:firstLine="360"/>
      </w:pPr>
      <w:r>
        <w:t xml:space="preserve">* called by </w:t>
      </w:r>
      <w:proofErr w:type="spellStart"/>
      <w:r>
        <w:t>conditionalCtrl</w:t>
      </w:r>
      <w:proofErr w:type="spellEnd"/>
    </w:p>
    <w:p w14:paraId="110046ED" w14:textId="77777777" w:rsidR="00792EBF" w:rsidRDefault="00792EBF" w:rsidP="00792EBF">
      <w:pPr>
        <w:pStyle w:val="ListParagraph"/>
        <w:spacing w:line="360" w:lineRule="auto"/>
        <w:ind w:leftChars="200" w:left="480" w:firstLineChars="0" w:firstLine="360"/>
      </w:pPr>
      <w:r>
        <w:t xml:space="preserve">* calls login, </w:t>
      </w:r>
      <w:proofErr w:type="spellStart"/>
      <w:r>
        <w:t>isAdmin</w:t>
      </w:r>
      <w:proofErr w:type="spellEnd"/>
    </w:p>
    <w:p w14:paraId="52ADBA67" w14:textId="77777777" w:rsidR="00792EBF" w:rsidRPr="00067559" w:rsidRDefault="00792EBF" w:rsidP="00792EBF">
      <w:pPr>
        <w:pStyle w:val="ListParagraph"/>
        <w:numPr>
          <w:ilvl w:val="0"/>
          <w:numId w:val="28"/>
        </w:numPr>
        <w:spacing w:line="360" w:lineRule="auto"/>
        <w:ind w:firstLineChars="0"/>
        <w:rPr>
          <w:b/>
        </w:rPr>
      </w:pPr>
      <w:r w:rsidRPr="00067559">
        <w:rPr>
          <w:b/>
        </w:rPr>
        <w:t>查看房间请求</w:t>
      </w:r>
    </w:p>
    <w:p w14:paraId="6DD4E61E" w14:textId="77777777" w:rsidR="00792EBF" w:rsidRPr="00067559" w:rsidRDefault="00792EBF" w:rsidP="00792EBF">
      <w:pPr>
        <w:pStyle w:val="ListParagraph"/>
        <w:numPr>
          <w:ilvl w:val="0"/>
          <w:numId w:val="32"/>
        </w:numPr>
        <w:spacing w:line="360" w:lineRule="auto"/>
        <w:ind w:firstLineChars="0"/>
        <w:rPr>
          <w:b/>
        </w:rPr>
      </w:pPr>
      <w:r w:rsidRPr="00067559">
        <w:rPr>
          <w:rFonts w:hint="eastAsia"/>
          <w:b/>
        </w:rPr>
        <w:t>处理说明</w:t>
      </w:r>
      <w:r w:rsidRPr="00067559">
        <w:rPr>
          <w:rFonts w:hint="eastAsia"/>
          <w:b/>
        </w:rPr>
        <w:t>:</w:t>
      </w:r>
    </w:p>
    <w:p w14:paraId="1B8D11E6" w14:textId="77777777" w:rsidR="00792EBF" w:rsidRDefault="00792EBF" w:rsidP="00792EBF">
      <w:pPr>
        <w:spacing w:line="360" w:lineRule="auto"/>
        <w:ind w:leftChars="371" w:left="890"/>
      </w:pPr>
      <w:r>
        <w:t>查看房间请求模块</w:t>
      </w:r>
      <w:r>
        <w:t xml:space="preserve">, </w:t>
      </w:r>
      <w:r>
        <w:t>获取来自管理员查看房间的请求</w:t>
      </w:r>
      <w:r>
        <w:t xml:space="preserve">, </w:t>
      </w:r>
      <w:r>
        <w:t>并转化为</w:t>
      </w:r>
      <w:r>
        <w:t>String</w:t>
      </w:r>
      <w:r>
        <w:t>类型交给上层模块</w:t>
      </w:r>
    </w:p>
    <w:p w14:paraId="0DF467EB" w14:textId="77777777" w:rsidR="00792EBF" w:rsidRPr="00067559" w:rsidRDefault="00792EBF" w:rsidP="00792EBF">
      <w:pPr>
        <w:pStyle w:val="ListParagraph"/>
        <w:numPr>
          <w:ilvl w:val="0"/>
          <w:numId w:val="32"/>
        </w:numPr>
        <w:spacing w:line="360" w:lineRule="auto"/>
        <w:ind w:firstLineChars="0"/>
        <w:rPr>
          <w:b/>
        </w:rPr>
      </w:pPr>
      <w:r w:rsidRPr="00067559">
        <w:rPr>
          <w:b/>
        </w:rPr>
        <w:t>接口说明</w:t>
      </w:r>
      <w:r w:rsidRPr="00067559">
        <w:rPr>
          <w:b/>
        </w:rPr>
        <w:t>:</w:t>
      </w:r>
    </w:p>
    <w:p w14:paraId="74436128" w14:textId="77777777" w:rsidR="00792EBF" w:rsidRDefault="00792EBF" w:rsidP="00792EBF">
      <w:pPr>
        <w:spacing w:line="360" w:lineRule="auto"/>
        <w:ind w:leftChars="200" w:left="480" w:firstLine="360"/>
      </w:pPr>
      <w:r>
        <w:t xml:space="preserve">PROCEDURE </w:t>
      </w:r>
      <w:proofErr w:type="spellStart"/>
      <w:r>
        <w:t>checkClient</w:t>
      </w:r>
      <w:proofErr w:type="spellEnd"/>
      <w:r w:rsidRPr="005F2B94">
        <w:t xml:space="preserve"> </w:t>
      </w:r>
    </w:p>
    <w:p w14:paraId="57F343F9" w14:textId="77777777" w:rsidR="00792EBF" w:rsidRDefault="00792EBF" w:rsidP="00792EBF">
      <w:pPr>
        <w:pStyle w:val="ListParagraph"/>
        <w:spacing w:line="360" w:lineRule="auto"/>
        <w:ind w:left="360"/>
      </w:pPr>
      <w:r>
        <w:t>INTERFACE RETURNS;</w:t>
      </w:r>
      <w:r w:rsidRPr="00A31C9A">
        <w:t xml:space="preserve"> </w:t>
      </w:r>
    </w:p>
    <w:p w14:paraId="2A839ED2"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16709F54" w14:textId="77777777" w:rsidR="00792EBF" w:rsidRDefault="00792EBF" w:rsidP="00792EBF">
      <w:pPr>
        <w:pStyle w:val="ListParagraph"/>
        <w:spacing w:line="360" w:lineRule="auto"/>
        <w:ind w:leftChars="200" w:left="480" w:firstLineChars="171" w:firstLine="359"/>
      </w:pPr>
      <w:r>
        <w:lastRenderedPageBreak/>
        <w:t xml:space="preserve">* no external I/O or global data Used </w:t>
      </w:r>
    </w:p>
    <w:p w14:paraId="799D2677" w14:textId="77777777" w:rsidR="00792EBF" w:rsidRDefault="00792EBF" w:rsidP="00792EBF">
      <w:pPr>
        <w:spacing w:line="360" w:lineRule="auto"/>
        <w:ind w:leftChars="200" w:left="480" w:firstLine="360"/>
      </w:pPr>
      <w:r>
        <w:t xml:space="preserve">* called by </w:t>
      </w:r>
      <w:proofErr w:type="spellStart"/>
      <w:r>
        <w:t>getClientNum</w:t>
      </w:r>
      <w:proofErr w:type="spellEnd"/>
    </w:p>
    <w:p w14:paraId="1CD991FA" w14:textId="77777777" w:rsidR="00792EBF" w:rsidRDefault="00792EBF" w:rsidP="00792EBF">
      <w:pPr>
        <w:pStyle w:val="ListParagraph"/>
        <w:spacing w:line="360" w:lineRule="auto"/>
        <w:ind w:leftChars="200" w:left="480" w:firstLineChars="0" w:firstLine="360"/>
      </w:pPr>
      <w:r>
        <w:t>* calls no subordinate modules</w:t>
      </w:r>
    </w:p>
    <w:p w14:paraId="61C1E947" w14:textId="77777777" w:rsidR="00792EBF" w:rsidRPr="00067559" w:rsidRDefault="00792EBF" w:rsidP="00792EBF">
      <w:pPr>
        <w:pStyle w:val="ListParagraph"/>
        <w:numPr>
          <w:ilvl w:val="0"/>
          <w:numId w:val="28"/>
        </w:numPr>
        <w:spacing w:line="360" w:lineRule="auto"/>
        <w:ind w:firstLineChars="0"/>
        <w:rPr>
          <w:b/>
        </w:rPr>
      </w:pPr>
      <w:r w:rsidRPr="00067559">
        <w:rPr>
          <w:b/>
        </w:rPr>
        <w:t>确定房间号</w:t>
      </w:r>
    </w:p>
    <w:p w14:paraId="671F313E" w14:textId="77777777" w:rsidR="00792EBF" w:rsidRPr="00067559" w:rsidRDefault="00792EBF" w:rsidP="00792EBF">
      <w:pPr>
        <w:pStyle w:val="ListParagraph"/>
        <w:numPr>
          <w:ilvl w:val="0"/>
          <w:numId w:val="33"/>
        </w:numPr>
        <w:spacing w:line="360" w:lineRule="auto"/>
        <w:ind w:firstLineChars="0"/>
        <w:rPr>
          <w:b/>
        </w:rPr>
      </w:pPr>
      <w:r w:rsidRPr="00067559">
        <w:rPr>
          <w:rFonts w:hint="eastAsia"/>
          <w:b/>
        </w:rPr>
        <w:t>处理说明</w:t>
      </w:r>
      <w:r w:rsidRPr="00067559">
        <w:rPr>
          <w:rFonts w:hint="eastAsia"/>
          <w:b/>
        </w:rPr>
        <w:t>:</w:t>
      </w:r>
    </w:p>
    <w:p w14:paraId="32B0F94E" w14:textId="77777777" w:rsidR="00792EBF" w:rsidRDefault="00792EBF" w:rsidP="00792EBF">
      <w:pPr>
        <w:spacing w:line="360" w:lineRule="auto"/>
        <w:ind w:leftChars="371" w:left="890"/>
      </w:pPr>
      <w:r>
        <w:t>确定房间号模块</w:t>
      </w:r>
      <w:r>
        <w:t xml:space="preserve">, </w:t>
      </w:r>
      <w:r>
        <w:t>获取来自取得房间号的请求信息</w:t>
      </w:r>
      <w:r>
        <w:t xml:space="preserve">, </w:t>
      </w:r>
      <w:r>
        <w:t>进行相应的处理</w:t>
      </w:r>
      <w:r>
        <w:t xml:space="preserve">, </w:t>
      </w:r>
      <w:r>
        <w:t>转换成房间号交给上层</w:t>
      </w:r>
      <w:r>
        <w:t>.</w:t>
      </w:r>
    </w:p>
    <w:p w14:paraId="4A5900C0" w14:textId="77777777" w:rsidR="00792EBF" w:rsidRPr="00067559" w:rsidRDefault="00792EBF" w:rsidP="00792EBF">
      <w:pPr>
        <w:pStyle w:val="ListParagraph"/>
        <w:numPr>
          <w:ilvl w:val="0"/>
          <w:numId w:val="33"/>
        </w:numPr>
        <w:spacing w:line="360" w:lineRule="auto"/>
        <w:ind w:firstLineChars="0"/>
        <w:rPr>
          <w:b/>
        </w:rPr>
      </w:pPr>
      <w:r w:rsidRPr="00067559">
        <w:rPr>
          <w:b/>
        </w:rPr>
        <w:t>接口说明</w:t>
      </w:r>
      <w:r w:rsidRPr="00067559">
        <w:rPr>
          <w:b/>
        </w:rPr>
        <w:t>:</w:t>
      </w:r>
    </w:p>
    <w:p w14:paraId="537E904E" w14:textId="77777777" w:rsidR="00792EBF" w:rsidRDefault="00792EBF" w:rsidP="00792EBF">
      <w:pPr>
        <w:spacing w:line="360" w:lineRule="auto"/>
        <w:ind w:leftChars="200" w:left="480" w:firstLine="360"/>
      </w:pPr>
      <w:r>
        <w:t xml:space="preserve">PROCEDURE </w:t>
      </w:r>
      <w:proofErr w:type="spellStart"/>
      <w:r>
        <w:t>computeClientNum</w:t>
      </w:r>
      <w:proofErr w:type="spellEnd"/>
      <w:r w:rsidRPr="00A31C9A">
        <w:t xml:space="preserve"> </w:t>
      </w:r>
    </w:p>
    <w:p w14:paraId="3972CFE9" w14:textId="77777777" w:rsidR="00792EBF" w:rsidRDefault="00792EBF" w:rsidP="00792EBF">
      <w:pPr>
        <w:pStyle w:val="ListParagraph"/>
        <w:spacing w:line="360" w:lineRule="auto"/>
        <w:ind w:left="360"/>
      </w:pPr>
      <w:r>
        <w:t>INTERFACE ACC</w:t>
      </w:r>
      <w:r>
        <w:tab/>
        <w:t>EPTS;</w:t>
      </w:r>
      <w:r w:rsidRPr="00A31C9A">
        <w:t xml:space="preserve"> </w:t>
      </w:r>
    </w:p>
    <w:p w14:paraId="049EF3BE"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60F9682F" w14:textId="77777777" w:rsidR="00792EBF" w:rsidRDefault="00792EBF" w:rsidP="00792EBF">
      <w:pPr>
        <w:spacing w:line="360" w:lineRule="auto"/>
        <w:ind w:left="359" w:firstLine="420"/>
      </w:pPr>
      <w:r>
        <w:t xml:space="preserve">INTERFACE RETURNS; </w:t>
      </w:r>
    </w:p>
    <w:p w14:paraId="5B1EBAB3" w14:textId="77777777" w:rsidR="00792EBF" w:rsidRDefault="00792EBF" w:rsidP="00792EBF">
      <w:pPr>
        <w:spacing w:line="360" w:lineRule="auto"/>
        <w:ind w:leftChars="200" w:left="480" w:firstLine="359"/>
      </w:pPr>
      <w:r>
        <w:t xml:space="preserve">TYPE </w:t>
      </w:r>
      <w:proofErr w:type="spellStart"/>
      <w:r>
        <w:t>clientNum</w:t>
      </w:r>
      <w:proofErr w:type="spellEnd"/>
      <w:r>
        <w:t xml:space="preserve"> IS </w:t>
      </w:r>
      <w:proofErr w:type="spellStart"/>
      <w:r>
        <w:t>Int</w:t>
      </w:r>
      <w:proofErr w:type="spellEnd"/>
    </w:p>
    <w:p w14:paraId="44ED46E2" w14:textId="77777777" w:rsidR="00792EBF" w:rsidRDefault="00792EBF" w:rsidP="00792EBF">
      <w:pPr>
        <w:pStyle w:val="ListParagraph"/>
        <w:spacing w:line="360" w:lineRule="auto"/>
        <w:ind w:leftChars="200" w:left="480" w:firstLineChars="171" w:firstLine="359"/>
      </w:pPr>
      <w:r>
        <w:t xml:space="preserve">* no external I/O or global data Used </w:t>
      </w:r>
    </w:p>
    <w:p w14:paraId="5DC52E7B" w14:textId="77777777" w:rsidR="00792EBF" w:rsidRDefault="00792EBF" w:rsidP="00792EBF">
      <w:pPr>
        <w:spacing w:line="360" w:lineRule="auto"/>
        <w:ind w:leftChars="200" w:left="480" w:firstLine="360"/>
      </w:pPr>
      <w:r>
        <w:t xml:space="preserve">* called by </w:t>
      </w:r>
      <w:proofErr w:type="spellStart"/>
      <w:r>
        <w:t>getClientNum</w:t>
      </w:r>
      <w:proofErr w:type="spellEnd"/>
    </w:p>
    <w:p w14:paraId="7095117A" w14:textId="77777777" w:rsidR="00792EBF" w:rsidRDefault="00792EBF" w:rsidP="00792EBF">
      <w:pPr>
        <w:pStyle w:val="ListParagraph"/>
        <w:spacing w:line="360" w:lineRule="auto"/>
        <w:ind w:leftChars="200" w:left="480" w:firstLineChars="0" w:firstLine="360"/>
      </w:pPr>
      <w:r>
        <w:t>* calls no subordinate modules</w:t>
      </w:r>
    </w:p>
    <w:p w14:paraId="21CC6BA2" w14:textId="77777777" w:rsidR="00792EBF" w:rsidRPr="00067559" w:rsidRDefault="00792EBF" w:rsidP="00792EBF">
      <w:pPr>
        <w:pStyle w:val="ListParagraph"/>
        <w:numPr>
          <w:ilvl w:val="0"/>
          <w:numId w:val="28"/>
        </w:numPr>
        <w:spacing w:line="360" w:lineRule="auto"/>
        <w:ind w:firstLineChars="0"/>
        <w:rPr>
          <w:b/>
        </w:rPr>
      </w:pPr>
      <w:r w:rsidRPr="00067559">
        <w:rPr>
          <w:b/>
        </w:rPr>
        <w:t>取得房间号</w:t>
      </w:r>
    </w:p>
    <w:p w14:paraId="3A49F880" w14:textId="77777777" w:rsidR="00792EBF" w:rsidRPr="00067559" w:rsidRDefault="00792EBF" w:rsidP="00792EBF">
      <w:pPr>
        <w:pStyle w:val="ListParagraph"/>
        <w:numPr>
          <w:ilvl w:val="0"/>
          <w:numId w:val="34"/>
        </w:numPr>
        <w:spacing w:line="360" w:lineRule="auto"/>
        <w:ind w:firstLineChars="0"/>
        <w:rPr>
          <w:b/>
        </w:rPr>
      </w:pPr>
      <w:r w:rsidRPr="00067559">
        <w:rPr>
          <w:rFonts w:hint="eastAsia"/>
          <w:b/>
        </w:rPr>
        <w:t>处理说明</w:t>
      </w:r>
      <w:r w:rsidRPr="00067559">
        <w:rPr>
          <w:rFonts w:hint="eastAsia"/>
          <w:b/>
        </w:rPr>
        <w:t>:</w:t>
      </w:r>
    </w:p>
    <w:p w14:paraId="42CF0763" w14:textId="77777777" w:rsidR="00792EBF" w:rsidRDefault="00792EBF" w:rsidP="00792EBF">
      <w:pPr>
        <w:spacing w:line="360" w:lineRule="auto"/>
        <w:ind w:leftChars="371" w:left="890"/>
      </w:pPr>
      <w:r>
        <w:t>取得房间号模块</w:t>
      </w:r>
      <w:r>
        <w:t xml:space="preserve">, </w:t>
      </w:r>
      <w:r>
        <w:t>获取来自查看房间请求的请求信息</w:t>
      </w:r>
      <w:r>
        <w:t xml:space="preserve">, </w:t>
      </w:r>
      <w:r>
        <w:t>调用确定房间号模块</w:t>
      </w:r>
      <w:r>
        <w:t xml:space="preserve">, </w:t>
      </w:r>
      <w:r>
        <w:t>得到房间号</w:t>
      </w:r>
      <w:r>
        <w:t xml:space="preserve">, </w:t>
      </w:r>
      <w:r>
        <w:t>并交给上层</w:t>
      </w:r>
    </w:p>
    <w:p w14:paraId="1B5B4658" w14:textId="77777777" w:rsidR="00792EBF" w:rsidRPr="00067559" w:rsidRDefault="00792EBF" w:rsidP="00792EBF">
      <w:pPr>
        <w:pStyle w:val="ListParagraph"/>
        <w:numPr>
          <w:ilvl w:val="0"/>
          <w:numId w:val="34"/>
        </w:numPr>
        <w:spacing w:line="360" w:lineRule="auto"/>
        <w:ind w:firstLineChars="0"/>
        <w:rPr>
          <w:b/>
        </w:rPr>
      </w:pPr>
      <w:r w:rsidRPr="00067559">
        <w:rPr>
          <w:b/>
        </w:rPr>
        <w:t>接口说明</w:t>
      </w:r>
      <w:r w:rsidRPr="00067559">
        <w:rPr>
          <w:b/>
        </w:rPr>
        <w:t>:</w:t>
      </w:r>
    </w:p>
    <w:p w14:paraId="17A66E98" w14:textId="77777777" w:rsidR="00792EBF" w:rsidRDefault="00792EBF" w:rsidP="00792EBF">
      <w:pPr>
        <w:spacing w:line="360" w:lineRule="auto"/>
        <w:ind w:leftChars="200" w:left="480" w:firstLine="360"/>
      </w:pPr>
      <w:r>
        <w:t xml:space="preserve">PROCEDURE </w:t>
      </w:r>
      <w:proofErr w:type="spellStart"/>
      <w:r>
        <w:t>getClientNum</w:t>
      </w:r>
      <w:proofErr w:type="spellEnd"/>
    </w:p>
    <w:p w14:paraId="66ED81C7" w14:textId="77777777" w:rsidR="00792EBF" w:rsidRDefault="00792EBF" w:rsidP="00792EBF">
      <w:pPr>
        <w:pStyle w:val="ListParagraph"/>
        <w:spacing w:line="360" w:lineRule="auto"/>
        <w:ind w:left="360"/>
      </w:pPr>
      <w:r>
        <w:t>INTERFACE ACC</w:t>
      </w:r>
      <w:r>
        <w:tab/>
        <w:t>EPTS;</w:t>
      </w:r>
      <w:r w:rsidRPr="00A31C9A">
        <w:t xml:space="preserve"> </w:t>
      </w:r>
    </w:p>
    <w:p w14:paraId="409890DA" w14:textId="77777777" w:rsidR="00792EBF" w:rsidRDefault="00792EBF" w:rsidP="00792EBF">
      <w:pPr>
        <w:spacing w:line="360" w:lineRule="auto"/>
        <w:ind w:leftChars="200" w:left="480" w:firstLine="360"/>
      </w:pPr>
      <w:r>
        <w:rPr>
          <w:rFonts w:hint="eastAsia"/>
        </w:rPr>
        <w:t xml:space="preserve">TYPE </w:t>
      </w:r>
      <w:r>
        <w:t xml:space="preserve">info </w:t>
      </w:r>
      <w:r>
        <w:rPr>
          <w:rFonts w:hint="eastAsia"/>
        </w:rPr>
        <w:t xml:space="preserve">IS </w:t>
      </w:r>
      <w:r>
        <w:t>String</w:t>
      </w:r>
      <w:r w:rsidRPr="005F2B94">
        <w:t xml:space="preserve"> </w:t>
      </w:r>
    </w:p>
    <w:p w14:paraId="37F9C1B4" w14:textId="77777777" w:rsidR="00792EBF" w:rsidRDefault="00792EBF" w:rsidP="00792EBF">
      <w:pPr>
        <w:pStyle w:val="ListParagraph"/>
        <w:spacing w:line="360" w:lineRule="auto"/>
        <w:ind w:left="360"/>
      </w:pPr>
      <w:r>
        <w:t>INTERFACE RETURNS;</w:t>
      </w:r>
      <w:r w:rsidRPr="00A31C9A">
        <w:t xml:space="preserve"> </w:t>
      </w:r>
    </w:p>
    <w:p w14:paraId="0388ED50"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3704BE26" w14:textId="77777777" w:rsidR="00792EBF" w:rsidRDefault="00792EBF" w:rsidP="00792EBF">
      <w:pPr>
        <w:spacing w:line="360" w:lineRule="auto"/>
        <w:ind w:left="359" w:firstLine="420"/>
      </w:pPr>
      <w:r>
        <w:t>INTERFACE ACC</w:t>
      </w:r>
      <w:r>
        <w:tab/>
        <w:t xml:space="preserve">EPTS; </w:t>
      </w:r>
    </w:p>
    <w:p w14:paraId="4BFF9876" w14:textId="77777777" w:rsidR="00792EBF" w:rsidRDefault="00792EBF" w:rsidP="00792EBF">
      <w:pPr>
        <w:spacing w:line="360" w:lineRule="auto"/>
        <w:ind w:leftChars="200" w:left="480" w:firstLine="359"/>
      </w:pPr>
      <w:r>
        <w:t xml:space="preserve">TYPE </w:t>
      </w:r>
      <w:proofErr w:type="spellStart"/>
      <w:r>
        <w:t>clientNum</w:t>
      </w:r>
      <w:proofErr w:type="spellEnd"/>
      <w:r>
        <w:t xml:space="preserve"> IS </w:t>
      </w:r>
      <w:proofErr w:type="spellStart"/>
      <w:r>
        <w:t>Int</w:t>
      </w:r>
      <w:proofErr w:type="spellEnd"/>
    </w:p>
    <w:p w14:paraId="2788CCD9" w14:textId="77777777" w:rsidR="00792EBF" w:rsidRDefault="00792EBF" w:rsidP="00792EBF">
      <w:pPr>
        <w:spacing w:line="360" w:lineRule="auto"/>
        <w:ind w:left="359" w:firstLine="420"/>
      </w:pPr>
      <w:r>
        <w:t xml:space="preserve">INTERFACE RETURNS; </w:t>
      </w:r>
    </w:p>
    <w:p w14:paraId="46275C7A" w14:textId="77777777" w:rsidR="00792EBF" w:rsidRDefault="00792EBF" w:rsidP="00792EBF">
      <w:pPr>
        <w:spacing w:line="360" w:lineRule="auto"/>
        <w:ind w:leftChars="200" w:left="480" w:firstLine="359"/>
      </w:pPr>
      <w:r>
        <w:t xml:space="preserve">TYPE </w:t>
      </w:r>
      <w:proofErr w:type="spellStart"/>
      <w:r>
        <w:t>clientNum</w:t>
      </w:r>
      <w:proofErr w:type="spellEnd"/>
      <w:r>
        <w:t xml:space="preserve"> IS </w:t>
      </w:r>
      <w:proofErr w:type="spellStart"/>
      <w:r>
        <w:t>Int</w:t>
      </w:r>
      <w:proofErr w:type="spellEnd"/>
    </w:p>
    <w:p w14:paraId="6F137E46" w14:textId="77777777" w:rsidR="00792EBF" w:rsidRDefault="00792EBF" w:rsidP="00792EBF">
      <w:pPr>
        <w:pStyle w:val="ListParagraph"/>
        <w:spacing w:line="360" w:lineRule="auto"/>
        <w:ind w:leftChars="200" w:left="480" w:firstLineChars="171" w:firstLine="359"/>
      </w:pPr>
      <w:r>
        <w:t xml:space="preserve">* no external I/O or global data Used </w:t>
      </w:r>
    </w:p>
    <w:p w14:paraId="59E027FB" w14:textId="77777777" w:rsidR="00792EBF" w:rsidRDefault="00792EBF" w:rsidP="00792EBF">
      <w:pPr>
        <w:spacing w:line="360" w:lineRule="auto"/>
        <w:ind w:leftChars="200" w:left="480" w:firstLine="360"/>
      </w:pPr>
      <w:r>
        <w:lastRenderedPageBreak/>
        <w:t xml:space="preserve">* called by </w:t>
      </w:r>
      <w:proofErr w:type="spellStart"/>
      <w:r>
        <w:t>conditionalCtrl</w:t>
      </w:r>
      <w:proofErr w:type="spellEnd"/>
    </w:p>
    <w:p w14:paraId="076ABF66" w14:textId="77777777" w:rsidR="00792EBF" w:rsidRDefault="00792EBF" w:rsidP="00792EBF">
      <w:pPr>
        <w:pStyle w:val="ListParagraph"/>
        <w:spacing w:line="360" w:lineRule="auto"/>
        <w:ind w:leftChars="200" w:left="480" w:firstLineChars="0" w:firstLine="360"/>
      </w:pPr>
      <w:r>
        <w:t xml:space="preserve">* calls </w:t>
      </w:r>
      <w:proofErr w:type="spellStart"/>
      <w:r>
        <w:t>checkClient</w:t>
      </w:r>
      <w:proofErr w:type="spellEnd"/>
      <w:r>
        <w:t xml:space="preserve">, </w:t>
      </w:r>
      <w:proofErr w:type="spellStart"/>
      <w:r>
        <w:t>computeClientNum</w:t>
      </w:r>
      <w:proofErr w:type="spellEnd"/>
    </w:p>
    <w:p w14:paraId="253D5F28" w14:textId="77777777" w:rsidR="00792EBF" w:rsidRPr="00067559" w:rsidRDefault="00792EBF" w:rsidP="00792EBF">
      <w:pPr>
        <w:pStyle w:val="ListParagraph"/>
        <w:numPr>
          <w:ilvl w:val="0"/>
          <w:numId w:val="28"/>
        </w:numPr>
        <w:spacing w:line="360" w:lineRule="auto"/>
        <w:ind w:firstLineChars="0"/>
        <w:rPr>
          <w:b/>
        </w:rPr>
      </w:pPr>
      <w:r w:rsidRPr="00067559">
        <w:rPr>
          <w:b/>
        </w:rPr>
        <w:t>工作模式</w:t>
      </w:r>
    </w:p>
    <w:p w14:paraId="3E7856BA" w14:textId="77777777" w:rsidR="00792EBF" w:rsidRPr="00067559" w:rsidRDefault="00792EBF" w:rsidP="00792EBF">
      <w:pPr>
        <w:pStyle w:val="ListParagraph"/>
        <w:numPr>
          <w:ilvl w:val="0"/>
          <w:numId w:val="35"/>
        </w:numPr>
        <w:spacing w:line="360" w:lineRule="auto"/>
        <w:ind w:firstLineChars="0"/>
        <w:rPr>
          <w:b/>
        </w:rPr>
      </w:pPr>
      <w:r w:rsidRPr="00067559">
        <w:rPr>
          <w:rFonts w:hint="eastAsia"/>
          <w:b/>
        </w:rPr>
        <w:t>处理说明</w:t>
      </w:r>
      <w:r w:rsidRPr="00067559">
        <w:rPr>
          <w:rFonts w:hint="eastAsia"/>
          <w:b/>
        </w:rPr>
        <w:t>:</w:t>
      </w:r>
    </w:p>
    <w:p w14:paraId="29A3E534" w14:textId="77777777" w:rsidR="00792EBF" w:rsidRDefault="00792EBF" w:rsidP="00792EBF">
      <w:pPr>
        <w:spacing w:line="360" w:lineRule="auto"/>
        <w:ind w:leftChars="371" w:left="890"/>
      </w:pPr>
      <w:r>
        <w:t>工作模式模块</w:t>
      </w:r>
      <w:r>
        <w:t xml:space="preserve">, </w:t>
      </w:r>
      <w:r>
        <w:t>获取管理员设置工作模式的信息</w:t>
      </w:r>
      <w:r>
        <w:t xml:space="preserve">, </w:t>
      </w:r>
      <w:r>
        <w:t>并将信息以</w:t>
      </w:r>
      <w:r>
        <w:t>String</w:t>
      </w:r>
      <w:r>
        <w:t>类型交给上层模块</w:t>
      </w:r>
    </w:p>
    <w:p w14:paraId="0F9CC83F" w14:textId="77777777" w:rsidR="00792EBF" w:rsidRPr="00067559" w:rsidRDefault="00792EBF" w:rsidP="00792EBF">
      <w:pPr>
        <w:pStyle w:val="ListParagraph"/>
        <w:numPr>
          <w:ilvl w:val="0"/>
          <w:numId w:val="35"/>
        </w:numPr>
        <w:spacing w:line="360" w:lineRule="auto"/>
        <w:ind w:firstLineChars="0"/>
        <w:rPr>
          <w:b/>
        </w:rPr>
      </w:pPr>
      <w:r w:rsidRPr="00067559">
        <w:rPr>
          <w:b/>
        </w:rPr>
        <w:t>接口说明</w:t>
      </w:r>
      <w:r w:rsidRPr="00067559">
        <w:rPr>
          <w:b/>
        </w:rPr>
        <w:t>:</w:t>
      </w:r>
    </w:p>
    <w:p w14:paraId="0CBACFE3" w14:textId="77777777" w:rsidR="00792EBF" w:rsidRDefault="00792EBF" w:rsidP="00792EBF">
      <w:pPr>
        <w:pStyle w:val="ListParagraph"/>
        <w:spacing w:line="360" w:lineRule="auto"/>
        <w:ind w:left="360"/>
      </w:pPr>
      <w:r>
        <w:rPr>
          <w:rFonts w:hint="eastAsia"/>
        </w:rPr>
        <w:t xml:space="preserve">PROCEDURE </w:t>
      </w:r>
      <w:proofErr w:type="spellStart"/>
      <w:r>
        <w:rPr>
          <w:rFonts w:hint="eastAsia"/>
        </w:rPr>
        <w:t>inputMode</w:t>
      </w:r>
      <w:proofErr w:type="spellEnd"/>
    </w:p>
    <w:p w14:paraId="75C5F760" w14:textId="77777777" w:rsidR="00792EBF" w:rsidRDefault="00792EBF" w:rsidP="00792EBF">
      <w:pPr>
        <w:pStyle w:val="ListParagraph"/>
        <w:spacing w:line="360" w:lineRule="auto"/>
        <w:ind w:left="360"/>
      </w:pPr>
      <w:r>
        <w:rPr>
          <w:rFonts w:hint="eastAsia"/>
        </w:rPr>
        <w:t xml:space="preserve">INTERFACE RETURNS; </w:t>
      </w:r>
    </w:p>
    <w:p w14:paraId="46B01BC1"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6D259AF2" w14:textId="77777777" w:rsidR="00792EBF" w:rsidRDefault="00792EBF" w:rsidP="00792EBF">
      <w:pPr>
        <w:pStyle w:val="ListParagraph"/>
        <w:spacing w:line="360" w:lineRule="auto"/>
        <w:ind w:left="360"/>
      </w:pPr>
      <w:r>
        <w:rPr>
          <w:rFonts w:hint="eastAsia"/>
        </w:rPr>
        <w:t xml:space="preserve">* no external I/O or global data Used </w:t>
      </w:r>
    </w:p>
    <w:p w14:paraId="56B61BF7" w14:textId="77777777" w:rsidR="00792EBF" w:rsidRDefault="00792EBF" w:rsidP="00792EBF">
      <w:pPr>
        <w:pStyle w:val="ListParagraph"/>
        <w:spacing w:line="360" w:lineRule="auto"/>
        <w:ind w:left="360"/>
      </w:pPr>
      <w:r>
        <w:rPr>
          <w:rFonts w:hint="eastAsia"/>
        </w:rPr>
        <w:t xml:space="preserve">* called by </w:t>
      </w:r>
      <w:proofErr w:type="spellStart"/>
      <w:r>
        <w:t>getConfig</w:t>
      </w:r>
      <w:proofErr w:type="spellEnd"/>
    </w:p>
    <w:p w14:paraId="235BBBDB" w14:textId="77777777" w:rsidR="00792EBF" w:rsidRDefault="00792EBF" w:rsidP="00792EBF">
      <w:pPr>
        <w:pStyle w:val="ListParagraph"/>
        <w:spacing w:line="360" w:lineRule="auto"/>
        <w:ind w:left="720" w:firstLineChars="0" w:firstLine="60"/>
      </w:pPr>
      <w:r>
        <w:rPr>
          <w:rFonts w:hint="eastAsia"/>
        </w:rPr>
        <w:t xml:space="preserve">* calls no subordinate modules </w:t>
      </w:r>
    </w:p>
    <w:p w14:paraId="11429455" w14:textId="77777777" w:rsidR="00792EBF" w:rsidRPr="00067559" w:rsidRDefault="00792EBF" w:rsidP="00792EBF">
      <w:pPr>
        <w:pStyle w:val="ListParagraph"/>
        <w:numPr>
          <w:ilvl w:val="0"/>
          <w:numId w:val="28"/>
        </w:numPr>
        <w:spacing w:line="360" w:lineRule="auto"/>
        <w:ind w:firstLineChars="0"/>
        <w:rPr>
          <w:b/>
        </w:rPr>
      </w:pPr>
      <w:r w:rsidRPr="00067559">
        <w:rPr>
          <w:rFonts w:hint="eastAsia"/>
          <w:b/>
        </w:rPr>
        <w:t>优先级信息</w:t>
      </w:r>
    </w:p>
    <w:p w14:paraId="42413734" w14:textId="77777777" w:rsidR="00792EBF" w:rsidRPr="00067559" w:rsidRDefault="00792EBF" w:rsidP="00792EBF">
      <w:pPr>
        <w:pStyle w:val="ListParagraph"/>
        <w:numPr>
          <w:ilvl w:val="0"/>
          <w:numId w:val="36"/>
        </w:numPr>
        <w:spacing w:line="360" w:lineRule="auto"/>
        <w:ind w:firstLineChars="0"/>
        <w:rPr>
          <w:b/>
        </w:rPr>
      </w:pPr>
      <w:r w:rsidRPr="00067559">
        <w:rPr>
          <w:rFonts w:hint="eastAsia"/>
          <w:b/>
        </w:rPr>
        <w:t>处理说明</w:t>
      </w:r>
      <w:r w:rsidRPr="00067559">
        <w:rPr>
          <w:rFonts w:hint="eastAsia"/>
          <w:b/>
        </w:rPr>
        <w:t>:</w:t>
      </w:r>
    </w:p>
    <w:p w14:paraId="5AEF93D1" w14:textId="77777777" w:rsidR="00792EBF" w:rsidRDefault="00792EBF" w:rsidP="00792EBF">
      <w:pPr>
        <w:spacing w:line="360" w:lineRule="auto"/>
        <w:ind w:leftChars="371" w:left="890"/>
      </w:pPr>
      <w:r>
        <w:t>工作模式模块</w:t>
      </w:r>
      <w:r>
        <w:t xml:space="preserve">, </w:t>
      </w:r>
      <w:r>
        <w:t>获取管理员设置优先级信息的操作</w:t>
      </w:r>
      <w:r>
        <w:t xml:space="preserve">, </w:t>
      </w:r>
      <w:r>
        <w:t>并将操作以</w:t>
      </w:r>
      <w:r>
        <w:t>String</w:t>
      </w:r>
      <w:r>
        <w:t>类型交给上层模块</w:t>
      </w:r>
    </w:p>
    <w:p w14:paraId="34068F2B" w14:textId="77777777" w:rsidR="00792EBF" w:rsidRPr="00067559" w:rsidRDefault="00792EBF" w:rsidP="00792EBF">
      <w:pPr>
        <w:pStyle w:val="ListParagraph"/>
        <w:numPr>
          <w:ilvl w:val="0"/>
          <w:numId w:val="36"/>
        </w:numPr>
        <w:spacing w:line="360" w:lineRule="auto"/>
        <w:ind w:firstLineChars="0"/>
        <w:rPr>
          <w:b/>
        </w:rPr>
      </w:pPr>
      <w:r w:rsidRPr="00067559">
        <w:rPr>
          <w:b/>
        </w:rPr>
        <w:t>接口说明</w:t>
      </w:r>
      <w:r w:rsidRPr="00067559">
        <w:rPr>
          <w:b/>
        </w:rPr>
        <w:t>:</w:t>
      </w:r>
    </w:p>
    <w:p w14:paraId="7AAF4114" w14:textId="77777777" w:rsidR="00792EBF" w:rsidRDefault="00792EBF" w:rsidP="00792EBF">
      <w:pPr>
        <w:pStyle w:val="ListParagraph"/>
        <w:spacing w:line="360" w:lineRule="auto"/>
        <w:ind w:left="360"/>
      </w:pPr>
      <w:r>
        <w:rPr>
          <w:rFonts w:hint="eastAsia"/>
        </w:rPr>
        <w:t xml:space="preserve">PROCEDURE </w:t>
      </w:r>
      <w:proofErr w:type="spellStart"/>
      <w:r>
        <w:rPr>
          <w:rFonts w:hint="eastAsia"/>
        </w:rPr>
        <w:t>inputPriority</w:t>
      </w:r>
      <w:proofErr w:type="spellEnd"/>
    </w:p>
    <w:p w14:paraId="3060A204" w14:textId="77777777" w:rsidR="00792EBF" w:rsidRDefault="00792EBF" w:rsidP="00792EBF">
      <w:pPr>
        <w:pStyle w:val="ListParagraph"/>
        <w:spacing w:line="360" w:lineRule="auto"/>
        <w:ind w:left="360"/>
      </w:pPr>
      <w:r>
        <w:rPr>
          <w:rFonts w:hint="eastAsia"/>
        </w:rPr>
        <w:t xml:space="preserve">INTERFACE RETURNS; </w:t>
      </w:r>
    </w:p>
    <w:p w14:paraId="06342FC6"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1B197AE0" w14:textId="77777777" w:rsidR="00792EBF" w:rsidRDefault="00792EBF" w:rsidP="00792EBF">
      <w:pPr>
        <w:pStyle w:val="ListParagraph"/>
        <w:spacing w:line="360" w:lineRule="auto"/>
        <w:ind w:left="360"/>
      </w:pPr>
      <w:r>
        <w:rPr>
          <w:rFonts w:hint="eastAsia"/>
        </w:rPr>
        <w:t xml:space="preserve">* no external I/O or global data Used </w:t>
      </w:r>
    </w:p>
    <w:p w14:paraId="3B8BA2D7" w14:textId="77777777" w:rsidR="00792EBF" w:rsidRDefault="00792EBF" w:rsidP="00792EBF">
      <w:pPr>
        <w:pStyle w:val="ListParagraph"/>
        <w:spacing w:line="360" w:lineRule="auto"/>
        <w:ind w:left="360"/>
      </w:pPr>
      <w:r>
        <w:rPr>
          <w:rFonts w:hint="eastAsia"/>
        </w:rPr>
        <w:t xml:space="preserve">* called by </w:t>
      </w:r>
      <w:proofErr w:type="spellStart"/>
      <w:r>
        <w:t>getConfig</w:t>
      </w:r>
      <w:proofErr w:type="spellEnd"/>
    </w:p>
    <w:p w14:paraId="76F2E62C" w14:textId="77777777" w:rsidR="00792EBF" w:rsidRDefault="00792EBF" w:rsidP="00792EBF">
      <w:pPr>
        <w:pStyle w:val="ListParagraph"/>
        <w:spacing w:line="360" w:lineRule="auto"/>
        <w:ind w:left="720" w:firstLineChars="0" w:firstLine="60"/>
      </w:pPr>
      <w:r>
        <w:rPr>
          <w:rFonts w:hint="eastAsia"/>
        </w:rPr>
        <w:t xml:space="preserve">* calls no subordinate modules </w:t>
      </w:r>
    </w:p>
    <w:p w14:paraId="5F751E8B" w14:textId="77777777" w:rsidR="00792EBF" w:rsidRDefault="00792EBF" w:rsidP="00792EBF">
      <w:pPr>
        <w:pStyle w:val="ListParagraph"/>
        <w:spacing w:line="360" w:lineRule="auto"/>
        <w:ind w:left="720" w:firstLineChars="0" w:firstLine="60"/>
      </w:pPr>
    </w:p>
    <w:p w14:paraId="2B219E61" w14:textId="77777777" w:rsidR="00792EBF" w:rsidRPr="00067559" w:rsidRDefault="00792EBF" w:rsidP="00792EBF">
      <w:pPr>
        <w:pStyle w:val="ListParagraph"/>
        <w:numPr>
          <w:ilvl w:val="0"/>
          <w:numId w:val="28"/>
        </w:numPr>
        <w:spacing w:line="360" w:lineRule="auto"/>
        <w:ind w:firstLineChars="0"/>
        <w:rPr>
          <w:b/>
        </w:rPr>
      </w:pPr>
      <w:r w:rsidRPr="00067559">
        <w:rPr>
          <w:b/>
        </w:rPr>
        <w:t>单价</w:t>
      </w:r>
    </w:p>
    <w:p w14:paraId="43C5A796" w14:textId="77777777" w:rsidR="00792EBF" w:rsidRPr="00067559" w:rsidRDefault="00792EBF" w:rsidP="00792EBF">
      <w:pPr>
        <w:pStyle w:val="ListParagraph"/>
        <w:numPr>
          <w:ilvl w:val="0"/>
          <w:numId w:val="37"/>
        </w:numPr>
        <w:spacing w:line="360" w:lineRule="auto"/>
        <w:ind w:firstLineChars="0"/>
        <w:rPr>
          <w:b/>
        </w:rPr>
      </w:pPr>
      <w:r w:rsidRPr="00067559">
        <w:rPr>
          <w:rFonts w:hint="eastAsia"/>
          <w:b/>
        </w:rPr>
        <w:t>处理说明</w:t>
      </w:r>
      <w:r w:rsidRPr="00067559">
        <w:rPr>
          <w:rFonts w:hint="eastAsia"/>
          <w:b/>
        </w:rPr>
        <w:t>:</w:t>
      </w:r>
    </w:p>
    <w:p w14:paraId="10BAEFC0" w14:textId="77777777" w:rsidR="00792EBF" w:rsidRDefault="00792EBF" w:rsidP="00792EBF">
      <w:pPr>
        <w:spacing w:line="360" w:lineRule="auto"/>
        <w:ind w:leftChars="371" w:left="890"/>
      </w:pPr>
      <w:r>
        <w:t>工作模式模块</w:t>
      </w:r>
      <w:r>
        <w:t xml:space="preserve">, </w:t>
      </w:r>
      <w:r>
        <w:t>获取管理员设置单价的信息</w:t>
      </w:r>
      <w:r>
        <w:t xml:space="preserve">, </w:t>
      </w:r>
      <w:r>
        <w:t>并将单价以</w:t>
      </w:r>
      <w:r>
        <w:t>String</w:t>
      </w:r>
      <w:r>
        <w:t>类型交给上层模块</w:t>
      </w:r>
    </w:p>
    <w:p w14:paraId="6E8C4C73" w14:textId="77777777" w:rsidR="00792EBF" w:rsidRPr="00067559" w:rsidRDefault="00792EBF" w:rsidP="00792EBF">
      <w:pPr>
        <w:pStyle w:val="ListParagraph"/>
        <w:numPr>
          <w:ilvl w:val="0"/>
          <w:numId w:val="37"/>
        </w:numPr>
        <w:spacing w:line="360" w:lineRule="auto"/>
        <w:ind w:firstLineChars="0"/>
        <w:rPr>
          <w:b/>
        </w:rPr>
      </w:pPr>
      <w:r w:rsidRPr="00067559">
        <w:rPr>
          <w:b/>
        </w:rPr>
        <w:t>接口说明</w:t>
      </w:r>
      <w:r w:rsidRPr="00067559">
        <w:rPr>
          <w:b/>
        </w:rPr>
        <w:t>:</w:t>
      </w:r>
    </w:p>
    <w:p w14:paraId="175DBE5B" w14:textId="77777777" w:rsidR="00792EBF" w:rsidRDefault="00792EBF" w:rsidP="00792EBF">
      <w:pPr>
        <w:pStyle w:val="ListParagraph"/>
        <w:spacing w:line="360" w:lineRule="auto"/>
        <w:ind w:left="360"/>
      </w:pPr>
      <w:r>
        <w:rPr>
          <w:rFonts w:hint="eastAsia"/>
        </w:rPr>
        <w:t xml:space="preserve">PROCEDURE </w:t>
      </w:r>
      <w:proofErr w:type="spellStart"/>
      <w:r>
        <w:rPr>
          <w:rFonts w:hint="eastAsia"/>
        </w:rPr>
        <w:t>input</w:t>
      </w:r>
      <w:r>
        <w:t>Unit</w:t>
      </w:r>
      <w:r>
        <w:rPr>
          <w:rFonts w:hint="eastAsia"/>
        </w:rPr>
        <w:t>Price</w:t>
      </w:r>
      <w:proofErr w:type="spellEnd"/>
    </w:p>
    <w:p w14:paraId="025C762A" w14:textId="77777777" w:rsidR="00792EBF" w:rsidRDefault="00792EBF" w:rsidP="00792EBF">
      <w:pPr>
        <w:pStyle w:val="ListParagraph"/>
        <w:spacing w:line="360" w:lineRule="auto"/>
        <w:ind w:left="360"/>
      </w:pPr>
      <w:r>
        <w:rPr>
          <w:rFonts w:hint="eastAsia"/>
        </w:rPr>
        <w:t xml:space="preserve">INTERFACE RETURNS; </w:t>
      </w:r>
    </w:p>
    <w:p w14:paraId="302DD937"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69F2D00C" w14:textId="77777777" w:rsidR="00792EBF" w:rsidRDefault="00792EBF" w:rsidP="00792EBF">
      <w:pPr>
        <w:pStyle w:val="ListParagraph"/>
        <w:spacing w:line="360" w:lineRule="auto"/>
        <w:ind w:left="360"/>
      </w:pPr>
      <w:r>
        <w:rPr>
          <w:rFonts w:hint="eastAsia"/>
        </w:rPr>
        <w:lastRenderedPageBreak/>
        <w:t xml:space="preserve">* no external I/O or global data Used </w:t>
      </w:r>
    </w:p>
    <w:p w14:paraId="23244EA1" w14:textId="77777777" w:rsidR="00792EBF" w:rsidRDefault="00792EBF" w:rsidP="00792EBF">
      <w:pPr>
        <w:pStyle w:val="ListParagraph"/>
        <w:spacing w:line="360" w:lineRule="auto"/>
        <w:ind w:left="360"/>
      </w:pPr>
      <w:r>
        <w:rPr>
          <w:rFonts w:hint="eastAsia"/>
        </w:rPr>
        <w:t xml:space="preserve">* called by </w:t>
      </w:r>
      <w:proofErr w:type="spellStart"/>
      <w:r>
        <w:t>getConfig</w:t>
      </w:r>
      <w:proofErr w:type="spellEnd"/>
    </w:p>
    <w:p w14:paraId="42E92A0A" w14:textId="77777777" w:rsidR="00792EBF" w:rsidRDefault="00792EBF" w:rsidP="00792EBF">
      <w:pPr>
        <w:pStyle w:val="ListParagraph"/>
        <w:spacing w:line="360" w:lineRule="auto"/>
        <w:ind w:left="720" w:firstLineChars="0" w:firstLine="60"/>
      </w:pPr>
      <w:r>
        <w:rPr>
          <w:rFonts w:hint="eastAsia"/>
        </w:rPr>
        <w:t>* calls no subordinate modules</w:t>
      </w:r>
    </w:p>
    <w:p w14:paraId="05FE9A47" w14:textId="77777777" w:rsidR="00792EBF" w:rsidRPr="00067559" w:rsidRDefault="00792EBF" w:rsidP="00792EBF">
      <w:pPr>
        <w:pStyle w:val="ListParagraph"/>
        <w:numPr>
          <w:ilvl w:val="0"/>
          <w:numId w:val="28"/>
        </w:numPr>
        <w:spacing w:line="360" w:lineRule="auto"/>
        <w:ind w:firstLineChars="0"/>
        <w:rPr>
          <w:b/>
        </w:rPr>
      </w:pPr>
      <w:r w:rsidRPr="00067559">
        <w:rPr>
          <w:b/>
        </w:rPr>
        <w:t>设置中央空调工作模式</w:t>
      </w:r>
    </w:p>
    <w:p w14:paraId="137144B3" w14:textId="77777777" w:rsidR="00792EBF" w:rsidRPr="00067559" w:rsidRDefault="00792EBF" w:rsidP="00792EBF">
      <w:pPr>
        <w:pStyle w:val="ListParagraph"/>
        <w:numPr>
          <w:ilvl w:val="0"/>
          <w:numId w:val="38"/>
        </w:numPr>
        <w:spacing w:line="360" w:lineRule="auto"/>
        <w:ind w:firstLineChars="0"/>
        <w:rPr>
          <w:b/>
        </w:rPr>
      </w:pPr>
      <w:r w:rsidRPr="00067559">
        <w:rPr>
          <w:rFonts w:hint="eastAsia"/>
          <w:b/>
        </w:rPr>
        <w:t>处理说明</w:t>
      </w:r>
      <w:r w:rsidRPr="00067559">
        <w:rPr>
          <w:rFonts w:hint="eastAsia"/>
          <w:b/>
        </w:rPr>
        <w:t>:</w:t>
      </w:r>
    </w:p>
    <w:p w14:paraId="7B6555A0" w14:textId="77777777" w:rsidR="00792EBF" w:rsidRDefault="00792EBF" w:rsidP="00792EBF">
      <w:pPr>
        <w:spacing w:line="360" w:lineRule="auto"/>
        <w:ind w:leftChars="371" w:left="890"/>
      </w:pPr>
      <w:r>
        <w:t>设置中央空调工作模式模块</w:t>
      </w:r>
      <w:r>
        <w:rPr>
          <w:rFonts w:hint="eastAsia"/>
        </w:rPr>
        <w:t>,</w:t>
      </w:r>
      <w:r>
        <w:t xml:space="preserve"> </w:t>
      </w:r>
      <w:r>
        <w:t>根据取得配置信息的传来的</w:t>
      </w:r>
      <w:r>
        <w:t>String</w:t>
      </w:r>
      <w:r>
        <w:t>类型的工作模式</w:t>
      </w:r>
      <w:r>
        <w:t xml:space="preserve">, </w:t>
      </w:r>
      <w:r>
        <w:t>修改现有的</w:t>
      </w:r>
      <w:proofErr w:type="spellStart"/>
      <w:r>
        <w:t>HashTable</w:t>
      </w:r>
      <w:proofErr w:type="spellEnd"/>
      <w:r>
        <w:t>类型的配置信息中的对应项</w:t>
      </w:r>
      <w:r>
        <w:t xml:space="preserve">, </w:t>
      </w:r>
      <w:r>
        <w:t>最后配置信息整体交给取得配置信息模块</w:t>
      </w:r>
      <w:r>
        <w:t>.</w:t>
      </w:r>
    </w:p>
    <w:p w14:paraId="7992C9B7" w14:textId="77777777" w:rsidR="00792EBF" w:rsidRPr="00067559" w:rsidRDefault="00792EBF" w:rsidP="00792EBF">
      <w:pPr>
        <w:pStyle w:val="ListParagraph"/>
        <w:numPr>
          <w:ilvl w:val="0"/>
          <w:numId w:val="38"/>
        </w:numPr>
        <w:spacing w:line="360" w:lineRule="auto"/>
        <w:ind w:firstLineChars="0"/>
        <w:rPr>
          <w:b/>
        </w:rPr>
      </w:pPr>
      <w:r w:rsidRPr="00067559">
        <w:rPr>
          <w:b/>
        </w:rPr>
        <w:t>接口说明</w:t>
      </w:r>
      <w:r w:rsidRPr="00067559">
        <w:rPr>
          <w:b/>
        </w:rPr>
        <w:t>:</w:t>
      </w:r>
    </w:p>
    <w:p w14:paraId="0F517595" w14:textId="77777777" w:rsidR="00792EBF" w:rsidRDefault="00792EBF" w:rsidP="00792EBF">
      <w:pPr>
        <w:spacing w:line="360" w:lineRule="auto"/>
        <w:ind w:leftChars="200" w:left="480" w:firstLine="360"/>
      </w:pPr>
      <w:r>
        <w:t xml:space="preserve">PROCEDURE </w:t>
      </w:r>
      <w:proofErr w:type="spellStart"/>
      <w:r>
        <w:t>setMode</w:t>
      </w:r>
      <w:proofErr w:type="spellEnd"/>
      <w:r w:rsidRPr="00A31C9A">
        <w:t xml:space="preserve"> </w:t>
      </w:r>
    </w:p>
    <w:p w14:paraId="43189199" w14:textId="77777777" w:rsidR="00792EBF" w:rsidRDefault="00792EBF" w:rsidP="00792EBF">
      <w:pPr>
        <w:pStyle w:val="ListParagraph"/>
        <w:spacing w:line="360" w:lineRule="auto"/>
        <w:ind w:left="360"/>
      </w:pPr>
      <w:r>
        <w:t>INTERFACE ACC</w:t>
      </w:r>
      <w:r>
        <w:tab/>
        <w:t>EPTS;</w:t>
      </w:r>
      <w:r w:rsidRPr="00A31C9A">
        <w:t xml:space="preserve"> </w:t>
      </w:r>
    </w:p>
    <w:p w14:paraId="20966477" w14:textId="77777777" w:rsidR="00792EBF" w:rsidRDefault="00792EBF" w:rsidP="00792EBF">
      <w:pPr>
        <w:spacing w:line="360" w:lineRule="auto"/>
        <w:ind w:left="360" w:firstLine="420"/>
      </w:pPr>
      <w:r>
        <w:rPr>
          <w:rFonts w:hint="eastAsia"/>
        </w:rPr>
        <w:t xml:space="preserve">TYPE </w:t>
      </w:r>
      <w:r>
        <w:t xml:space="preserve">info </w:t>
      </w:r>
      <w:r>
        <w:rPr>
          <w:rFonts w:hint="eastAsia"/>
        </w:rPr>
        <w:t xml:space="preserve">IS </w:t>
      </w:r>
      <w:r>
        <w:t>String</w:t>
      </w:r>
    </w:p>
    <w:p w14:paraId="4498E074" w14:textId="77777777" w:rsidR="00792EBF" w:rsidRDefault="00792EBF" w:rsidP="00792EBF">
      <w:pPr>
        <w:spacing w:line="360" w:lineRule="auto"/>
        <w:ind w:left="359" w:firstLine="420"/>
      </w:pPr>
      <w:r>
        <w:t xml:space="preserve">INTERFACE RETURNS; </w:t>
      </w:r>
    </w:p>
    <w:p w14:paraId="37E796F6" w14:textId="77777777" w:rsidR="00792EBF" w:rsidRDefault="00792EBF" w:rsidP="00792EBF">
      <w:pPr>
        <w:spacing w:line="360" w:lineRule="auto"/>
        <w:ind w:leftChars="200" w:left="480" w:firstLine="359"/>
      </w:pPr>
      <w:r>
        <w:t xml:space="preserve">TYPE </w:t>
      </w:r>
      <w:proofErr w:type="spellStart"/>
      <w:r>
        <w:t>configInfo</w:t>
      </w:r>
      <w:proofErr w:type="spellEnd"/>
      <w:r>
        <w:t xml:space="preserve"> IS </w:t>
      </w:r>
      <w:proofErr w:type="spellStart"/>
      <w:r>
        <w:t>HashTable</w:t>
      </w:r>
      <w:proofErr w:type="spellEnd"/>
    </w:p>
    <w:p w14:paraId="4A972685" w14:textId="77777777" w:rsidR="00792EBF" w:rsidRDefault="00792EBF" w:rsidP="00792EBF">
      <w:pPr>
        <w:pStyle w:val="ListParagraph"/>
        <w:spacing w:line="360" w:lineRule="auto"/>
        <w:ind w:leftChars="200" w:left="480" w:firstLineChars="171" w:firstLine="359"/>
      </w:pPr>
      <w:r>
        <w:t>* no external I/O or global data Used</w:t>
      </w:r>
    </w:p>
    <w:p w14:paraId="23AD9D47" w14:textId="77777777" w:rsidR="00792EBF" w:rsidRDefault="00792EBF" w:rsidP="00792EBF">
      <w:pPr>
        <w:spacing w:line="360" w:lineRule="auto"/>
        <w:ind w:leftChars="200" w:left="480" w:firstLine="360"/>
      </w:pPr>
      <w:r>
        <w:t xml:space="preserve">* called by </w:t>
      </w:r>
      <w:proofErr w:type="spellStart"/>
      <w:r>
        <w:t>getConfig</w:t>
      </w:r>
      <w:proofErr w:type="spellEnd"/>
    </w:p>
    <w:p w14:paraId="567761EB" w14:textId="77777777" w:rsidR="00792EBF" w:rsidRDefault="00792EBF" w:rsidP="00792EBF">
      <w:pPr>
        <w:pStyle w:val="ListParagraph"/>
        <w:spacing w:line="360" w:lineRule="auto"/>
        <w:ind w:left="720" w:firstLineChars="0" w:firstLine="60"/>
      </w:pPr>
      <w:r>
        <w:t xml:space="preserve">* calls no subordinate modules </w:t>
      </w:r>
    </w:p>
    <w:p w14:paraId="3CF445E5" w14:textId="77777777" w:rsidR="00792EBF" w:rsidRDefault="00792EBF" w:rsidP="00792EBF">
      <w:pPr>
        <w:pStyle w:val="ListParagraph"/>
        <w:spacing w:line="360" w:lineRule="auto"/>
        <w:ind w:left="720" w:firstLineChars="0" w:firstLine="60"/>
      </w:pPr>
    </w:p>
    <w:p w14:paraId="022A2DA6" w14:textId="77777777" w:rsidR="00792EBF" w:rsidRPr="00067559" w:rsidRDefault="00792EBF" w:rsidP="00792EBF">
      <w:pPr>
        <w:pStyle w:val="ListParagraph"/>
        <w:numPr>
          <w:ilvl w:val="0"/>
          <w:numId w:val="28"/>
        </w:numPr>
        <w:spacing w:line="360" w:lineRule="auto"/>
        <w:ind w:firstLineChars="0"/>
        <w:rPr>
          <w:b/>
        </w:rPr>
      </w:pPr>
      <w:r w:rsidRPr="00067559">
        <w:rPr>
          <w:b/>
        </w:rPr>
        <w:t>设置中央空调优先级</w:t>
      </w:r>
    </w:p>
    <w:p w14:paraId="2725E969" w14:textId="77777777" w:rsidR="00792EBF" w:rsidRPr="00067559" w:rsidRDefault="00792EBF" w:rsidP="00792EBF">
      <w:pPr>
        <w:numPr>
          <w:ilvl w:val="0"/>
          <w:numId w:val="39"/>
        </w:numPr>
        <w:spacing w:line="360" w:lineRule="auto"/>
        <w:rPr>
          <w:b/>
        </w:rPr>
      </w:pPr>
      <w:r w:rsidRPr="00067559">
        <w:rPr>
          <w:rFonts w:hint="eastAsia"/>
          <w:b/>
        </w:rPr>
        <w:t>处理说明</w:t>
      </w:r>
      <w:r w:rsidRPr="00067559">
        <w:rPr>
          <w:rFonts w:hint="eastAsia"/>
          <w:b/>
        </w:rPr>
        <w:t>:</w:t>
      </w:r>
    </w:p>
    <w:p w14:paraId="74782C26" w14:textId="77777777" w:rsidR="00792EBF" w:rsidRDefault="00792EBF" w:rsidP="00792EBF">
      <w:pPr>
        <w:spacing w:line="360" w:lineRule="auto"/>
        <w:ind w:leftChars="371" w:left="890"/>
      </w:pPr>
      <w:r>
        <w:rPr>
          <w:rFonts w:hint="eastAsia"/>
        </w:rPr>
        <w:t>设置中央空调优先级模块</w:t>
      </w:r>
      <w:r>
        <w:rPr>
          <w:rFonts w:hint="eastAsia"/>
        </w:rPr>
        <w:t xml:space="preserve">, </w:t>
      </w:r>
      <w:r>
        <w:rPr>
          <w:rFonts w:hint="eastAsia"/>
        </w:rPr>
        <w:t>根据取得配置信息的传来的</w:t>
      </w:r>
      <w:r>
        <w:rPr>
          <w:rFonts w:hint="eastAsia"/>
        </w:rPr>
        <w:t>String</w:t>
      </w:r>
      <w:r>
        <w:rPr>
          <w:rFonts w:hint="eastAsia"/>
        </w:rPr>
        <w:t>类型的优先级信息</w:t>
      </w:r>
      <w:r>
        <w:rPr>
          <w:rFonts w:hint="eastAsia"/>
        </w:rPr>
        <w:t xml:space="preserve">, </w:t>
      </w:r>
      <w:r>
        <w:rPr>
          <w:rFonts w:hint="eastAsia"/>
        </w:rPr>
        <w:t>修改现有的</w:t>
      </w:r>
      <w:proofErr w:type="spellStart"/>
      <w:r>
        <w:rPr>
          <w:rFonts w:hint="eastAsia"/>
        </w:rPr>
        <w:t>HashTable</w:t>
      </w:r>
      <w:proofErr w:type="spellEnd"/>
      <w:r>
        <w:rPr>
          <w:rFonts w:hint="eastAsia"/>
        </w:rPr>
        <w:t>类型的配置信息中的对应项</w:t>
      </w:r>
      <w:r>
        <w:rPr>
          <w:rFonts w:hint="eastAsia"/>
        </w:rPr>
        <w:t xml:space="preserve">, </w:t>
      </w:r>
      <w:r>
        <w:rPr>
          <w:rFonts w:hint="eastAsia"/>
        </w:rPr>
        <w:t>最后配置信息整体交给取得配置信息模块</w:t>
      </w:r>
      <w:r>
        <w:rPr>
          <w:rFonts w:hint="eastAsia"/>
        </w:rPr>
        <w:t>.</w:t>
      </w:r>
    </w:p>
    <w:p w14:paraId="414297D4" w14:textId="77777777" w:rsidR="00792EBF" w:rsidRPr="00067559" w:rsidRDefault="00792EBF" w:rsidP="00792EBF">
      <w:pPr>
        <w:numPr>
          <w:ilvl w:val="0"/>
          <w:numId w:val="39"/>
        </w:numPr>
        <w:spacing w:line="360" w:lineRule="auto"/>
        <w:rPr>
          <w:b/>
        </w:rPr>
      </w:pPr>
      <w:r w:rsidRPr="00067559">
        <w:rPr>
          <w:rFonts w:hint="eastAsia"/>
          <w:b/>
        </w:rPr>
        <w:t>接口说明</w:t>
      </w:r>
      <w:r w:rsidRPr="00067559">
        <w:rPr>
          <w:rFonts w:hint="eastAsia"/>
          <w:b/>
        </w:rPr>
        <w:t>:</w:t>
      </w:r>
    </w:p>
    <w:p w14:paraId="32C77AC1" w14:textId="77777777" w:rsidR="00792EBF" w:rsidRDefault="00792EBF" w:rsidP="00792EBF">
      <w:pPr>
        <w:spacing w:line="360" w:lineRule="auto"/>
        <w:ind w:leftChars="371" w:left="890"/>
      </w:pPr>
      <w:r>
        <w:t xml:space="preserve">PROCEDURE </w:t>
      </w:r>
      <w:proofErr w:type="spellStart"/>
      <w:r>
        <w:t>setPriority</w:t>
      </w:r>
      <w:proofErr w:type="spellEnd"/>
      <w:r>
        <w:t xml:space="preserve"> </w:t>
      </w:r>
    </w:p>
    <w:p w14:paraId="29BD16AE" w14:textId="77777777" w:rsidR="00792EBF" w:rsidRDefault="00792EBF" w:rsidP="00792EBF">
      <w:pPr>
        <w:spacing w:line="360" w:lineRule="auto"/>
        <w:ind w:leftChars="371" w:left="890"/>
      </w:pPr>
      <w:r>
        <w:t>INTERFACE ACC</w:t>
      </w:r>
      <w:r>
        <w:tab/>
        <w:t xml:space="preserve">EPTS; </w:t>
      </w:r>
    </w:p>
    <w:p w14:paraId="561BDF83" w14:textId="77777777" w:rsidR="00792EBF" w:rsidRDefault="00792EBF" w:rsidP="00792EBF">
      <w:pPr>
        <w:spacing w:line="360" w:lineRule="auto"/>
        <w:ind w:leftChars="371" w:left="890"/>
      </w:pPr>
      <w:r>
        <w:t>TYPE info IS String</w:t>
      </w:r>
    </w:p>
    <w:p w14:paraId="065A7751" w14:textId="77777777" w:rsidR="00792EBF" w:rsidRDefault="00792EBF" w:rsidP="00792EBF">
      <w:pPr>
        <w:spacing w:line="360" w:lineRule="auto"/>
        <w:ind w:leftChars="371" w:left="890"/>
      </w:pPr>
      <w:r>
        <w:t xml:space="preserve">INTERFACE RETURNS; </w:t>
      </w:r>
    </w:p>
    <w:p w14:paraId="579FFFEB" w14:textId="77777777" w:rsidR="00792EBF" w:rsidRDefault="00792EBF" w:rsidP="00792EBF">
      <w:pPr>
        <w:spacing w:line="360" w:lineRule="auto"/>
        <w:ind w:leftChars="371" w:left="890"/>
      </w:pPr>
      <w:r>
        <w:t xml:space="preserve">TYPE </w:t>
      </w:r>
      <w:proofErr w:type="spellStart"/>
      <w:r>
        <w:t>configInfo</w:t>
      </w:r>
      <w:proofErr w:type="spellEnd"/>
      <w:r>
        <w:t xml:space="preserve"> IS </w:t>
      </w:r>
      <w:proofErr w:type="spellStart"/>
      <w:r>
        <w:t>HashTable</w:t>
      </w:r>
      <w:proofErr w:type="spellEnd"/>
    </w:p>
    <w:p w14:paraId="3029BBA1" w14:textId="77777777" w:rsidR="00792EBF" w:rsidRDefault="00792EBF" w:rsidP="00792EBF">
      <w:pPr>
        <w:spacing w:line="360" w:lineRule="auto"/>
        <w:ind w:leftChars="371" w:left="890"/>
      </w:pPr>
      <w:r>
        <w:t>* no external I/O or global data Used</w:t>
      </w:r>
    </w:p>
    <w:p w14:paraId="4C0FE07C" w14:textId="77777777" w:rsidR="00792EBF" w:rsidRDefault="00792EBF" w:rsidP="00792EBF">
      <w:pPr>
        <w:spacing w:line="360" w:lineRule="auto"/>
        <w:ind w:leftChars="371" w:left="890"/>
      </w:pPr>
      <w:r>
        <w:t xml:space="preserve">* called by </w:t>
      </w:r>
      <w:proofErr w:type="spellStart"/>
      <w:r>
        <w:t>getConfig</w:t>
      </w:r>
      <w:proofErr w:type="spellEnd"/>
    </w:p>
    <w:p w14:paraId="1823DC73" w14:textId="77777777" w:rsidR="00792EBF" w:rsidRDefault="00792EBF" w:rsidP="00792EBF">
      <w:pPr>
        <w:spacing w:line="360" w:lineRule="auto"/>
        <w:ind w:leftChars="371" w:left="890"/>
      </w:pPr>
      <w:r>
        <w:lastRenderedPageBreak/>
        <w:t>* calls no subordinate modules</w:t>
      </w:r>
    </w:p>
    <w:p w14:paraId="32CCF4BB" w14:textId="77777777" w:rsidR="00792EBF" w:rsidRPr="00067559" w:rsidRDefault="00792EBF" w:rsidP="00792EBF">
      <w:pPr>
        <w:pStyle w:val="ListParagraph"/>
        <w:numPr>
          <w:ilvl w:val="0"/>
          <w:numId w:val="28"/>
        </w:numPr>
        <w:spacing w:line="360" w:lineRule="auto"/>
        <w:ind w:firstLineChars="0"/>
        <w:rPr>
          <w:b/>
        </w:rPr>
      </w:pPr>
      <w:r w:rsidRPr="00067559">
        <w:rPr>
          <w:b/>
        </w:rPr>
        <w:t>设置计费单价</w:t>
      </w:r>
    </w:p>
    <w:p w14:paraId="7BD57250" w14:textId="77777777" w:rsidR="00792EBF" w:rsidRPr="00067559" w:rsidRDefault="00792EBF" w:rsidP="00792EBF">
      <w:pPr>
        <w:pStyle w:val="ListParagraph"/>
        <w:numPr>
          <w:ilvl w:val="0"/>
          <w:numId w:val="40"/>
        </w:numPr>
        <w:spacing w:line="360" w:lineRule="auto"/>
        <w:ind w:firstLineChars="0"/>
        <w:rPr>
          <w:b/>
        </w:rPr>
      </w:pPr>
      <w:r w:rsidRPr="00067559">
        <w:rPr>
          <w:rFonts w:hint="eastAsia"/>
          <w:b/>
        </w:rPr>
        <w:t>处理说明</w:t>
      </w:r>
      <w:r w:rsidRPr="00067559">
        <w:rPr>
          <w:rFonts w:hint="eastAsia"/>
          <w:b/>
        </w:rPr>
        <w:t>:</w:t>
      </w:r>
    </w:p>
    <w:p w14:paraId="468F52BC" w14:textId="77777777" w:rsidR="00792EBF" w:rsidRDefault="00792EBF" w:rsidP="00792EBF">
      <w:pPr>
        <w:spacing w:line="360" w:lineRule="auto"/>
        <w:ind w:leftChars="371" w:left="890"/>
      </w:pPr>
      <w:r>
        <w:rPr>
          <w:rFonts w:hint="eastAsia"/>
        </w:rPr>
        <w:t>设置中央空调计费单价模块</w:t>
      </w:r>
      <w:r>
        <w:rPr>
          <w:rFonts w:hint="eastAsia"/>
        </w:rPr>
        <w:t xml:space="preserve">, </w:t>
      </w:r>
      <w:r>
        <w:rPr>
          <w:rFonts w:hint="eastAsia"/>
        </w:rPr>
        <w:t>根据取得配置信息的传来的</w:t>
      </w:r>
      <w:r>
        <w:rPr>
          <w:rFonts w:hint="eastAsia"/>
        </w:rPr>
        <w:t>String</w:t>
      </w:r>
      <w:r>
        <w:rPr>
          <w:rFonts w:hint="eastAsia"/>
        </w:rPr>
        <w:t>类型的计费单价</w:t>
      </w:r>
      <w:r>
        <w:rPr>
          <w:rFonts w:hint="eastAsia"/>
        </w:rPr>
        <w:t xml:space="preserve">, </w:t>
      </w:r>
      <w:r>
        <w:rPr>
          <w:rFonts w:hint="eastAsia"/>
        </w:rPr>
        <w:t>修改现有的</w:t>
      </w:r>
      <w:proofErr w:type="spellStart"/>
      <w:r>
        <w:rPr>
          <w:rFonts w:hint="eastAsia"/>
        </w:rPr>
        <w:t>HashTable</w:t>
      </w:r>
      <w:proofErr w:type="spellEnd"/>
      <w:r>
        <w:rPr>
          <w:rFonts w:hint="eastAsia"/>
        </w:rPr>
        <w:t>类型的配置信息中的对应项</w:t>
      </w:r>
      <w:r>
        <w:rPr>
          <w:rFonts w:hint="eastAsia"/>
        </w:rPr>
        <w:t xml:space="preserve">, </w:t>
      </w:r>
      <w:r>
        <w:rPr>
          <w:rFonts w:hint="eastAsia"/>
        </w:rPr>
        <w:t>最后配置信息整体交给取得配置信息模块</w:t>
      </w:r>
      <w:r>
        <w:rPr>
          <w:rFonts w:hint="eastAsia"/>
        </w:rPr>
        <w:t>.</w:t>
      </w:r>
    </w:p>
    <w:p w14:paraId="0365D0E4" w14:textId="77777777" w:rsidR="00792EBF" w:rsidRPr="00067559" w:rsidRDefault="00792EBF" w:rsidP="00792EBF">
      <w:pPr>
        <w:pStyle w:val="ListParagraph"/>
        <w:numPr>
          <w:ilvl w:val="0"/>
          <w:numId w:val="40"/>
        </w:numPr>
        <w:spacing w:line="360" w:lineRule="auto"/>
        <w:ind w:firstLineChars="0"/>
        <w:rPr>
          <w:b/>
        </w:rPr>
      </w:pPr>
      <w:r w:rsidRPr="00067559">
        <w:rPr>
          <w:rFonts w:hint="eastAsia"/>
          <w:b/>
        </w:rPr>
        <w:t>接口说明</w:t>
      </w:r>
      <w:r w:rsidRPr="00067559">
        <w:rPr>
          <w:rFonts w:hint="eastAsia"/>
          <w:b/>
        </w:rPr>
        <w:t>:</w:t>
      </w:r>
    </w:p>
    <w:p w14:paraId="740B5F17" w14:textId="77777777" w:rsidR="00792EBF" w:rsidRDefault="00792EBF" w:rsidP="00792EBF">
      <w:pPr>
        <w:pStyle w:val="ListParagraph"/>
        <w:spacing w:line="360" w:lineRule="auto"/>
        <w:ind w:left="360"/>
      </w:pPr>
      <w:r>
        <w:t xml:space="preserve">PROCEDURE </w:t>
      </w:r>
      <w:proofErr w:type="spellStart"/>
      <w:r>
        <w:t>setUnitPrice</w:t>
      </w:r>
      <w:proofErr w:type="spellEnd"/>
      <w:r>
        <w:t xml:space="preserve"> </w:t>
      </w:r>
    </w:p>
    <w:p w14:paraId="734BF242" w14:textId="77777777" w:rsidR="00792EBF" w:rsidRDefault="00792EBF" w:rsidP="00792EBF">
      <w:pPr>
        <w:pStyle w:val="ListParagraph"/>
        <w:spacing w:line="360" w:lineRule="auto"/>
        <w:ind w:left="360"/>
      </w:pPr>
      <w:r>
        <w:t>INTERFACE ACC</w:t>
      </w:r>
      <w:r>
        <w:tab/>
        <w:t xml:space="preserve">EPTS; </w:t>
      </w:r>
    </w:p>
    <w:p w14:paraId="4399C663" w14:textId="77777777" w:rsidR="00792EBF" w:rsidRDefault="00792EBF" w:rsidP="00792EBF">
      <w:pPr>
        <w:pStyle w:val="ListParagraph"/>
        <w:spacing w:line="360" w:lineRule="auto"/>
        <w:ind w:left="360"/>
      </w:pPr>
      <w:r>
        <w:t>TYPE info IS String</w:t>
      </w:r>
    </w:p>
    <w:p w14:paraId="7D5C99E7" w14:textId="77777777" w:rsidR="00792EBF" w:rsidRDefault="00792EBF" w:rsidP="00792EBF">
      <w:pPr>
        <w:pStyle w:val="ListParagraph"/>
        <w:spacing w:line="360" w:lineRule="auto"/>
        <w:ind w:left="360"/>
      </w:pPr>
      <w:r>
        <w:t xml:space="preserve">INTERFACE RETURNS; </w:t>
      </w:r>
    </w:p>
    <w:p w14:paraId="6489403B"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p>
    <w:p w14:paraId="00720775" w14:textId="77777777" w:rsidR="00792EBF" w:rsidRDefault="00792EBF" w:rsidP="00792EBF">
      <w:pPr>
        <w:pStyle w:val="ListParagraph"/>
        <w:spacing w:line="360" w:lineRule="auto"/>
        <w:ind w:left="360"/>
      </w:pPr>
      <w:r>
        <w:t>* no external I/O or global data Used</w:t>
      </w:r>
    </w:p>
    <w:p w14:paraId="3194B5D3" w14:textId="77777777" w:rsidR="00792EBF" w:rsidRDefault="00792EBF" w:rsidP="00792EBF">
      <w:pPr>
        <w:pStyle w:val="ListParagraph"/>
        <w:spacing w:line="360" w:lineRule="auto"/>
        <w:ind w:left="360"/>
      </w:pPr>
      <w:r>
        <w:t xml:space="preserve">* called by </w:t>
      </w:r>
      <w:proofErr w:type="spellStart"/>
      <w:r>
        <w:t>getConfig</w:t>
      </w:r>
      <w:proofErr w:type="spellEnd"/>
    </w:p>
    <w:p w14:paraId="31101A79" w14:textId="77777777" w:rsidR="00792EBF" w:rsidRDefault="00792EBF" w:rsidP="00792EBF">
      <w:pPr>
        <w:pStyle w:val="ListParagraph"/>
        <w:spacing w:line="360" w:lineRule="auto"/>
        <w:ind w:left="720" w:firstLineChars="0" w:firstLine="60"/>
      </w:pPr>
      <w:r>
        <w:t>* calls no subordinate modules</w:t>
      </w:r>
    </w:p>
    <w:p w14:paraId="51D4697D" w14:textId="77777777" w:rsidR="00792EBF" w:rsidRPr="00067559" w:rsidRDefault="00792EBF" w:rsidP="00792EBF">
      <w:pPr>
        <w:pStyle w:val="ListParagraph"/>
        <w:numPr>
          <w:ilvl w:val="0"/>
          <w:numId w:val="28"/>
        </w:numPr>
        <w:spacing w:line="360" w:lineRule="auto"/>
        <w:ind w:firstLineChars="0"/>
        <w:rPr>
          <w:b/>
        </w:rPr>
      </w:pPr>
      <w:r w:rsidRPr="00067559">
        <w:rPr>
          <w:b/>
        </w:rPr>
        <w:t>取得配置信息</w:t>
      </w:r>
    </w:p>
    <w:p w14:paraId="5CDFB437" w14:textId="77777777" w:rsidR="00792EBF" w:rsidRPr="00067559" w:rsidRDefault="00792EBF" w:rsidP="00792EBF">
      <w:pPr>
        <w:pStyle w:val="ListParagraph"/>
        <w:numPr>
          <w:ilvl w:val="0"/>
          <w:numId w:val="41"/>
        </w:numPr>
        <w:spacing w:line="360" w:lineRule="auto"/>
        <w:ind w:firstLineChars="0"/>
        <w:rPr>
          <w:b/>
        </w:rPr>
      </w:pPr>
      <w:r w:rsidRPr="00067559">
        <w:rPr>
          <w:rFonts w:hint="eastAsia"/>
          <w:b/>
        </w:rPr>
        <w:t>处理说明</w:t>
      </w:r>
      <w:r w:rsidRPr="00067559">
        <w:rPr>
          <w:rFonts w:hint="eastAsia"/>
          <w:b/>
        </w:rPr>
        <w:t>:</w:t>
      </w:r>
    </w:p>
    <w:p w14:paraId="0D119560" w14:textId="77777777" w:rsidR="00792EBF" w:rsidRDefault="00792EBF" w:rsidP="00792EBF">
      <w:pPr>
        <w:spacing w:line="360" w:lineRule="auto"/>
        <w:ind w:leftChars="371" w:left="890"/>
      </w:pPr>
      <w:r>
        <w:t>将来自不同输入的关于配置的请求</w:t>
      </w:r>
      <w:r>
        <w:t xml:space="preserve">, </w:t>
      </w:r>
      <w:r>
        <w:t>通过相应的模块转换后</w:t>
      </w:r>
      <w:r>
        <w:t xml:space="preserve">, </w:t>
      </w:r>
      <w:r>
        <w:t>将配置信息交给上层模块</w:t>
      </w:r>
      <w:r>
        <w:t>.</w:t>
      </w:r>
    </w:p>
    <w:p w14:paraId="769C2CDC" w14:textId="77777777" w:rsidR="00792EBF" w:rsidRPr="00067559" w:rsidRDefault="00792EBF" w:rsidP="00792EBF">
      <w:pPr>
        <w:pStyle w:val="ListParagraph"/>
        <w:numPr>
          <w:ilvl w:val="0"/>
          <w:numId w:val="41"/>
        </w:numPr>
        <w:spacing w:line="360" w:lineRule="auto"/>
        <w:ind w:firstLineChars="0"/>
        <w:rPr>
          <w:b/>
        </w:rPr>
      </w:pPr>
      <w:r w:rsidRPr="00067559">
        <w:rPr>
          <w:b/>
        </w:rPr>
        <w:t>接口说明</w:t>
      </w:r>
      <w:r w:rsidRPr="00067559">
        <w:rPr>
          <w:b/>
        </w:rPr>
        <w:t>:</w:t>
      </w:r>
    </w:p>
    <w:p w14:paraId="6071DB79" w14:textId="77777777" w:rsidR="00792EBF" w:rsidRDefault="00792EBF" w:rsidP="00792EBF">
      <w:pPr>
        <w:pStyle w:val="ListParagraph"/>
        <w:spacing w:line="360" w:lineRule="auto"/>
        <w:ind w:left="360"/>
      </w:pPr>
      <w:r>
        <w:t xml:space="preserve">PROCEDURE </w:t>
      </w:r>
      <w:proofErr w:type="spellStart"/>
      <w:r>
        <w:t>getConfig</w:t>
      </w:r>
      <w:proofErr w:type="spellEnd"/>
      <w:r w:rsidRPr="009E7254">
        <w:t xml:space="preserve"> </w:t>
      </w:r>
    </w:p>
    <w:p w14:paraId="0AFD8C00" w14:textId="77777777" w:rsidR="00792EBF" w:rsidRDefault="00792EBF" w:rsidP="00792EBF">
      <w:pPr>
        <w:pStyle w:val="ListParagraph"/>
        <w:spacing w:line="360" w:lineRule="auto"/>
        <w:ind w:left="360"/>
      </w:pPr>
      <w:r>
        <w:t>INTERFACE ACC</w:t>
      </w:r>
      <w:r>
        <w:tab/>
        <w:t xml:space="preserve">EPTS; </w:t>
      </w:r>
    </w:p>
    <w:p w14:paraId="3BF083B6" w14:textId="77777777" w:rsidR="00792EBF" w:rsidRDefault="00792EBF" w:rsidP="00792EBF">
      <w:pPr>
        <w:pStyle w:val="ListParagraph"/>
        <w:spacing w:line="360" w:lineRule="auto"/>
        <w:ind w:left="360"/>
      </w:pPr>
      <w:r>
        <w:t>TYPE info IS String</w:t>
      </w:r>
    </w:p>
    <w:p w14:paraId="14F9C14D" w14:textId="77777777" w:rsidR="00792EBF" w:rsidRDefault="00792EBF" w:rsidP="00792EBF">
      <w:pPr>
        <w:pStyle w:val="ListParagraph"/>
        <w:spacing w:line="360" w:lineRule="auto"/>
        <w:ind w:left="360"/>
      </w:pPr>
      <w:r>
        <w:t>INTERFACE</w:t>
      </w:r>
      <w:r w:rsidRPr="009E7254">
        <w:t xml:space="preserve"> </w:t>
      </w:r>
      <w:r>
        <w:t xml:space="preserve">RETURNS; </w:t>
      </w:r>
    </w:p>
    <w:p w14:paraId="4C7954D4" w14:textId="77777777" w:rsidR="00792EBF" w:rsidRDefault="00792EBF" w:rsidP="00792EBF">
      <w:pPr>
        <w:pStyle w:val="ListParagraph"/>
        <w:spacing w:line="360" w:lineRule="auto"/>
        <w:ind w:left="360"/>
      </w:pPr>
      <w:r>
        <w:t>TYPE info IS String</w:t>
      </w:r>
    </w:p>
    <w:p w14:paraId="65B82926" w14:textId="77777777" w:rsidR="00792EBF" w:rsidRDefault="00792EBF" w:rsidP="00792EBF">
      <w:pPr>
        <w:pStyle w:val="ListParagraph"/>
        <w:spacing w:line="360" w:lineRule="auto"/>
        <w:ind w:left="360"/>
      </w:pPr>
      <w:r>
        <w:t>INTERFACE ACC</w:t>
      </w:r>
      <w:r>
        <w:tab/>
        <w:t xml:space="preserve">EPTS; </w:t>
      </w:r>
    </w:p>
    <w:p w14:paraId="650F725D"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r w:rsidRPr="009E7254">
        <w:t xml:space="preserve"> </w:t>
      </w:r>
    </w:p>
    <w:p w14:paraId="1CA358A4" w14:textId="77777777" w:rsidR="00792EBF" w:rsidRDefault="00792EBF" w:rsidP="00792EBF">
      <w:pPr>
        <w:pStyle w:val="ListParagraph"/>
        <w:spacing w:line="360" w:lineRule="auto"/>
        <w:ind w:left="360"/>
      </w:pPr>
      <w:r>
        <w:t xml:space="preserve">INTERFACE RETURNS; </w:t>
      </w:r>
    </w:p>
    <w:p w14:paraId="418C52E9"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p>
    <w:p w14:paraId="3F558B7D" w14:textId="77777777" w:rsidR="00792EBF" w:rsidRDefault="00792EBF" w:rsidP="00792EBF">
      <w:pPr>
        <w:pStyle w:val="ListParagraph"/>
        <w:spacing w:line="360" w:lineRule="auto"/>
        <w:ind w:left="360"/>
      </w:pPr>
      <w:r>
        <w:t>* no external I/O or global data Used</w:t>
      </w:r>
    </w:p>
    <w:p w14:paraId="4FD501E4" w14:textId="77777777" w:rsidR="00792EBF" w:rsidRDefault="00792EBF" w:rsidP="00792EBF">
      <w:pPr>
        <w:pStyle w:val="ListParagraph"/>
        <w:spacing w:line="360" w:lineRule="auto"/>
        <w:ind w:left="360"/>
      </w:pPr>
      <w:r>
        <w:t xml:space="preserve">* called by </w:t>
      </w:r>
      <w:proofErr w:type="spellStart"/>
      <w:r>
        <w:t>conditionalCtrl</w:t>
      </w:r>
      <w:proofErr w:type="spellEnd"/>
    </w:p>
    <w:p w14:paraId="39B66C9B" w14:textId="77777777" w:rsidR="00792EBF" w:rsidRDefault="00792EBF" w:rsidP="00792EBF">
      <w:pPr>
        <w:spacing w:line="360" w:lineRule="auto"/>
        <w:ind w:left="360" w:firstLine="420"/>
      </w:pPr>
      <w:r>
        <w:t xml:space="preserve">* calls </w:t>
      </w:r>
      <w:proofErr w:type="spellStart"/>
      <w:r w:rsidRPr="009E7254">
        <w:t>inputMode</w:t>
      </w:r>
      <w:proofErr w:type="spellEnd"/>
      <w:r>
        <w:t xml:space="preserve">, </w:t>
      </w:r>
      <w:proofErr w:type="spellStart"/>
      <w:r w:rsidRPr="009E7254">
        <w:t>inputPriority</w:t>
      </w:r>
      <w:proofErr w:type="spellEnd"/>
      <w:r>
        <w:t xml:space="preserve">, </w:t>
      </w:r>
      <w:proofErr w:type="spellStart"/>
      <w:r w:rsidRPr="009E7254">
        <w:t>inputUnitPrice</w:t>
      </w:r>
      <w:proofErr w:type="spellEnd"/>
      <w:r>
        <w:t xml:space="preserve">, </w:t>
      </w:r>
      <w:proofErr w:type="spellStart"/>
      <w:proofErr w:type="gramStart"/>
      <w:r w:rsidRPr="009E7254">
        <w:t>setMode</w:t>
      </w:r>
      <w:proofErr w:type="spellEnd"/>
      <w:r w:rsidRPr="009E7254">
        <w:t xml:space="preserve"> </w:t>
      </w:r>
      <w:r>
        <w:t>,</w:t>
      </w:r>
      <w:proofErr w:type="gramEnd"/>
      <w:r>
        <w:t xml:space="preserve"> </w:t>
      </w:r>
      <w:proofErr w:type="spellStart"/>
      <w:r w:rsidRPr="009E7254">
        <w:t>setPriority</w:t>
      </w:r>
      <w:proofErr w:type="spellEnd"/>
      <w:r w:rsidRPr="009E7254">
        <w:t xml:space="preserve"> </w:t>
      </w:r>
      <w:r>
        <w:t xml:space="preserve">, </w:t>
      </w:r>
      <w:proofErr w:type="spellStart"/>
      <w:r w:rsidRPr="009E7254">
        <w:t>setUnitPrice</w:t>
      </w:r>
      <w:proofErr w:type="spellEnd"/>
      <w:r w:rsidRPr="009E7254">
        <w:t xml:space="preserve"> </w:t>
      </w:r>
    </w:p>
    <w:p w14:paraId="26715BEA" w14:textId="77777777" w:rsidR="00792EBF" w:rsidRPr="00067559" w:rsidRDefault="00792EBF" w:rsidP="00792EBF">
      <w:pPr>
        <w:pStyle w:val="ListParagraph"/>
        <w:numPr>
          <w:ilvl w:val="0"/>
          <w:numId w:val="28"/>
        </w:numPr>
        <w:spacing w:line="360" w:lineRule="auto"/>
        <w:ind w:firstLineChars="0"/>
        <w:rPr>
          <w:b/>
        </w:rPr>
      </w:pPr>
      <w:r w:rsidRPr="00067559">
        <w:rPr>
          <w:b/>
        </w:rPr>
        <w:lastRenderedPageBreak/>
        <w:t>启动并初始化中央空调</w:t>
      </w:r>
    </w:p>
    <w:p w14:paraId="65DFDF2C" w14:textId="77777777" w:rsidR="00792EBF" w:rsidRPr="00067559" w:rsidRDefault="00792EBF" w:rsidP="00792EBF">
      <w:pPr>
        <w:pStyle w:val="ListParagraph"/>
        <w:numPr>
          <w:ilvl w:val="0"/>
          <w:numId w:val="42"/>
        </w:numPr>
        <w:spacing w:line="360" w:lineRule="auto"/>
        <w:ind w:firstLineChars="0"/>
        <w:rPr>
          <w:b/>
        </w:rPr>
      </w:pPr>
      <w:r w:rsidRPr="00067559">
        <w:rPr>
          <w:b/>
        </w:rPr>
        <w:t>处理说明</w:t>
      </w:r>
      <w:r w:rsidRPr="00067559">
        <w:rPr>
          <w:b/>
        </w:rPr>
        <w:t>:</w:t>
      </w:r>
    </w:p>
    <w:p w14:paraId="5881798B" w14:textId="77777777" w:rsidR="00792EBF" w:rsidRDefault="00792EBF" w:rsidP="00792EBF">
      <w:pPr>
        <w:spacing w:line="360" w:lineRule="auto"/>
        <w:ind w:leftChars="371" w:left="890"/>
      </w:pPr>
      <w:r>
        <w:t>获取上层模块传来的管理员编号</w:t>
      </w:r>
      <w:r>
        <w:t xml:space="preserve">, </w:t>
      </w:r>
      <w:r>
        <w:t>启动中央空调</w:t>
      </w:r>
      <w:r>
        <w:t xml:space="preserve">, </w:t>
      </w:r>
      <w:r>
        <w:t>并将初始配置信息返回给上层模块</w:t>
      </w:r>
    </w:p>
    <w:p w14:paraId="7A20AC2C" w14:textId="77777777" w:rsidR="00792EBF" w:rsidRPr="00067559" w:rsidRDefault="00792EBF" w:rsidP="00792EBF">
      <w:pPr>
        <w:pStyle w:val="ListParagraph"/>
        <w:numPr>
          <w:ilvl w:val="0"/>
          <w:numId w:val="42"/>
        </w:numPr>
        <w:spacing w:line="360" w:lineRule="auto"/>
        <w:ind w:firstLineChars="0"/>
        <w:rPr>
          <w:b/>
        </w:rPr>
      </w:pPr>
      <w:r w:rsidRPr="00067559">
        <w:rPr>
          <w:b/>
        </w:rPr>
        <w:t>接口说明</w:t>
      </w:r>
      <w:r w:rsidRPr="00067559">
        <w:rPr>
          <w:b/>
        </w:rPr>
        <w:t>:</w:t>
      </w:r>
    </w:p>
    <w:p w14:paraId="527A1CA7" w14:textId="77777777" w:rsidR="00792EBF" w:rsidRDefault="00792EBF" w:rsidP="00792EBF">
      <w:pPr>
        <w:pStyle w:val="ListParagraph"/>
        <w:spacing w:line="360" w:lineRule="auto"/>
        <w:ind w:left="360"/>
      </w:pPr>
      <w:r>
        <w:t xml:space="preserve">PROCEDURE </w:t>
      </w:r>
      <w:proofErr w:type="spellStart"/>
      <w:r>
        <w:t>InitAndConfig</w:t>
      </w:r>
      <w:proofErr w:type="spellEnd"/>
      <w:r w:rsidRPr="009E7254">
        <w:t xml:space="preserve"> </w:t>
      </w:r>
    </w:p>
    <w:p w14:paraId="31AA187F" w14:textId="77777777" w:rsidR="00792EBF" w:rsidRDefault="00792EBF" w:rsidP="00792EBF">
      <w:pPr>
        <w:pStyle w:val="ListParagraph"/>
        <w:spacing w:line="360" w:lineRule="auto"/>
        <w:ind w:left="360"/>
      </w:pPr>
      <w:r>
        <w:t>INTERFACE ACC</w:t>
      </w:r>
      <w:r>
        <w:tab/>
        <w:t xml:space="preserve">EPTS; </w:t>
      </w:r>
    </w:p>
    <w:p w14:paraId="657A9434" w14:textId="77777777" w:rsidR="00792EBF" w:rsidRDefault="00792EBF" w:rsidP="00792EBF">
      <w:pPr>
        <w:pStyle w:val="ListParagraph"/>
        <w:spacing w:line="360" w:lineRule="auto"/>
        <w:ind w:left="360"/>
      </w:pPr>
      <w:r>
        <w:t xml:space="preserve">TYPE </w:t>
      </w:r>
      <w:proofErr w:type="spellStart"/>
      <w:r>
        <w:t>num</w:t>
      </w:r>
      <w:proofErr w:type="spellEnd"/>
      <w:r>
        <w:t xml:space="preserve"> IS </w:t>
      </w:r>
      <w:proofErr w:type="spellStart"/>
      <w:r>
        <w:t>Int</w:t>
      </w:r>
      <w:proofErr w:type="spellEnd"/>
      <w:r w:rsidRPr="009E7254">
        <w:t xml:space="preserve"> </w:t>
      </w:r>
    </w:p>
    <w:p w14:paraId="2A948774" w14:textId="77777777" w:rsidR="00792EBF" w:rsidRDefault="00792EBF" w:rsidP="00792EBF">
      <w:pPr>
        <w:pStyle w:val="ListParagraph"/>
        <w:spacing w:line="360" w:lineRule="auto"/>
        <w:ind w:left="360"/>
      </w:pPr>
      <w:r>
        <w:t xml:space="preserve">INTERFACE RETURNS; </w:t>
      </w:r>
    </w:p>
    <w:p w14:paraId="1F1D2A96"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p>
    <w:p w14:paraId="3CF76DDF" w14:textId="77777777" w:rsidR="00792EBF" w:rsidRDefault="00792EBF" w:rsidP="00792EBF">
      <w:pPr>
        <w:pStyle w:val="ListParagraph"/>
        <w:spacing w:line="360" w:lineRule="auto"/>
        <w:ind w:left="360"/>
      </w:pPr>
      <w:r>
        <w:t>* no external I/O or global data Used</w:t>
      </w:r>
    </w:p>
    <w:p w14:paraId="7B3ED262" w14:textId="77777777" w:rsidR="00792EBF" w:rsidRDefault="00792EBF" w:rsidP="00792EBF">
      <w:pPr>
        <w:pStyle w:val="ListParagraph"/>
        <w:spacing w:line="360" w:lineRule="auto"/>
        <w:ind w:left="360"/>
      </w:pPr>
      <w:r>
        <w:t xml:space="preserve">* called by </w:t>
      </w:r>
      <w:proofErr w:type="spellStart"/>
      <w:r>
        <w:t>conditionalCtrl</w:t>
      </w:r>
      <w:proofErr w:type="spellEnd"/>
    </w:p>
    <w:p w14:paraId="3419F9A8" w14:textId="77777777" w:rsidR="00792EBF" w:rsidRDefault="00792EBF" w:rsidP="00792EBF">
      <w:pPr>
        <w:pStyle w:val="ListParagraph"/>
        <w:spacing w:line="360" w:lineRule="auto"/>
        <w:ind w:left="720" w:firstLineChars="0" w:firstLine="60"/>
      </w:pPr>
      <w:r>
        <w:t>* calls no subordinate modules</w:t>
      </w:r>
    </w:p>
    <w:p w14:paraId="638B65D7" w14:textId="77777777" w:rsidR="00792EBF" w:rsidRPr="00067559" w:rsidRDefault="00792EBF" w:rsidP="00792EBF">
      <w:pPr>
        <w:pStyle w:val="ListParagraph"/>
        <w:numPr>
          <w:ilvl w:val="0"/>
          <w:numId w:val="28"/>
        </w:numPr>
        <w:spacing w:line="360" w:lineRule="auto"/>
        <w:ind w:firstLineChars="0"/>
        <w:rPr>
          <w:b/>
        </w:rPr>
      </w:pPr>
      <w:r w:rsidRPr="00067559">
        <w:rPr>
          <w:b/>
        </w:rPr>
        <w:t>配置</w:t>
      </w:r>
    </w:p>
    <w:p w14:paraId="75CED1B4" w14:textId="77777777" w:rsidR="00792EBF" w:rsidRPr="00067559" w:rsidRDefault="00792EBF" w:rsidP="00792EBF">
      <w:pPr>
        <w:pStyle w:val="ListParagraph"/>
        <w:numPr>
          <w:ilvl w:val="0"/>
          <w:numId w:val="43"/>
        </w:numPr>
        <w:spacing w:line="360" w:lineRule="auto"/>
        <w:ind w:firstLineChars="0"/>
        <w:rPr>
          <w:b/>
        </w:rPr>
      </w:pPr>
      <w:r w:rsidRPr="00067559">
        <w:rPr>
          <w:rFonts w:hint="eastAsia"/>
          <w:b/>
        </w:rPr>
        <w:t>处理说明</w:t>
      </w:r>
      <w:r w:rsidRPr="00067559">
        <w:rPr>
          <w:rFonts w:hint="eastAsia"/>
          <w:b/>
        </w:rPr>
        <w:t>:</w:t>
      </w:r>
    </w:p>
    <w:p w14:paraId="1A4FD61D" w14:textId="77777777" w:rsidR="00792EBF" w:rsidRDefault="00792EBF" w:rsidP="00792EBF">
      <w:pPr>
        <w:spacing w:line="360" w:lineRule="auto"/>
        <w:ind w:leftChars="371" w:left="890"/>
      </w:pPr>
      <w:r>
        <w:rPr>
          <w:rFonts w:hint="eastAsia"/>
        </w:rPr>
        <w:t>获取上层模块传来的配置信息</w:t>
      </w:r>
      <w:r>
        <w:rPr>
          <w:rFonts w:hint="eastAsia"/>
        </w:rPr>
        <w:t xml:space="preserve">, </w:t>
      </w:r>
      <w:r>
        <w:rPr>
          <w:rFonts w:hint="eastAsia"/>
        </w:rPr>
        <w:t>对运行中的中央空调进行设置</w:t>
      </w:r>
      <w:r>
        <w:rPr>
          <w:rFonts w:hint="eastAsia"/>
        </w:rPr>
        <w:t>,</w:t>
      </w:r>
      <w:r>
        <w:t xml:space="preserve"> </w:t>
      </w:r>
      <w:r>
        <w:t>调整中央空调的工作状态</w:t>
      </w:r>
      <w:r>
        <w:rPr>
          <w:rFonts w:hint="eastAsia"/>
        </w:rPr>
        <w:t xml:space="preserve">, </w:t>
      </w:r>
      <w:r>
        <w:rPr>
          <w:rFonts w:hint="eastAsia"/>
        </w:rPr>
        <w:t>并将状态信息返回给上层模块</w:t>
      </w:r>
    </w:p>
    <w:p w14:paraId="03D5C36C" w14:textId="77777777" w:rsidR="00792EBF" w:rsidRPr="00067559" w:rsidRDefault="00792EBF" w:rsidP="00792EBF">
      <w:pPr>
        <w:pStyle w:val="ListParagraph"/>
        <w:numPr>
          <w:ilvl w:val="0"/>
          <w:numId w:val="43"/>
        </w:numPr>
        <w:spacing w:line="360" w:lineRule="auto"/>
        <w:ind w:firstLineChars="0"/>
        <w:rPr>
          <w:b/>
        </w:rPr>
      </w:pPr>
      <w:r w:rsidRPr="00067559">
        <w:rPr>
          <w:rFonts w:hint="eastAsia"/>
          <w:b/>
        </w:rPr>
        <w:t>接口说明</w:t>
      </w:r>
      <w:r w:rsidRPr="00067559">
        <w:rPr>
          <w:rFonts w:hint="eastAsia"/>
          <w:b/>
        </w:rPr>
        <w:t>:</w:t>
      </w:r>
    </w:p>
    <w:p w14:paraId="3AB6B225" w14:textId="77777777" w:rsidR="00792EBF" w:rsidRDefault="00792EBF" w:rsidP="00792EBF">
      <w:pPr>
        <w:pStyle w:val="ListParagraph"/>
        <w:spacing w:line="360" w:lineRule="auto"/>
        <w:ind w:left="360"/>
      </w:pPr>
      <w:r>
        <w:t xml:space="preserve">PROCEDURE </w:t>
      </w:r>
      <w:proofErr w:type="spellStart"/>
      <w:r>
        <w:t>Config</w:t>
      </w:r>
      <w:proofErr w:type="spellEnd"/>
    </w:p>
    <w:p w14:paraId="0DDCF9DB" w14:textId="77777777" w:rsidR="00792EBF" w:rsidRDefault="00792EBF" w:rsidP="00792EBF">
      <w:pPr>
        <w:pStyle w:val="ListParagraph"/>
        <w:spacing w:line="360" w:lineRule="auto"/>
        <w:ind w:left="360"/>
      </w:pPr>
      <w:r>
        <w:t>INTERFACE ACC</w:t>
      </w:r>
      <w:r>
        <w:tab/>
        <w:t xml:space="preserve">EPTS; </w:t>
      </w:r>
    </w:p>
    <w:p w14:paraId="7169F3D0"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p>
    <w:p w14:paraId="08BB67AE" w14:textId="77777777" w:rsidR="00792EBF" w:rsidRDefault="00792EBF" w:rsidP="00792EBF">
      <w:pPr>
        <w:pStyle w:val="ListParagraph"/>
        <w:spacing w:line="360" w:lineRule="auto"/>
        <w:ind w:left="360"/>
      </w:pPr>
      <w:r>
        <w:t xml:space="preserve">INTERFACE RETURNS; </w:t>
      </w:r>
    </w:p>
    <w:p w14:paraId="18852E18" w14:textId="77777777" w:rsidR="00792EBF" w:rsidRDefault="00792EBF" w:rsidP="00792EBF">
      <w:pPr>
        <w:pStyle w:val="ListParagraph"/>
        <w:spacing w:line="360" w:lineRule="auto"/>
        <w:ind w:left="360"/>
      </w:pPr>
      <w:r>
        <w:t xml:space="preserve">TYPE </w:t>
      </w:r>
      <w:proofErr w:type="spellStart"/>
      <w:r>
        <w:t>conditionalInfo</w:t>
      </w:r>
      <w:proofErr w:type="spellEnd"/>
      <w:r>
        <w:t xml:space="preserve"> IS </w:t>
      </w:r>
      <w:proofErr w:type="spellStart"/>
      <w:r>
        <w:t>HashTable</w:t>
      </w:r>
      <w:proofErr w:type="spellEnd"/>
    </w:p>
    <w:p w14:paraId="484604D1" w14:textId="77777777" w:rsidR="00792EBF" w:rsidRDefault="00792EBF" w:rsidP="00792EBF">
      <w:pPr>
        <w:pStyle w:val="ListParagraph"/>
        <w:spacing w:line="360" w:lineRule="auto"/>
        <w:ind w:left="360"/>
      </w:pPr>
      <w:r>
        <w:t>* no external I/O or global data Used</w:t>
      </w:r>
    </w:p>
    <w:p w14:paraId="4133A54F" w14:textId="77777777" w:rsidR="00792EBF" w:rsidRDefault="00792EBF" w:rsidP="00792EBF">
      <w:pPr>
        <w:pStyle w:val="ListParagraph"/>
        <w:spacing w:line="360" w:lineRule="auto"/>
        <w:ind w:left="360"/>
      </w:pPr>
      <w:r>
        <w:t xml:space="preserve">* called by </w:t>
      </w:r>
      <w:proofErr w:type="spellStart"/>
      <w:r>
        <w:t>conditionalCtrl</w:t>
      </w:r>
      <w:proofErr w:type="spellEnd"/>
    </w:p>
    <w:p w14:paraId="7559AA4D" w14:textId="77777777" w:rsidR="00792EBF" w:rsidRDefault="00792EBF" w:rsidP="00792EBF">
      <w:pPr>
        <w:pStyle w:val="ListParagraph"/>
        <w:spacing w:line="360" w:lineRule="auto"/>
        <w:ind w:left="720" w:firstLineChars="0" w:firstLine="60"/>
      </w:pPr>
      <w:r>
        <w:t>* calls no subordinate modules</w:t>
      </w:r>
    </w:p>
    <w:p w14:paraId="0BE74DAD" w14:textId="77777777" w:rsidR="00792EBF" w:rsidRPr="00067559" w:rsidRDefault="00792EBF" w:rsidP="00792EBF">
      <w:pPr>
        <w:pStyle w:val="ListParagraph"/>
        <w:numPr>
          <w:ilvl w:val="0"/>
          <w:numId w:val="28"/>
        </w:numPr>
        <w:spacing w:line="360" w:lineRule="auto"/>
        <w:ind w:firstLineChars="0"/>
        <w:rPr>
          <w:b/>
        </w:rPr>
      </w:pPr>
      <w:r w:rsidRPr="00067559">
        <w:rPr>
          <w:b/>
        </w:rPr>
        <w:t>确定房间工作状态</w:t>
      </w:r>
    </w:p>
    <w:p w14:paraId="439BA982" w14:textId="77777777" w:rsidR="00792EBF" w:rsidRPr="00067559" w:rsidRDefault="00792EBF" w:rsidP="00792EBF">
      <w:pPr>
        <w:pStyle w:val="ListParagraph"/>
        <w:numPr>
          <w:ilvl w:val="0"/>
          <w:numId w:val="44"/>
        </w:numPr>
        <w:spacing w:line="360" w:lineRule="auto"/>
        <w:ind w:firstLineChars="0"/>
        <w:rPr>
          <w:b/>
        </w:rPr>
      </w:pPr>
      <w:r w:rsidRPr="00067559">
        <w:rPr>
          <w:rFonts w:hint="eastAsia"/>
          <w:b/>
        </w:rPr>
        <w:t>处理说明</w:t>
      </w:r>
      <w:r w:rsidRPr="00067559">
        <w:rPr>
          <w:rFonts w:hint="eastAsia"/>
          <w:b/>
        </w:rPr>
        <w:t>:</w:t>
      </w:r>
    </w:p>
    <w:p w14:paraId="45C2BAE4" w14:textId="77777777" w:rsidR="00792EBF" w:rsidRDefault="00792EBF" w:rsidP="00792EBF">
      <w:pPr>
        <w:spacing w:line="360" w:lineRule="auto"/>
        <w:ind w:leftChars="371" w:left="890"/>
      </w:pPr>
      <w:r>
        <w:rPr>
          <w:rFonts w:hint="eastAsia"/>
        </w:rPr>
        <w:t>获取上层模块传来的房间号</w:t>
      </w:r>
      <w:r>
        <w:rPr>
          <w:rFonts w:hint="eastAsia"/>
        </w:rPr>
        <w:t xml:space="preserve">, </w:t>
      </w:r>
      <w:r>
        <w:rPr>
          <w:rFonts w:hint="eastAsia"/>
        </w:rPr>
        <w:t>查询对应房间的工作状态</w:t>
      </w:r>
      <w:r>
        <w:rPr>
          <w:rFonts w:hint="eastAsia"/>
        </w:rPr>
        <w:t>,</w:t>
      </w:r>
      <w:r>
        <w:t xml:space="preserve"> </w:t>
      </w:r>
      <w:r>
        <w:rPr>
          <w:rFonts w:hint="eastAsia"/>
        </w:rPr>
        <w:t>并将状态信息返回给上层模块</w:t>
      </w:r>
    </w:p>
    <w:p w14:paraId="5A888E6C" w14:textId="77777777" w:rsidR="00792EBF" w:rsidRPr="00067559" w:rsidRDefault="00792EBF" w:rsidP="00792EBF">
      <w:pPr>
        <w:pStyle w:val="ListParagraph"/>
        <w:numPr>
          <w:ilvl w:val="0"/>
          <w:numId w:val="44"/>
        </w:numPr>
        <w:spacing w:line="360" w:lineRule="auto"/>
        <w:ind w:firstLineChars="0"/>
        <w:rPr>
          <w:b/>
        </w:rPr>
      </w:pPr>
      <w:r w:rsidRPr="00067559">
        <w:rPr>
          <w:rFonts w:hint="eastAsia"/>
          <w:b/>
        </w:rPr>
        <w:t>接口说明</w:t>
      </w:r>
      <w:r w:rsidRPr="00067559">
        <w:rPr>
          <w:rFonts w:hint="eastAsia"/>
          <w:b/>
        </w:rPr>
        <w:t>:</w:t>
      </w:r>
    </w:p>
    <w:p w14:paraId="43CCBE05" w14:textId="77777777" w:rsidR="00792EBF" w:rsidRDefault="00792EBF" w:rsidP="00792EBF">
      <w:pPr>
        <w:pStyle w:val="ListParagraph"/>
        <w:spacing w:line="360" w:lineRule="auto"/>
        <w:ind w:left="360"/>
      </w:pPr>
      <w:r>
        <w:t xml:space="preserve">PROCEDURE </w:t>
      </w:r>
      <w:proofErr w:type="spellStart"/>
      <w:r>
        <w:t>computeClientState</w:t>
      </w:r>
      <w:proofErr w:type="spellEnd"/>
    </w:p>
    <w:p w14:paraId="20A2982A" w14:textId="77777777" w:rsidR="00792EBF" w:rsidRDefault="00792EBF" w:rsidP="00792EBF">
      <w:pPr>
        <w:pStyle w:val="ListParagraph"/>
        <w:spacing w:line="360" w:lineRule="auto"/>
        <w:ind w:left="360"/>
      </w:pPr>
      <w:r>
        <w:lastRenderedPageBreak/>
        <w:t>INTERFACE ACC</w:t>
      </w:r>
      <w:r>
        <w:tab/>
        <w:t xml:space="preserve">EPTS; </w:t>
      </w:r>
    </w:p>
    <w:p w14:paraId="18B44EA3" w14:textId="77777777" w:rsidR="00792EBF" w:rsidRDefault="00792EBF" w:rsidP="00792EBF">
      <w:pPr>
        <w:pStyle w:val="ListParagraph"/>
        <w:spacing w:line="360" w:lineRule="auto"/>
        <w:ind w:left="360"/>
      </w:pPr>
      <w:r>
        <w:t xml:space="preserve">TYPE </w:t>
      </w:r>
      <w:proofErr w:type="spellStart"/>
      <w:r>
        <w:t>clientNum</w:t>
      </w:r>
      <w:proofErr w:type="spellEnd"/>
      <w:r>
        <w:t xml:space="preserve"> IS </w:t>
      </w:r>
      <w:proofErr w:type="spellStart"/>
      <w:r>
        <w:t>Int</w:t>
      </w:r>
      <w:proofErr w:type="spellEnd"/>
    </w:p>
    <w:p w14:paraId="583992B6" w14:textId="77777777" w:rsidR="00792EBF" w:rsidRDefault="00792EBF" w:rsidP="00792EBF">
      <w:pPr>
        <w:pStyle w:val="ListParagraph"/>
        <w:spacing w:line="360" w:lineRule="auto"/>
        <w:ind w:left="360"/>
      </w:pPr>
      <w:r>
        <w:t xml:space="preserve">INTERFACE RETURNS; </w:t>
      </w:r>
    </w:p>
    <w:p w14:paraId="33BE459B" w14:textId="77777777" w:rsidR="00792EBF" w:rsidRDefault="00792EBF" w:rsidP="00792EBF">
      <w:pPr>
        <w:pStyle w:val="ListParagraph"/>
        <w:spacing w:line="360" w:lineRule="auto"/>
        <w:ind w:left="360"/>
      </w:pPr>
      <w:r>
        <w:t xml:space="preserve">TYPE </w:t>
      </w:r>
      <w:proofErr w:type="spellStart"/>
      <w:r>
        <w:t>clientInfo</w:t>
      </w:r>
      <w:proofErr w:type="spellEnd"/>
      <w:r>
        <w:t xml:space="preserve"> IS </w:t>
      </w:r>
      <w:proofErr w:type="spellStart"/>
      <w:r>
        <w:t>HashTable</w:t>
      </w:r>
      <w:proofErr w:type="spellEnd"/>
    </w:p>
    <w:p w14:paraId="25811DF5" w14:textId="77777777" w:rsidR="00792EBF" w:rsidRDefault="00792EBF" w:rsidP="00792EBF">
      <w:pPr>
        <w:pStyle w:val="ListParagraph"/>
        <w:spacing w:line="360" w:lineRule="auto"/>
        <w:ind w:left="360"/>
      </w:pPr>
      <w:r>
        <w:t>* no external I/O or global data Used</w:t>
      </w:r>
    </w:p>
    <w:p w14:paraId="656700E4" w14:textId="77777777" w:rsidR="00792EBF" w:rsidRDefault="00792EBF" w:rsidP="00792EBF">
      <w:pPr>
        <w:pStyle w:val="ListParagraph"/>
        <w:spacing w:line="360" w:lineRule="auto"/>
        <w:ind w:left="360"/>
      </w:pPr>
      <w:r>
        <w:t xml:space="preserve">* called by </w:t>
      </w:r>
      <w:proofErr w:type="spellStart"/>
      <w:r>
        <w:t>conditionalCtrl</w:t>
      </w:r>
      <w:proofErr w:type="spellEnd"/>
    </w:p>
    <w:p w14:paraId="3B9A1035" w14:textId="77777777" w:rsidR="00792EBF" w:rsidRDefault="00792EBF" w:rsidP="00792EBF">
      <w:pPr>
        <w:pStyle w:val="ListParagraph"/>
        <w:spacing w:line="360" w:lineRule="auto"/>
        <w:ind w:left="720" w:firstLineChars="0" w:firstLine="60"/>
      </w:pPr>
      <w:r>
        <w:t>* calls no subordinate modules</w:t>
      </w:r>
    </w:p>
    <w:p w14:paraId="206C91E1" w14:textId="77777777" w:rsidR="00792EBF" w:rsidRPr="00067559" w:rsidRDefault="00792EBF" w:rsidP="00792EBF">
      <w:pPr>
        <w:pStyle w:val="ListParagraph"/>
        <w:numPr>
          <w:ilvl w:val="0"/>
          <w:numId w:val="28"/>
        </w:numPr>
        <w:spacing w:line="360" w:lineRule="auto"/>
        <w:ind w:firstLineChars="0"/>
        <w:rPr>
          <w:b/>
        </w:rPr>
      </w:pPr>
      <w:r w:rsidRPr="00067559">
        <w:rPr>
          <w:b/>
        </w:rPr>
        <w:t>输出房间工作状态</w:t>
      </w:r>
    </w:p>
    <w:p w14:paraId="0025294D" w14:textId="77777777" w:rsidR="00792EBF" w:rsidRPr="00067559" w:rsidRDefault="00792EBF" w:rsidP="00792EBF">
      <w:pPr>
        <w:pStyle w:val="ListParagraph"/>
        <w:numPr>
          <w:ilvl w:val="0"/>
          <w:numId w:val="45"/>
        </w:numPr>
        <w:spacing w:line="360" w:lineRule="auto"/>
        <w:ind w:firstLineChars="0"/>
        <w:rPr>
          <w:b/>
        </w:rPr>
      </w:pPr>
      <w:r w:rsidRPr="00067559">
        <w:rPr>
          <w:b/>
        </w:rPr>
        <w:t>处理说明</w:t>
      </w:r>
      <w:r w:rsidRPr="00067559">
        <w:rPr>
          <w:b/>
        </w:rPr>
        <w:t>:</w:t>
      </w:r>
    </w:p>
    <w:p w14:paraId="2CAE2A2B" w14:textId="77777777" w:rsidR="00792EBF" w:rsidRDefault="00792EBF" w:rsidP="00792EBF">
      <w:pPr>
        <w:spacing w:line="360" w:lineRule="auto"/>
        <w:ind w:leftChars="371" w:left="890"/>
      </w:pPr>
      <w:r>
        <w:t>将来自上层模块的房间工作状态输出</w:t>
      </w:r>
    </w:p>
    <w:p w14:paraId="30947A22" w14:textId="77777777" w:rsidR="00792EBF" w:rsidRPr="00067559" w:rsidRDefault="00792EBF" w:rsidP="00792EBF">
      <w:pPr>
        <w:pStyle w:val="ListParagraph"/>
        <w:numPr>
          <w:ilvl w:val="0"/>
          <w:numId w:val="45"/>
        </w:numPr>
        <w:spacing w:line="360" w:lineRule="auto"/>
        <w:ind w:firstLineChars="0"/>
        <w:rPr>
          <w:b/>
        </w:rPr>
      </w:pPr>
      <w:r w:rsidRPr="00067559">
        <w:rPr>
          <w:b/>
        </w:rPr>
        <w:t>接口说明</w:t>
      </w:r>
      <w:r w:rsidRPr="00067559">
        <w:rPr>
          <w:b/>
        </w:rPr>
        <w:t>:</w:t>
      </w:r>
    </w:p>
    <w:p w14:paraId="4B1E294A" w14:textId="77777777" w:rsidR="00792EBF" w:rsidRDefault="00792EBF" w:rsidP="00792EBF">
      <w:pPr>
        <w:pStyle w:val="ListParagraph"/>
        <w:spacing w:line="360" w:lineRule="auto"/>
        <w:ind w:left="360"/>
      </w:pPr>
      <w:r>
        <w:t xml:space="preserve">PROCEDURE </w:t>
      </w:r>
      <w:proofErr w:type="spellStart"/>
      <w:r>
        <w:t>outputClientInfo</w:t>
      </w:r>
      <w:proofErr w:type="spellEnd"/>
    </w:p>
    <w:p w14:paraId="5F22EBE6" w14:textId="77777777" w:rsidR="00792EBF" w:rsidRDefault="00792EBF" w:rsidP="00792EBF">
      <w:pPr>
        <w:pStyle w:val="ListParagraph"/>
        <w:spacing w:line="360" w:lineRule="auto"/>
        <w:ind w:left="360"/>
      </w:pPr>
      <w:r>
        <w:t>INTERFACE ACC</w:t>
      </w:r>
      <w:r>
        <w:tab/>
        <w:t xml:space="preserve">EPTS; </w:t>
      </w:r>
    </w:p>
    <w:p w14:paraId="59C0C599" w14:textId="77777777" w:rsidR="00792EBF" w:rsidRDefault="00792EBF" w:rsidP="00792EBF">
      <w:pPr>
        <w:pStyle w:val="ListParagraph"/>
        <w:spacing w:line="360" w:lineRule="auto"/>
        <w:ind w:left="360"/>
      </w:pPr>
      <w:r>
        <w:t xml:space="preserve">TYPE </w:t>
      </w:r>
      <w:proofErr w:type="spellStart"/>
      <w:r>
        <w:t>clientInfo</w:t>
      </w:r>
      <w:proofErr w:type="spellEnd"/>
      <w:r>
        <w:t xml:space="preserve"> IS </w:t>
      </w:r>
      <w:proofErr w:type="spellStart"/>
      <w:r>
        <w:t>HashTable</w:t>
      </w:r>
      <w:proofErr w:type="spellEnd"/>
    </w:p>
    <w:p w14:paraId="53695FC3" w14:textId="77777777" w:rsidR="00792EBF" w:rsidRDefault="00792EBF" w:rsidP="00792EBF">
      <w:pPr>
        <w:pStyle w:val="ListParagraph"/>
        <w:spacing w:line="360" w:lineRule="auto"/>
        <w:ind w:left="360"/>
      </w:pPr>
      <w:r>
        <w:t>* no external I/O or global data Used</w:t>
      </w:r>
    </w:p>
    <w:p w14:paraId="0C8BAC3C" w14:textId="77777777" w:rsidR="00792EBF" w:rsidRDefault="00792EBF" w:rsidP="00792EBF">
      <w:pPr>
        <w:pStyle w:val="ListParagraph"/>
        <w:spacing w:line="360" w:lineRule="auto"/>
        <w:ind w:left="360"/>
      </w:pPr>
      <w:r>
        <w:t xml:space="preserve">* called by </w:t>
      </w:r>
      <w:proofErr w:type="spellStart"/>
      <w:r>
        <w:t>conditionalCtrl</w:t>
      </w:r>
      <w:proofErr w:type="spellEnd"/>
    </w:p>
    <w:p w14:paraId="655B3EF4" w14:textId="77777777" w:rsidR="00792EBF" w:rsidRDefault="00792EBF" w:rsidP="00792EBF">
      <w:pPr>
        <w:spacing w:line="360" w:lineRule="auto"/>
        <w:ind w:left="720" w:firstLine="60"/>
      </w:pPr>
      <w:r>
        <w:t>* calls no subordinate modules</w:t>
      </w:r>
    </w:p>
    <w:p w14:paraId="788B0994" w14:textId="77777777" w:rsidR="00792EBF" w:rsidRDefault="00792EBF" w:rsidP="00792EBF">
      <w:pPr>
        <w:spacing w:line="360" w:lineRule="auto"/>
        <w:ind w:left="720" w:firstLine="60"/>
      </w:pPr>
    </w:p>
    <w:p w14:paraId="08FB6509" w14:textId="77777777" w:rsidR="00792EBF" w:rsidRPr="00067559" w:rsidRDefault="00792EBF" w:rsidP="00792EBF">
      <w:pPr>
        <w:pStyle w:val="ListParagraph"/>
        <w:numPr>
          <w:ilvl w:val="0"/>
          <w:numId w:val="28"/>
        </w:numPr>
        <w:spacing w:line="360" w:lineRule="auto"/>
        <w:ind w:firstLineChars="0"/>
        <w:rPr>
          <w:b/>
        </w:rPr>
      </w:pPr>
      <w:r w:rsidRPr="00067559">
        <w:rPr>
          <w:b/>
        </w:rPr>
        <w:t>给出中央空调工作状态</w:t>
      </w:r>
    </w:p>
    <w:p w14:paraId="2F5FBDE5" w14:textId="77777777" w:rsidR="00792EBF" w:rsidRPr="00067559" w:rsidRDefault="00792EBF" w:rsidP="00792EBF">
      <w:pPr>
        <w:pStyle w:val="ListParagraph"/>
        <w:numPr>
          <w:ilvl w:val="0"/>
          <w:numId w:val="46"/>
        </w:numPr>
        <w:spacing w:line="360" w:lineRule="auto"/>
        <w:ind w:firstLineChars="0"/>
        <w:rPr>
          <w:b/>
        </w:rPr>
      </w:pPr>
      <w:r w:rsidRPr="00067559">
        <w:rPr>
          <w:rFonts w:hint="eastAsia"/>
          <w:b/>
        </w:rPr>
        <w:t>处理说明</w:t>
      </w:r>
      <w:r w:rsidRPr="00067559">
        <w:rPr>
          <w:rFonts w:hint="eastAsia"/>
          <w:b/>
        </w:rPr>
        <w:t>:</w:t>
      </w:r>
    </w:p>
    <w:p w14:paraId="0704D9CE" w14:textId="77777777" w:rsidR="00792EBF" w:rsidRDefault="00792EBF" w:rsidP="00792EBF">
      <w:pPr>
        <w:spacing w:line="360" w:lineRule="auto"/>
        <w:ind w:leftChars="371" w:left="890"/>
      </w:pPr>
      <w:r>
        <w:t>从上层模块获取中央空调的工作状态</w:t>
      </w:r>
      <w:r>
        <w:t xml:space="preserve">, </w:t>
      </w:r>
      <w:r>
        <w:t>然后调用获取单价模块</w:t>
      </w:r>
      <w:r>
        <w:t xml:space="preserve">, </w:t>
      </w:r>
      <w:r>
        <w:t>从中央空调状态信息中获取单价</w:t>
      </w:r>
      <w:r>
        <w:t xml:space="preserve">, </w:t>
      </w:r>
      <w:r>
        <w:t>并调用输出单价模块将单价信息输出</w:t>
      </w:r>
    </w:p>
    <w:p w14:paraId="60245E9E" w14:textId="77777777" w:rsidR="00792EBF" w:rsidRPr="00067559" w:rsidRDefault="00792EBF" w:rsidP="00792EBF">
      <w:pPr>
        <w:pStyle w:val="ListParagraph"/>
        <w:numPr>
          <w:ilvl w:val="0"/>
          <w:numId w:val="46"/>
        </w:numPr>
        <w:spacing w:line="360" w:lineRule="auto"/>
        <w:ind w:firstLineChars="0"/>
        <w:rPr>
          <w:b/>
        </w:rPr>
      </w:pPr>
      <w:r w:rsidRPr="00067559">
        <w:rPr>
          <w:rFonts w:hint="eastAsia"/>
          <w:b/>
        </w:rPr>
        <w:t>接口说明</w:t>
      </w:r>
      <w:r w:rsidRPr="00067559">
        <w:rPr>
          <w:rFonts w:hint="eastAsia"/>
          <w:b/>
        </w:rPr>
        <w:t>:</w:t>
      </w:r>
    </w:p>
    <w:p w14:paraId="6E4EC8BC" w14:textId="77777777" w:rsidR="00792EBF" w:rsidRDefault="00792EBF" w:rsidP="00792EBF">
      <w:pPr>
        <w:pStyle w:val="ListParagraph"/>
        <w:spacing w:line="360" w:lineRule="auto"/>
        <w:ind w:left="360"/>
      </w:pPr>
      <w:r>
        <w:t xml:space="preserve">PROCEDURE </w:t>
      </w:r>
      <w:proofErr w:type="spellStart"/>
      <w:r>
        <w:t>outputConditionalInfo</w:t>
      </w:r>
      <w:proofErr w:type="spellEnd"/>
    </w:p>
    <w:p w14:paraId="5F77BF5E" w14:textId="77777777" w:rsidR="00792EBF" w:rsidRDefault="00792EBF" w:rsidP="00792EBF">
      <w:pPr>
        <w:pStyle w:val="ListParagraph"/>
        <w:spacing w:line="360" w:lineRule="auto"/>
        <w:ind w:left="360"/>
      </w:pPr>
      <w:r>
        <w:t>INTERFACE ACC</w:t>
      </w:r>
      <w:r>
        <w:tab/>
        <w:t xml:space="preserve">EPTS; </w:t>
      </w:r>
    </w:p>
    <w:p w14:paraId="0FF568B8" w14:textId="77777777" w:rsidR="00792EBF" w:rsidRDefault="00792EBF" w:rsidP="00792EBF">
      <w:pPr>
        <w:pStyle w:val="ListParagraph"/>
        <w:spacing w:line="360" w:lineRule="auto"/>
        <w:ind w:left="360"/>
      </w:pPr>
      <w:r>
        <w:t xml:space="preserve">TYPE </w:t>
      </w:r>
      <w:proofErr w:type="spellStart"/>
      <w:r>
        <w:t>conditionalInfo</w:t>
      </w:r>
      <w:proofErr w:type="spellEnd"/>
      <w:r>
        <w:t xml:space="preserve"> IS </w:t>
      </w:r>
      <w:proofErr w:type="spellStart"/>
      <w:r>
        <w:t>HashTable</w:t>
      </w:r>
      <w:proofErr w:type="spellEnd"/>
    </w:p>
    <w:p w14:paraId="54BF2014" w14:textId="77777777" w:rsidR="00792EBF" w:rsidRDefault="00792EBF" w:rsidP="00792EBF">
      <w:pPr>
        <w:pStyle w:val="ListParagraph"/>
        <w:spacing w:line="360" w:lineRule="auto"/>
        <w:ind w:left="360"/>
      </w:pPr>
      <w:r>
        <w:t>* no external I/O or global data Used</w:t>
      </w:r>
    </w:p>
    <w:p w14:paraId="433E72D0" w14:textId="77777777" w:rsidR="00792EBF" w:rsidRDefault="00792EBF" w:rsidP="00792EBF">
      <w:pPr>
        <w:pStyle w:val="ListParagraph"/>
        <w:spacing w:line="360" w:lineRule="auto"/>
        <w:ind w:left="360"/>
      </w:pPr>
      <w:r>
        <w:t xml:space="preserve">* called by </w:t>
      </w:r>
      <w:proofErr w:type="spellStart"/>
      <w:r>
        <w:t>conditionalCtrl</w:t>
      </w:r>
      <w:proofErr w:type="spellEnd"/>
    </w:p>
    <w:p w14:paraId="4DC75D58" w14:textId="77777777" w:rsidR="00792EBF" w:rsidRDefault="00792EBF" w:rsidP="00792EBF">
      <w:pPr>
        <w:spacing w:line="360" w:lineRule="auto"/>
        <w:ind w:left="720" w:firstLine="60"/>
      </w:pPr>
      <w:r>
        <w:t xml:space="preserve">* calls </w:t>
      </w:r>
      <w:proofErr w:type="spellStart"/>
      <w:r>
        <w:t>findPrice</w:t>
      </w:r>
      <w:proofErr w:type="spellEnd"/>
      <w:r>
        <w:t xml:space="preserve">, </w:t>
      </w:r>
      <w:proofErr w:type="spellStart"/>
      <w:r>
        <w:t>outputPrice</w:t>
      </w:r>
      <w:proofErr w:type="spellEnd"/>
    </w:p>
    <w:p w14:paraId="7454D341" w14:textId="77777777" w:rsidR="00792EBF" w:rsidRPr="00067559" w:rsidRDefault="00792EBF" w:rsidP="00792EBF">
      <w:pPr>
        <w:pStyle w:val="ListParagraph"/>
        <w:numPr>
          <w:ilvl w:val="0"/>
          <w:numId w:val="28"/>
        </w:numPr>
        <w:spacing w:line="360" w:lineRule="auto"/>
        <w:ind w:firstLineChars="0"/>
        <w:rPr>
          <w:b/>
        </w:rPr>
      </w:pPr>
      <w:r w:rsidRPr="00067559">
        <w:rPr>
          <w:b/>
        </w:rPr>
        <w:t>获取单价</w:t>
      </w:r>
    </w:p>
    <w:p w14:paraId="75396018" w14:textId="77777777" w:rsidR="00792EBF" w:rsidRPr="00067559" w:rsidRDefault="00792EBF" w:rsidP="00792EBF">
      <w:pPr>
        <w:pStyle w:val="ListParagraph"/>
        <w:numPr>
          <w:ilvl w:val="0"/>
          <w:numId w:val="47"/>
        </w:numPr>
        <w:spacing w:line="360" w:lineRule="auto"/>
        <w:ind w:firstLineChars="0"/>
        <w:rPr>
          <w:b/>
        </w:rPr>
      </w:pPr>
      <w:r w:rsidRPr="00067559">
        <w:rPr>
          <w:rFonts w:hint="eastAsia"/>
          <w:b/>
        </w:rPr>
        <w:t>处理说明</w:t>
      </w:r>
      <w:r w:rsidRPr="00067559">
        <w:rPr>
          <w:rFonts w:hint="eastAsia"/>
          <w:b/>
        </w:rPr>
        <w:t>:</w:t>
      </w:r>
    </w:p>
    <w:p w14:paraId="35285FBF" w14:textId="77777777" w:rsidR="00792EBF" w:rsidRDefault="00792EBF" w:rsidP="00792EBF">
      <w:pPr>
        <w:spacing w:line="360" w:lineRule="auto"/>
        <w:ind w:leftChars="371" w:left="890"/>
      </w:pPr>
      <w:r>
        <w:t>从给出中央空调工作状态模块获取</w:t>
      </w:r>
      <w:r>
        <w:t xml:space="preserve">, </w:t>
      </w:r>
      <w:r>
        <w:t>中央空调工作状态</w:t>
      </w:r>
      <w:r>
        <w:t xml:space="preserve">, </w:t>
      </w:r>
      <w:r>
        <w:t>从中将单价信息分离出</w:t>
      </w:r>
      <w:r>
        <w:t>,</w:t>
      </w:r>
      <w:r>
        <w:t>并</w:t>
      </w:r>
      <w:r>
        <w:lastRenderedPageBreak/>
        <w:t>返回给上层</w:t>
      </w:r>
    </w:p>
    <w:p w14:paraId="68EDF2EF" w14:textId="77777777" w:rsidR="00792EBF" w:rsidRPr="00067559" w:rsidRDefault="00792EBF" w:rsidP="00792EBF">
      <w:pPr>
        <w:pStyle w:val="ListParagraph"/>
        <w:numPr>
          <w:ilvl w:val="0"/>
          <w:numId w:val="47"/>
        </w:numPr>
        <w:spacing w:line="360" w:lineRule="auto"/>
        <w:ind w:firstLineChars="0"/>
        <w:rPr>
          <w:b/>
        </w:rPr>
      </w:pPr>
      <w:r w:rsidRPr="00067559">
        <w:rPr>
          <w:rFonts w:hint="eastAsia"/>
          <w:b/>
        </w:rPr>
        <w:t>接口说明</w:t>
      </w:r>
      <w:r w:rsidRPr="00067559">
        <w:rPr>
          <w:rFonts w:hint="eastAsia"/>
          <w:b/>
        </w:rPr>
        <w:t>:</w:t>
      </w:r>
    </w:p>
    <w:p w14:paraId="0B8D9EC8" w14:textId="77777777" w:rsidR="00792EBF" w:rsidRDefault="00792EBF" w:rsidP="00792EBF">
      <w:pPr>
        <w:pStyle w:val="ListParagraph"/>
        <w:spacing w:line="360" w:lineRule="auto"/>
        <w:ind w:left="360"/>
      </w:pPr>
      <w:r>
        <w:t xml:space="preserve">PROCEDURE </w:t>
      </w:r>
      <w:proofErr w:type="spellStart"/>
      <w:r>
        <w:t>findPrice</w:t>
      </w:r>
      <w:proofErr w:type="spellEnd"/>
    </w:p>
    <w:p w14:paraId="53111DF8" w14:textId="77777777" w:rsidR="00792EBF" w:rsidRDefault="00792EBF" w:rsidP="00792EBF">
      <w:pPr>
        <w:pStyle w:val="ListParagraph"/>
        <w:spacing w:line="360" w:lineRule="auto"/>
        <w:ind w:left="360"/>
      </w:pPr>
      <w:r>
        <w:t>INTERFACE ACC</w:t>
      </w:r>
      <w:r>
        <w:tab/>
        <w:t xml:space="preserve">EPTS; </w:t>
      </w:r>
    </w:p>
    <w:p w14:paraId="52B79F97" w14:textId="77777777" w:rsidR="00792EBF" w:rsidRDefault="00792EBF" w:rsidP="00792EBF">
      <w:pPr>
        <w:pStyle w:val="ListParagraph"/>
        <w:spacing w:line="360" w:lineRule="auto"/>
        <w:ind w:left="360"/>
      </w:pPr>
      <w:r>
        <w:t xml:space="preserve">TYPE </w:t>
      </w:r>
      <w:proofErr w:type="spellStart"/>
      <w:r>
        <w:t>conditionalInfo</w:t>
      </w:r>
      <w:proofErr w:type="spellEnd"/>
      <w:r>
        <w:t xml:space="preserve"> IS </w:t>
      </w:r>
      <w:proofErr w:type="spellStart"/>
      <w:r>
        <w:t>HashTable</w:t>
      </w:r>
      <w:proofErr w:type="spellEnd"/>
    </w:p>
    <w:p w14:paraId="69723E4B" w14:textId="77777777" w:rsidR="00792EBF" w:rsidRDefault="00792EBF" w:rsidP="00792EBF">
      <w:pPr>
        <w:pStyle w:val="ListParagraph"/>
        <w:spacing w:line="360" w:lineRule="auto"/>
        <w:ind w:left="360"/>
      </w:pPr>
      <w:r>
        <w:t xml:space="preserve">INTERFACE RETURNS; </w:t>
      </w:r>
    </w:p>
    <w:p w14:paraId="5ECCA64D" w14:textId="77777777" w:rsidR="00792EBF" w:rsidRDefault="00792EBF" w:rsidP="00792EBF">
      <w:pPr>
        <w:pStyle w:val="ListParagraph"/>
        <w:spacing w:line="360" w:lineRule="auto"/>
        <w:ind w:left="360"/>
      </w:pPr>
      <w:r>
        <w:t>TYPE price IS Double</w:t>
      </w:r>
    </w:p>
    <w:p w14:paraId="6C14B6C1" w14:textId="77777777" w:rsidR="00792EBF" w:rsidRDefault="00792EBF" w:rsidP="00792EBF">
      <w:pPr>
        <w:pStyle w:val="ListParagraph"/>
        <w:spacing w:line="360" w:lineRule="auto"/>
        <w:ind w:left="360"/>
      </w:pPr>
      <w:r>
        <w:t>* no external I/O or global data Used</w:t>
      </w:r>
    </w:p>
    <w:p w14:paraId="71B401B2" w14:textId="77777777" w:rsidR="00792EBF" w:rsidRDefault="00792EBF" w:rsidP="00792EBF">
      <w:pPr>
        <w:pStyle w:val="ListParagraph"/>
        <w:spacing w:line="360" w:lineRule="auto"/>
        <w:ind w:left="360"/>
      </w:pPr>
      <w:r>
        <w:t xml:space="preserve">* called by </w:t>
      </w:r>
      <w:proofErr w:type="spellStart"/>
      <w:r>
        <w:t>outputConditionalInfo</w:t>
      </w:r>
      <w:proofErr w:type="spellEnd"/>
    </w:p>
    <w:p w14:paraId="21B205F9" w14:textId="77777777" w:rsidR="00792EBF" w:rsidRDefault="00792EBF" w:rsidP="00792EBF">
      <w:pPr>
        <w:pStyle w:val="ListParagraph"/>
        <w:spacing w:line="360" w:lineRule="auto"/>
        <w:ind w:left="720" w:firstLineChars="0" w:firstLine="60"/>
      </w:pPr>
      <w:r>
        <w:t>* calls no subordinate modules</w:t>
      </w:r>
    </w:p>
    <w:p w14:paraId="459BE21F" w14:textId="77777777" w:rsidR="00792EBF" w:rsidRPr="00067559" w:rsidRDefault="00792EBF" w:rsidP="00792EBF">
      <w:pPr>
        <w:pStyle w:val="ListParagraph"/>
        <w:numPr>
          <w:ilvl w:val="0"/>
          <w:numId w:val="28"/>
        </w:numPr>
        <w:spacing w:line="360" w:lineRule="auto"/>
        <w:ind w:firstLineChars="0"/>
        <w:rPr>
          <w:b/>
        </w:rPr>
      </w:pPr>
      <w:r w:rsidRPr="00067559">
        <w:rPr>
          <w:b/>
        </w:rPr>
        <w:t>输出单价</w:t>
      </w:r>
    </w:p>
    <w:p w14:paraId="083E8FBD" w14:textId="77777777" w:rsidR="00792EBF" w:rsidRPr="00067559" w:rsidRDefault="00792EBF" w:rsidP="00792EBF">
      <w:pPr>
        <w:pStyle w:val="ListParagraph"/>
        <w:numPr>
          <w:ilvl w:val="0"/>
          <w:numId w:val="48"/>
        </w:numPr>
        <w:spacing w:line="360" w:lineRule="auto"/>
        <w:ind w:firstLineChars="0"/>
        <w:rPr>
          <w:b/>
        </w:rPr>
      </w:pPr>
      <w:r w:rsidRPr="00067559">
        <w:rPr>
          <w:rFonts w:hint="eastAsia"/>
          <w:b/>
        </w:rPr>
        <w:t>处理说明</w:t>
      </w:r>
      <w:r w:rsidRPr="00067559">
        <w:rPr>
          <w:rFonts w:hint="eastAsia"/>
          <w:b/>
        </w:rPr>
        <w:t>:</w:t>
      </w:r>
    </w:p>
    <w:p w14:paraId="631CFC48" w14:textId="77777777" w:rsidR="00792EBF" w:rsidRDefault="00792EBF" w:rsidP="00792EBF">
      <w:pPr>
        <w:spacing w:line="360" w:lineRule="auto"/>
        <w:ind w:leftChars="371" w:left="890"/>
      </w:pPr>
      <w:r>
        <w:t>从给出中央空调工作状态获取单价</w:t>
      </w:r>
      <w:r>
        <w:t xml:space="preserve">, </w:t>
      </w:r>
      <w:r>
        <w:t>并输出</w:t>
      </w:r>
    </w:p>
    <w:p w14:paraId="6A073FF4" w14:textId="77777777" w:rsidR="00792EBF" w:rsidRPr="00067559" w:rsidRDefault="00792EBF" w:rsidP="00792EBF">
      <w:pPr>
        <w:pStyle w:val="ListParagraph"/>
        <w:numPr>
          <w:ilvl w:val="0"/>
          <w:numId w:val="48"/>
        </w:numPr>
        <w:spacing w:line="360" w:lineRule="auto"/>
        <w:ind w:firstLineChars="0"/>
        <w:rPr>
          <w:b/>
        </w:rPr>
      </w:pPr>
      <w:r w:rsidRPr="00067559">
        <w:rPr>
          <w:rFonts w:hint="eastAsia"/>
          <w:b/>
        </w:rPr>
        <w:t>接口说明</w:t>
      </w:r>
      <w:r w:rsidRPr="00067559">
        <w:rPr>
          <w:rFonts w:hint="eastAsia"/>
          <w:b/>
        </w:rPr>
        <w:t>:</w:t>
      </w:r>
    </w:p>
    <w:p w14:paraId="332D5FC3" w14:textId="77777777" w:rsidR="00792EBF" w:rsidRDefault="00792EBF" w:rsidP="00792EBF">
      <w:pPr>
        <w:pStyle w:val="ListParagraph"/>
        <w:spacing w:line="360" w:lineRule="auto"/>
        <w:ind w:left="360"/>
      </w:pPr>
      <w:r>
        <w:t xml:space="preserve">PROCEDURE </w:t>
      </w:r>
      <w:proofErr w:type="spellStart"/>
      <w:r>
        <w:t>outputPrice</w:t>
      </w:r>
      <w:proofErr w:type="spellEnd"/>
    </w:p>
    <w:p w14:paraId="6EBF99CC" w14:textId="77777777" w:rsidR="00792EBF" w:rsidRDefault="00792EBF" w:rsidP="00792EBF">
      <w:pPr>
        <w:pStyle w:val="ListParagraph"/>
        <w:spacing w:line="360" w:lineRule="auto"/>
        <w:ind w:left="360"/>
      </w:pPr>
      <w:r>
        <w:t>INTERFACE ACC</w:t>
      </w:r>
      <w:r>
        <w:tab/>
        <w:t xml:space="preserve">EPTS; </w:t>
      </w:r>
    </w:p>
    <w:p w14:paraId="477C1EC5" w14:textId="77777777" w:rsidR="00792EBF" w:rsidRDefault="00792EBF" w:rsidP="00792EBF">
      <w:pPr>
        <w:pStyle w:val="ListParagraph"/>
        <w:spacing w:line="360" w:lineRule="auto"/>
        <w:ind w:left="360"/>
      </w:pPr>
      <w:r>
        <w:t>TYPE price IS Double</w:t>
      </w:r>
    </w:p>
    <w:p w14:paraId="7FB5488D" w14:textId="77777777" w:rsidR="00792EBF" w:rsidRDefault="00792EBF" w:rsidP="00792EBF">
      <w:pPr>
        <w:pStyle w:val="ListParagraph"/>
        <w:spacing w:line="360" w:lineRule="auto"/>
        <w:ind w:left="360"/>
      </w:pPr>
      <w:r>
        <w:t>* no external I/O or global data Used</w:t>
      </w:r>
    </w:p>
    <w:p w14:paraId="68AD3305" w14:textId="77777777" w:rsidR="00792EBF" w:rsidRDefault="00792EBF" w:rsidP="00792EBF">
      <w:pPr>
        <w:pStyle w:val="ListParagraph"/>
        <w:spacing w:line="360" w:lineRule="auto"/>
        <w:ind w:left="360"/>
      </w:pPr>
      <w:r>
        <w:t xml:space="preserve">* called by </w:t>
      </w:r>
      <w:proofErr w:type="spellStart"/>
      <w:r>
        <w:t>outputConditionalInfo</w:t>
      </w:r>
      <w:proofErr w:type="spellEnd"/>
    </w:p>
    <w:p w14:paraId="578B32F0" w14:textId="77777777" w:rsidR="00792EBF" w:rsidRDefault="00792EBF" w:rsidP="00792EBF">
      <w:pPr>
        <w:pStyle w:val="ListParagraph"/>
        <w:spacing w:line="360" w:lineRule="auto"/>
        <w:ind w:left="720" w:firstLineChars="0" w:firstLine="60"/>
      </w:pPr>
      <w:r>
        <w:t>* calls no subordinate modules</w:t>
      </w:r>
    </w:p>
    <w:p w14:paraId="122DFF27" w14:textId="77777777" w:rsidR="00792EBF" w:rsidRPr="00067559" w:rsidRDefault="00792EBF" w:rsidP="00792EBF">
      <w:pPr>
        <w:pStyle w:val="ListParagraph"/>
        <w:numPr>
          <w:ilvl w:val="0"/>
          <w:numId w:val="28"/>
        </w:numPr>
        <w:spacing w:line="360" w:lineRule="auto"/>
        <w:ind w:firstLineChars="0"/>
        <w:rPr>
          <w:b/>
        </w:rPr>
      </w:pPr>
      <w:r w:rsidRPr="00067559">
        <w:rPr>
          <w:b/>
        </w:rPr>
        <w:t>中央空调控制模块</w:t>
      </w:r>
    </w:p>
    <w:p w14:paraId="09A2261B" w14:textId="77777777" w:rsidR="00792EBF" w:rsidRPr="00067559" w:rsidRDefault="00792EBF" w:rsidP="00792EBF">
      <w:pPr>
        <w:pStyle w:val="ListParagraph"/>
        <w:numPr>
          <w:ilvl w:val="0"/>
          <w:numId w:val="49"/>
        </w:numPr>
        <w:spacing w:line="360" w:lineRule="auto"/>
        <w:ind w:firstLineChars="0"/>
        <w:rPr>
          <w:b/>
        </w:rPr>
      </w:pPr>
      <w:r w:rsidRPr="00067559">
        <w:rPr>
          <w:rFonts w:hint="eastAsia"/>
          <w:b/>
        </w:rPr>
        <w:t>处理说明</w:t>
      </w:r>
      <w:r w:rsidRPr="00067559">
        <w:rPr>
          <w:rFonts w:hint="eastAsia"/>
          <w:b/>
        </w:rPr>
        <w:t>:</w:t>
      </w:r>
    </w:p>
    <w:p w14:paraId="2C9C905C" w14:textId="77777777" w:rsidR="00792EBF" w:rsidRDefault="00792EBF" w:rsidP="00792EBF">
      <w:pPr>
        <w:spacing w:line="360" w:lineRule="auto"/>
        <w:ind w:leftChars="371" w:left="890"/>
      </w:pPr>
      <w:r>
        <w:t>从不同的输入模块获取不同的输入信息</w:t>
      </w:r>
      <w:r>
        <w:t xml:space="preserve">, </w:t>
      </w:r>
      <w:r>
        <w:t>然后根据输入选择对应的计算模块</w:t>
      </w:r>
      <w:r>
        <w:t xml:space="preserve">, </w:t>
      </w:r>
      <w:r>
        <w:t>并将从计算模块中得到的结果</w:t>
      </w:r>
      <w:r>
        <w:t xml:space="preserve">, </w:t>
      </w:r>
      <w:r>
        <w:t>送给输出模块</w:t>
      </w:r>
      <w:r>
        <w:t xml:space="preserve">, </w:t>
      </w:r>
      <w:r>
        <w:t>输出</w:t>
      </w:r>
    </w:p>
    <w:p w14:paraId="0D5AD5E4" w14:textId="77777777" w:rsidR="00792EBF" w:rsidRPr="00067559" w:rsidRDefault="00792EBF" w:rsidP="00792EBF">
      <w:pPr>
        <w:pStyle w:val="ListParagraph"/>
        <w:numPr>
          <w:ilvl w:val="0"/>
          <w:numId w:val="49"/>
        </w:numPr>
        <w:spacing w:line="360" w:lineRule="auto"/>
        <w:ind w:firstLineChars="0"/>
        <w:rPr>
          <w:b/>
        </w:rPr>
      </w:pPr>
      <w:r w:rsidRPr="00067559">
        <w:rPr>
          <w:rFonts w:hint="eastAsia"/>
          <w:b/>
        </w:rPr>
        <w:t>接口说明</w:t>
      </w:r>
      <w:r w:rsidRPr="00067559">
        <w:rPr>
          <w:rFonts w:hint="eastAsia"/>
          <w:b/>
        </w:rPr>
        <w:t>:</w:t>
      </w:r>
    </w:p>
    <w:p w14:paraId="70CC55B4" w14:textId="77777777" w:rsidR="00792EBF" w:rsidRDefault="00792EBF" w:rsidP="00792EBF">
      <w:pPr>
        <w:pStyle w:val="ListParagraph"/>
        <w:spacing w:line="360" w:lineRule="auto"/>
        <w:ind w:left="360"/>
      </w:pPr>
      <w:r>
        <w:t xml:space="preserve">PROCEDURE </w:t>
      </w:r>
      <w:proofErr w:type="spellStart"/>
      <w:r>
        <w:t>conditionalCtrl</w:t>
      </w:r>
      <w:proofErr w:type="spellEnd"/>
    </w:p>
    <w:p w14:paraId="6A00DE56" w14:textId="77777777" w:rsidR="00792EBF" w:rsidRDefault="00792EBF" w:rsidP="00792EBF">
      <w:pPr>
        <w:pStyle w:val="ListParagraph"/>
        <w:spacing w:line="360" w:lineRule="auto"/>
        <w:ind w:left="360"/>
      </w:pPr>
      <w:r>
        <w:t>INTERFACE ACC</w:t>
      </w:r>
      <w:r>
        <w:tab/>
        <w:t xml:space="preserve">EPTS; </w:t>
      </w:r>
    </w:p>
    <w:p w14:paraId="3E5E8480" w14:textId="77777777" w:rsidR="00792EBF" w:rsidRDefault="00792EBF" w:rsidP="00792EBF">
      <w:pPr>
        <w:pStyle w:val="ListParagraph"/>
        <w:spacing w:line="360" w:lineRule="auto"/>
        <w:ind w:left="360"/>
      </w:pPr>
      <w:r>
        <w:t xml:space="preserve">TYPE </w:t>
      </w:r>
      <w:proofErr w:type="spellStart"/>
      <w:r>
        <w:t>num</w:t>
      </w:r>
      <w:proofErr w:type="spellEnd"/>
      <w:r>
        <w:t xml:space="preserve"> IS </w:t>
      </w:r>
      <w:proofErr w:type="spellStart"/>
      <w:r>
        <w:t>Int</w:t>
      </w:r>
      <w:proofErr w:type="spellEnd"/>
    </w:p>
    <w:p w14:paraId="4B0DF49F" w14:textId="77777777" w:rsidR="00792EBF" w:rsidRDefault="00792EBF" w:rsidP="00792EBF">
      <w:pPr>
        <w:pStyle w:val="ListParagraph"/>
        <w:spacing w:line="360" w:lineRule="auto"/>
        <w:ind w:left="360"/>
      </w:pPr>
      <w:r>
        <w:t>INTERFACE ACC</w:t>
      </w:r>
      <w:r>
        <w:tab/>
        <w:t xml:space="preserve">EPTS; </w:t>
      </w:r>
    </w:p>
    <w:p w14:paraId="716E5498" w14:textId="77777777" w:rsidR="00792EBF" w:rsidRDefault="00792EBF" w:rsidP="00792EBF">
      <w:pPr>
        <w:pStyle w:val="ListParagraph"/>
        <w:spacing w:line="360" w:lineRule="auto"/>
        <w:ind w:left="360"/>
      </w:pPr>
      <w:r>
        <w:t xml:space="preserve">TYPE </w:t>
      </w:r>
      <w:proofErr w:type="spellStart"/>
      <w:r>
        <w:t>clientNum</w:t>
      </w:r>
      <w:proofErr w:type="spellEnd"/>
      <w:r>
        <w:t xml:space="preserve"> IS </w:t>
      </w:r>
      <w:proofErr w:type="spellStart"/>
      <w:r>
        <w:t>Int</w:t>
      </w:r>
      <w:proofErr w:type="spellEnd"/>
      <w:r w:rsidRPr="00043053">
        <w:t xml:space="preserve"> </w:t>
      </w:r>
    </w:p>
    <w:p w14:paraId="30B04D72" w14:textId="77777777" w:rsidR="00792EBF" w:rsidRDefault="00792EBF" w:rsidP="00792EBF">
      <w:pPr>
        <w:pStyle w:val="ListParagraph"/>
        <w:spacing w:line="360" w:lineRule="auto"/>
        <w:ind w:left="360"/>
      </w:pPr>
      <w:r>
        <w:t>INTERFACE ACC</w:t>
      </w:r>
      <w:r>
        <w:tab/>
        <w:t xml:space="preserve">EPTS; </w:t>
      </w:r>
    </w:p>
    <w:p w14:paraId="7697DC90"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p>
    <w:p w14:paraId="3AF56B76" w14:textId="77777777" w:rsidR="00792EBF" w:rsidRDefault="00792EBF" w:rsidP="00792EBF">
      <w:pPr>
        <w:pStyle w:val="ListParagraph"/>
        <w:spacing w:line="360" w:lineRule="auto"/>
        <w:ind w:left="360"/>
      </w:pPr>
      <w:r>
        <w:lastRenderedPageBreak/>
        <w:t>INTERFACE ACC</w:t>
      </w:r>
      <w:r>
        <w:tab/>
        <w:t xml:space="preserve">EPTS; </w:t>
      </w:r>
    </w:p>
    <w:p w14:paraId="74285E1D" w14:textId="77777777" w:rsidR="00792EBF" w:rsidRDefault="00792EBF" w:rsidP="00792EBF">
      <w:pPr>
        <w:pStyle w:val="ListParagraph"/>
        <w:spacing w:line="360" w:lineRule="auto"/>
        <w:ind w:left="360"/>
      </w:pPr>
      <w:r>
        <w:t xml:space="preserve">TYPE </w:t>
      </w:r>
      <w:proofErr w:type="spellStart"/>
      <w:r>
        <w:t>conditionalInfo</w:t>
      </w:r>
      <w:proofErr w:type="spellEnd"/>
      <w:r>
        <w:t xml:space="preserve"> IS </w:t>
      </w:r>
      <w:proofErr w:type="spellStart"/>
      <w:r>
        <w:t>HashTable</w:t>
      </w:r>
      <w:proofErr w:type="spellEnd"/>
      <w:r w:rsidRPr="00BA2C9F">
        <w:t xml:space="preserve"> </w:t>
      </w:r>
    </w:p>
    <w:p w14:paraId="4BAF6CFB" w14:textId="77777777" w:rsidR="00792EBF" w:rsidRDefault="00792EBF" w:rsidP="00792EBF">
      <w:pPr>
        <w:pStyle w:val="ListParagraph"/>
        <w:spacing w:line="360" w:lineRule="auto"/>
        <w:ind w:left="360"/>
      </w:pPr>
      <w:r>
        <w:t>INTERFACE ACC</w:t>
      </w:r>
      <w:r>
        <w:tab/>
        <w:t xml:space="preserve">EPTS; </w:t>
      </w:r>
    </w:p>
    <w:p w14:paraId="23F4A922" w14:textId="77777777" w:rsidR="00792EBF" w:rsidRDefault="00792EBF" w:rsidP="00792EBF">
      <w:pPr>
        <w:pStyle w:val="ListParagraph"/>
        <w:spacing w:line="360" w:lineRule="auto"/>
        <w:ind w:left="360"/>
      </w:pPr>
      <w:r>
        <w:t xml:space="preserve">TYPE </w:t>
      </w:r>
      <w:proofErr w:type="spellStart"/>
      <w:r>
        <w:t>clientInfo</w:t>
      </w:r>
      <w:proofErr w:type="spellEnd"/>
      <w:r>
        <w:t xml:space="preserve"> IS </w:t>
      </w:r>
      <w:proofErr w:type="spellStart"/>
      <w:r>
        <w:t>HashTable</w:t>
      </w:r>
      <w:proofErr w:type="spellEnd"/>
    </w:p>
    <w:p w14:paraId="7C094FEB" w14:textId="77777777" w:rsidR="00792EBF" w:rsidRDefault="00792EBF" w:rsidP="00792EBF">
      <w:pPr>
        <w:pStyle w:val="ListParagraph"/>
        <w:spacing w:line="360" w:lineRule="auto"/>
        <w:ind w:left="360"/>
      </w:pPr>
      <w:r>
        <w:t>INTERFACE</w:t>
      </w:r>
      <w:r w:rsidRPr="006F2FDC">
        <w:t xml:space="preserve"> </w:t>
      </w:r>
      <w:r>
        <w:t xml:space="preserve">RETURNS; </w:t>
      </w:r>
    </w:p>
    <w:p w14:paraId="0C4BF105" w14:textId="77777777" w:rsidR="00792EBF" w:rsidRDefault="00792EBF" w:rsidP="00792EBF">
      <w:pPr>
        <w:pStyle w:val="ListParagraph"/>
        <w:spacing w:line="360" w:lineRule="auto"/>
        <w:ind w:left="360"/>
      </w:pPr>
      <w:r>
        <w:t xml:space="preserve">TYPE </w:t>
      </w:r>
      <w:proofErr w:type="spellStart"/>
      <w:r>
        <w:t>num</w:t>
      </w:r>
      <w:proofErr w:type="spellEnd"/>
      <w:r>
        <w:t xml:space="preserve"> IS </w:t>
      </w:r>
      <w:proofErr w:type="spellStart"/>
      <w:r>
        <w:t>Int</w:t>
      </w:r>
      <w:proofErr w:type="spellEnd"/>
    </w:p>
    <w:p w14:paraId="586A1007" w14:textId="77777777" w:rsidR="00792EBF" w:rsidRDefault="00792EBF" w:rsidP="00792EBF">
      <w:pPr>
        <w:pStyle w:val="ListParagraph"/>
        <w:spacing w:line="360" w:lineRule="auto"/>
        <w:ind w:left="360"/>
      </w:pPr>
      <w:r>
        <w:t>INTERFACE</w:t>
      </w:r>
      <w:r w:rsidRPr="006F2FDC">
        <w:t xml:space="preserve"> </w:t>
      </w:r>
      <w:r>
        <w:t xml:space="preserve">RETURNS; </w:t>
      </w:r>
    </w:p>
    <w:p w14:paraId="77F5B3C2" w14:textId="77777777" w:rsidR="00792EBF" w:rsidRDefault="00792EBF" w:rsidP="00792EBF">
      <w:pPr>
        <w:pStyle w:val="ListParagraph"/>
        <w:spacing w:line="360" w:lineRule="auto"/>
        <w:ind w:left="360"/>
      </w:pPr>
      <w:r>
        <w:t xml:space="preserve">TYPE </w:t>
      </w:r>
      <w:proofErr w:type="spellStart"/>
      <w:r>
        <w:t>clientNum</w:t>
      </w:r>
      <w:proofErr w:type="spellEnd"/>
      <w:r>
        <w:t xml:space="preserve"> IS </w:t>
      </w:r>
      <w:proofErr w:type="spellStart"/>
      <w:r>
        <w:t>Int</w:t>
      </w:r>
      <w:proofErr w:type="spellEnd"/>
      <w:r w:rsidRPr="00043053">
        <w:t xml:space="preserve"> </w:t>
      </w:r>
    </w:p>
    <w:p w14:paraId="27FE03CD" w14:textId="77777777" w:rsidR="00792EBF" w:rsidRDefault="00792EBF" w:rsidP="00792EBF">
      <w:pPr>
        <w:pStyle w:val="ListParagraph"/>
        <w:spacing w:line="360" w:lineRule="auto"/>
        <w:ind w:left="360"/>
      </w:pPr>
      <w:r>
        <w:t>INTERFACE</w:t>
      </w:r>
      <w:r w:rsidRPr="006F2FDC">
        <w:t xml:space="preserve"> </w:t>
      </w:r>
      <w:r>
        <w:t xml:space="preserve">RETURNS; </w:t>
      </w:r>
    </w:p>
    <w:p w14:paraId="56E49FB8" w14:textId="77777777" w:rsidR="00792EBF" w:rsidRDefault="00792EBF" w:rsidP="00792EBF">
      <w:pPr>
        <w:pStyle w:val="ListParagraph"/>
        <w:spacing w:line="360" w:lineRule="auto"/>
        <w:ind w:left="360"/>
      </w:pPr>
      <w:r>
        <w:t xml:space="preserve">TYPE </w:t>
      </w:r>
      <w:proofErr w:type="spellStart"/>
      <w:r>
        <w:t>configInfo</w:t>
      </w:r>
      <w:proofErr w:type="spellEnd"/>
      <w:r>
        <w:t xml:space="preserve"> IS </w:t>
      </w:r>
      <w:proofErr w:type="spellStart"/>
      <w:r>
        <w:t>HashTable</w:t>
      </w:r>
      <w:proofErr w:type="spellEnd"/>
    </w:p>
    <w:p w14:paraId="1BD0444A" w14:textId="77777777" w:rsidR="00792EBF" w:rsidRDefault="00792EBF" w:rsidP="00792EBF">
      <w:pPr>
        <w:pStyle w:val="ListParagraph"/>
        <w:spacing w:line="360" w:lineRule="auto"/>
        <w:ind w:left="360"/>
      </w:pPr>
      <w:r>
        <w:t xml:space="preserve">INTERFACE RETURNS; </w:t>
      </w:r>
    </w:p>
    <w:p w14:paraId="1FD89AAF" w14:textId="77777777" w:rsidR="00792EBF" w:rsidRDefault="00792EBF" w:rsidP="00792EBF">
      <w:pPr>
        <w:pStyle w:val="ListParagraph"/>
        <w:spacing w:line="360" w:lineRule="auto"/>
        <w:ind w:left="360"/>
      </w:pPr>
      <w:r>
        <w:t xml:space="preserve">TYPE </w:t>
      </w:r>
      <w:proofErr w:type="spellStart"/>
      <w:r>
        <w:t>conditionalInfo</w:t>
      </w:r>
      <w:proofErr w:type="spellEnd"/>
      <w:r>
        <w:t xml:space="preserve"> IS </w:t>
      </w:r>
      <w:proofErr w:type="spellStart"/>
      <w:r>
        <w:t>HashTable</w:t>
      </w:r>
      <w:proofErr w:type="spellEnd"/>
      <w:r w:rsidRPr="00BA2C9F">
        <w:t xml:space="preserve"> </w:t>
      </w:r>
    </w:p>
    <w:p w14:paraId="53B2F035" w14:textId="77777777" w:rsidR="00792EBF" w:rsidRDefault="00792EBF" w:rsidP="00792EBF">
      <w:pPr>
        <w:pStyle w:val="ListParagraph"/>
        <w:spacing w:line="360" w:lineRule="auto"/>
        <w:ind w:left="360"/>
      </w:pPr>
      <w:r>
        <w:t xml:space="preserve">INTERFACE RETURNS; </w:t>
      </w:r>
    </w:p>
    <w:p w14:paraId="12B609C8" w14:textId="77777777" w:rsidR="00792EBF" w:rsidRDefault="00792EBF" w:rsidP="00792EBF">
      <w:pPr>
        <w:pStyle w:val="ListParagraph"/>
        <w:spacing w:line="360" w:lineRule="auto"/>
        <w:ind w:left="360"/>
      </w:pPr>
      <w:r>
        <w:t xml:space="preserve">TYPE </w:t>
      </w:r>
      <w:proofErr w:type="spellStart"/>
      <w:r>
        <w:t>clientInfo</w:t>
      </w:r>
      <w:proofErr w:type="spellEnd"/>
      <w:r>
        <w:t xml:space="preserve"> IS </w:t>
      </w:r>
      <w:proofErr w:type="spellStart"/>
      <w:r>
        <w:t>HashTable</w:t>
      </w:r>
      <w:proofErr w:type="spellEnd"/>
    </w:p>
    <w:p w14:paraId="6CA2000A" w14:textId="77777777" w:rsidR="00792EBF" w:rsidRDefault="00792EBF" w:rsidP="00792EBF">
      <w:pPr>
        <w:pStyle w:val="ListParagraph"/>
        <w:spacing w:line="360" w:lineRule="auto"/>
        <w:ind w:left="360"/>
      </w:pPr>
      <w:r>
        <w:t>* no external I/O or global data Used</w:t>
      </w:r>
    </w:p>
    <w:p w14:paraId="1DE87D4A" w14:textId="77777777" w:rsidR="00792EBF" w:rsidRDefault="00792EBF" w:rsidP="00792EBF">
      <w:pPr>
        <w:pStyle w:val="ListParagraph"/>
        <w:spacing w:line="360" w:lineRule="auto"/>
        <w:ind w:left="360"/>
      </w:pPr>
      <w:r>
        <w:t>* called no parent modules</w:t>
      </w:r>
    </w:p>
    <w:p w14:paraId="7B1B4AE2" w14:textId="77777777" w:rsidR="00792EBF" w:rsidRDefault="00792EBF" w:rsidP="00792EBF">
      <w:pPr>
        <w:pStyle w:val="ListParagraph"/>
        <w:spacing w:line="360" w:lineRule="auto"/>
        <w:ind w:left="720" w:firstLineChars="0" w:firstLine="60"/>
      </w:pPr>
      <w:r>
        <w:t xml:space="preserve">* calls </w:t>
      </w:r>
      <w:proofErr w:type="spellStart"/>
      <w:r w:rsidRPr="00847044">
        <w:t>getNum</w:t>
      </w:r>
      <w:proofErr w:type="spellEnd"/>
      <w:r>
        <w:rPr>
          <w:rFonts w:hint="eastAsia"/>
        </w:rPr>
        <w:t xml:space="preserve">, </w:t>
      </w:r>
      <w:proofErr w:type="spellStart"/>
      <w:r w:rsidRPr="00847044">
        <w:t>getClientNum</w:t>
      </w:r>
      <w:proofErr w:type="spellEnd"/>
      <w:r>
        <w:rPr>
          <w:rFonts w:hint="eastAsia"/>
        </w:rPr>
        <w:t xml:space="preserve">, </w:t>
      </w:r>
      <w:proofErr w:type="spellStart"/>
      <w:proofErr w:type="gramStart"/>
      <w:r w:rsidRPr="00847044">
        <w:t>InitAndConfig</w:t>
      </w:r>
      <w:proofErr w:type="spellEnd"/>
      <w:r w:rsidRPr="00847044">
        <w:t xml:space="preserve"> </w:t>
      </w:r>
      <w:r>
        <w:rPr>
          <w:rFonts w:hint="eastAsia"/>
        </w:rPr>
        <w:t>,</w:t>
      </w:r>
      <w:proofErr w:type="gramEnd"/>
      <w:r>
        <w:rPr>
          <w:rFonts w:hint="eastAsia"/>
        </w:rPr>
        <w:t xml:space="preserve"> </w:t>
      </w:r>
      <w:proofErr w:type="spellStart"/>
      <w:r w:rsidRPr="00847044">
        <w:t>getConfig</w:t>
      </w:r>
      <w:proofErr w:type="spellEnd"/>
      <w:r w:rsidRPr="00847044">
        <w:t xml:space="preserve"> </w:t>
      </w:r>
      <w:r>
        <w:rPr>
          <w:rFonts w:hint="eastAsia"/>
        </w:rPr>
        <w:t xml:space="preserve">, </w:t>
      </w:r>
      <w:proofErr w:type="spellStart"/>
      <w:r w:rsidRPr="00847044">
        <w:t>Config</w:t>
      </w:r>
      <w:proofErr w:type="spellEnd"/>
      <w:r>
        <w:rPr>
          <w:rFonts w:hint="eastAsia"/>
        </w:rPr>
        <w:t xml:space="preserve">, </w:t>
      </w:r>
      <w:proofErr w:type="spellStart"/>
      <w:r w:rsidRPr="00847044">
        <w:t>computeClientState</w:t>
      </w:r>
      <w:proofErr w:type="spellEnd"/>
      <w:r>
        <w:rPr>
          <w:rFonts w:hint="eastAsia"/>
        </w:rPr>
        <w:t xml:space="preserve">, </w:t>
      </w:r>
      <w:proofErr w:type="spellStart"/>
      <w:r w:rsidRPr="00847044">
        <w:t>outputClientInfo</w:t>
      </w:r>
      <w:proofErr w:type="spellEnd"/>
      <w:r>
        <w:rPr>
          <w:rFonts w:hint="eastAsia"/>
        </w:rPr>
        <w:t xml:space="preserve">, </w:t>
      </w:r>
      <w:proofErr w:type="spellStart"/>
      <w:r w:rsidRPr="00847044">
        <w:t>outputConditionalInfo</w:t>
      </w:r>
      <w:proofErr w:type="spellEnd"/>
    </w:p>
    <w:p w14:paraId="6114B97C" w14:textId="77777777" w:rsidR="00792EBF" w:rsidRDefault="00792EBF" w:rsidP="00792EBF">
      <w:pPr>
        <w:pStyle w:val="Heading2"/>
      </w:pPr>
      <w:bookmarkStart w:id="30" w:name="_Toc421312483"/>
      <w:bookmarkStart w:id="31" w:name="_Toc484901115"/>
      <w:r>
        <w:rPr>
          <w:rFonts w:hint="eastAsia"/>
        </w:rPr>
        <w:t>4.4</w:t>
      </w:r>
      <w:r>
        <w:rPr>
          <w:rFonts w:hint="eastAsia"/>
        </w:rPr>
        <w:t>统计</w:t>
      </w:r>
      <w:r>
        <w:t>子系统</w:t>
      </w:r>
      <w:bookmarkEnd w:id="30"/>
      <w:bookmarkEnd w:id="31"/>
    </w:p>
    <w:p w14:paraId="731CADC6" w14:textId="77777777" w:rsidR="00792EBF" w:rsidRPr="001B4C80" w:rsidRDefault="00792EBF" w:rsidP="00792EBF">
      <w:pPr>
        <w:pStyle w:val="ListParagraph"/>
        <w:numPr>
          <w:ilvl w:val="0"/>
          <w:numId w:val="2"/>
        </w:numPr>
        <w:ind w:firstLineChars="0"/>
        <w:rPr>
          <w:vanish/>
        </w:rPr>
      </w:pPr>
    </w:p>
    <w:p w14:paraId="2E437C11" w14:textId="77777777" w:rsidR="00792EBF" w:rsidRPr="001B4C80" w:rsidRDefault="00792EBF" w:rsidP="00792EBF">
      <w:pPr>
        <w:pStyle w:val="ListParagraph"/>
        <w:numPr>
          <w:ilvl w:val="0"/>
          <w:numId w:val="2"/>
        </w:numPr>
        <w:ind w:firstLineChars="0"/>
        <w:rPr>
          <w:vanish/>
        </w:rPr>
      </w:pPr>
    </w:p>
    <w:p w14:paraId="6DFB6AD2" w14:textId="77777777" w:rsidR="00792EBF" w:rsidRPr="001B4C80" w:rsidRDefault="00792EBF" w:rsidP="00792EBF">
      <w:pPr>
        <w:pStyle w:val="ListParagraph"/>
        <w:numPr>
          <w:ilvl w:val="0"/>
          <w:numId w:val="2"/>
        </w:numPr>
        <w:ind w:firstLineChars="0"/>
        <w:rPr>
          <w:vanish/>
        </w:rPr>
      </w:pPr>
    </w:p>
    <w:p w14:paraId="613DE18A" w14:textId="77777777" w:rsidR="00792EBF" w:rsidRPr="001B4C80" w:rsidRDefault="00792EBF" w:rsidP="00792EBF">
      <w:pPr>
        <w:pStyle w:val="ListParagraph"/>
        <w:numPr>
          <w:ilvl w:val="0"/>
          <w:numId w:val="2"/>
        </w:numPr>
        <w:ind w:firstLineChars="0"/>
        <w:rPr>
          <w:vanish/>
        </w:rPr>
      </w:pPr>
    </w:p>
    <w:p w14:paraId="1E0250AA" w14:textId="77777777" w:rsidR="00792EBF" w:rsidRPr="001B4C80" w:rsidRDefault="00792EBF" w:rsidP="00792EBF">
      <w:pPr>
        <w:pStyle w:val="ListParagraph"/>
        <w:numPr>
          <w:ilvl w:val="1"/>
          <w:numId w:val="2"/>
        </w:numPr>
        <w:ind w:firstLineChars="0"/>
        <w:rPr>
          <w:vanish/>
        </w:rPr>
      </w:pPr>
    </w:p>
    <w:p w14:paraId="59DD41F4" w14:textId="77777777" w:rsidR="00792EBF" w:rsidRPr="00A91E52" w:rsidRDefault="00792EBF" w:rsidP="00792EBF">
      <w:pPr>
        <w:pStyle w:val="ListParagraph"/>
        <w:numPr>
          <w:ilvl w:val="0"/>
          <w:numId w:val="62"/>
        </w:numPr>
        <w:spacing w:before="240" w:after="60"/>
        <w:ind w:firstLineChars="0"/>
        <w:jc w:val="left"/>
        <w:outlineLvl w:val="0"/>
        <w:rPr>
          <w:rFonts w:ascii="Cambria" w:hAnsi="Cambria"/>
          <w:b/>
          <w:bCs/>
          <w:vanish/>
          <w:sz w:val="24"/>
          <w:szCs w:val="24"/>
        </w:rPr>
      </w:pPr>
      <w:bookmarkStart w:id="32" w:name="_Toc421309484"/>
      <w:bookmarkStart w:id="33" w:name="_Toc421312484"/>
      <w:bookmarkStart w:id="34" w:name="_Toc484900969"/>
      <w:bookmarkStart w:id="35" w:name="_Toc484901116"/>
      <w:bookmarkEnd w:id="32"/>
      <w:bookmarkEnd w:id="33"/>
      <w:bookmarkEnd w:id="34"/>
      <w:bookmarkEnd w:id="35"/>
    </w:p>
    <w:p w14:paraId="18381053" w14:textId="77777777" w:rsidR="00792EBF" w:rsidRPr="00A91E52" w:rsidRDefault="00792EBF" w:rsidP="00792EBF">
      <w:pPr>
        <w:pStyle w:val="ListParagraph"/>
        <w:numPr>
          <w:ilvl w:val="0"/>
          <w:numId w:val="62"/>
        </w:numPr>
        <w:spacing w:before="240" w:after="60"/>
        <w:ind w:firstLineChars="0"/>
        <w:jc w:val="left"/>
        <w:outlineLvl w:val="0"/>
        <w:rPr>
          <w:rFonts w:ascii="Cambria" w:hAnsi="Cambria"/>
          <w:b/>
          <w:bCs/>
          <w:vanish/>
          <w:sz w:val="24"/>
          <w:szCs w:val="24"/>
        </w:rPr>
      </w:pPr>
      <w:bookmarkStart w:id="36" w:name="_Toc421309485"/>
      <w:bookmarkStart w:id="37" w:name="_Toc421312485"/>
      <w:bookmarkStart w:id="38" w:name="_Toc484900970"/>
      <w:bookmarkStart w:id="39" w:name="_Toc484901117"/>
      <w:bookmarkEnd w:id="36"/>
      <w:bookmarkEnd w:id="37"/>
      <w:bookmarkEnd w:id="38"/>
      <w:bookmarkEnd w:id="39"/>
    </w:p>
    <w:p w14:paraId="39D6FC18" w14:textId="77777777" w:rsidR="00792EBF" w:rsidRPr="00A91E52" w:rsidRDefault="00792EBF" w:rsidP="00792EBF">
      <w:pPr>
        <w:pStyle w:val="ListParagraph"/>
        <w:numPr>
          <w:ilvl w:val="0"/>
          <w:numId w:val="62"/>
        </w:numPr>
        <w:spacing w:before="240" w:after="60"/>
        <w:ind w:firstLineChars="0"/>
        <w:jc w:val="left"/>
        <w:outlineLvl w:val="0"/>
        <w:rPr>
          <w:rFonts w:ascii="Cambria" w:hAnsi="Cambria"/>
          <w:b/>
          <w:bCs/>
          <w:vanish/>
          <w:sz w:val="24"/>
          <w:szCs w:val="24"/>
        </w:rPr>
      </w:pPr>
      <w:bookmarkStart w:id="40" w:name="_Toc421309486"/>
      <w:bookmarkStart w:id="41" w:name="_Toc421312486"/>
      <w:bookmarkStart w:id="42" w:name="_Toc484900971"/>
      <w:bookmarkStart w:id="43" w:name="_Toc484901118"/>
      <w:bookmarkEnd w:id="40"/>
      <w:bookmarkEnd w:id="41"/>
      <w:bookmarkEnd w:id="42"/>
      <w:bookmarkEnd w:id="43"/>
    </w:p>
    <w:p w14:paraId="07920A8D" w14:textId="77777777" w:rsidR="00792EBF" w:rsidRPr="00A91E52" w:rsidRDefault="00792EBF" w:rsidP="00792EBF">
      <w:pPr>
        <w:pStyle w:val="ListParagraph"/>
        <w:numPr>
          <w:ilvl w:val="0"/>
          <w:numId w:val="62"/>
        </w:numPr>
        <w:spacing w:before="240" w:after="60"/>
        <w:ind w:firstLineChars="0"/>
        <w:jc w:val="left"/>
        <w:outlineLvl w:val="0"/>
        <w:rPr>
          <w:rFonts w:ascii="Cambria" w:hAnsi="Cambria"/>
          <w:b/>
          <w:bCs/>
          <w:vanish/>
          <w:sz w:val="24"/>
          <w:szCs w:val="24"/>
        </w:rPr>
      </w:pPr>
      <w:bookmarkStart w:id="44" w:name="_Toc421309487"/>
      <w:bookmarkStart w:id="45" w:name="_Toc421312487"/>
      <w:bookmarkStart w:id="46" w:name="_Toc484900972"/>
      <w:bookmarkStart w:id="47" w:name="_Toc484901119"/>
      <w:bookmarkEnd w:id="44"/>
      <w:bookmarkEnd w:id="45"/>
      <w:bookmarkEnd w:id="46"/>
      <w:bookmarkEnd w:id="47"/>
    </w:p>
    <w:p w14:paraId="08AB70EF" w14:textId="77777777" w:rsidR="00792EBF" w:rsidRPr="00A91E52" w:rsidRDefault="00792EBF" w:rsidP="00792EBF">
      <w:pPr>
        <w:pStyle w:val="ListParagraph"/>
        <w:numPr>
          <w:ilvl w:val="1"/>
          <w:numId w:val="62"/>
        </w:numPr>
        <w:spacing w:before="240" w:after="60"/>
        <w:ind w:firstLineChars="0"/>
        <w:jc w:val="left"/>
        <w:outlineLvl w:val="0"/>
        <w:rPr>
          <w:rFonts w:ascii="Cambria" w:hAnsi="Cambria"/>
          <w:b/>
          <w:bCs/>
          <w:vanish/>
          <w:sz w:val="24"/>
          <w:szCs w:val="24"/>
        </w:rPr>
      </w:pPr>
      <w:bookmarkStart w:id="48" w:name="_Toc421309488"/>
      <w:bookmarkStart w:id="49" w:name="_Toc421312488"/>
      <w:bookmarkStart w:id="50" w:name="_Toc484900973"/>
      <w:bookmarkStart w:id="51" w:name="_Toc484901120"/>
      <w:bookmarkEnd w:id="48"/>
      <w:bookmarkEnd w:id="49"/>
      <w:bookmarkEnd w:id="50"/>
      <w:bookmarkEnd w:id="51"/>
    </w:p>
    <w:p w14:paraId="34182CA9" w14:textId="77777777" w:rsidR="00792EBF" w:rsidRDefault="00792EBF" w:rsidP="00792EBF">
      <w:pPr>
        <w:pStyle w:val="Title"/>
        <w:spacing w:line="480" w:lineRule="auto"/>
        <w:jc w:val="left"/>
        <w:rPr>
          <w:sz w:val="24"/>
          <w:szCs w:val="24"/>
        </w:rPr>
      </w:pPr>
      <w:bookmarkStart w:id="52" w:name="_Toc421312489"/>
      <w:bookmarkStart w:id="53" w:name="_Toc484901121"/>
      <w:r>
        <w:rPr>
          <w:rFonts w:hint="eastAsia"/>
          <w:sz w:val="24"/>
          <w:szCs w:val="24"/>
        </w:rPr>
        <w:t>4</w:t>
      </w:r>
      <w:r>
        <w:rPr>
          <w:sz w:val="24"/>
          <w:szCs w:val="24"/>
        </w:rPr>
        <w:t>.4.1</w:t>
      </w:r>
      <w:r w:rsidRPr="00E90088">
        <w:rPr>
          <w:rFonts w:hint="eastAsia"/>
          <w:sz w:val="24"/>
          <w:szCs w:val="24"/>
        </w:rPr>
        <w:t>数据流图</w:t>
      </w:r>
      <w:bookmarkEnd w:id="52"/>
      <w:bookmarkEnd w:id="53"/>
    </w:p>
    <w:p w14:paraId="1E760CD7" w14:textId="77777777" w:rsidR="00792EBF" w:rsidRDefault="00792EBF" w:rsidP="00792EBF">
      <w:pPr>
        <w:jc w:val="center"/>
      </w:pPr>
    </w:p>
    <w:p w14:paraId="31D7457C" w14:textId="77777777" w:rsidR="00792EBF" w:rsidRDefault="00792EBF" w:rsidP="00792EBF">
      <w:pPr>
        <w:pStyle w:val="Title"/>
        <w:spacing w:line="480" w:lineRule="auto"/>
        <w:jc w:val="left"/>
        <w:rPr>
          <w:sz w:val="24"/>
          <w:szCs w:val="24"/>
        </w:rPr>
      </w:pPr>
      <w:bookmarkStart w:id="54" w:name="_Toc421312490"/>
      <w:bookmarkStart w:id="55" w:name="_Toc484901122"/>
      <w:r>
        <w:rPr>
          <w:rFonts w:hint="eastAsia"/>
          <w:sz w:val="24"/>
          <w:szCs w:val="24"/>
        </w:rPr>
        <w:t>4.4.2</w:t>
      </w:r>
      <w:r w:rsidRPr="00A91E52">
        <w:rPr>
          <w:rFonts w:hint="eastAsia"/>
          <w:sz w:val="24"/>
          <w:szCs w:val="24"/>
        </w:rPr>
        <w:t>功能结构图</w:t>
      </w:r>
      <w:bookmarkEnd w:id="54"/>
      <w:bookmarkEnd w:id="55"/>
    </w:p>
    <w:p w14:paraId="2A91746C" w14:textId="77777777" w:rsidR="00792EBF" w:rsidRPr="00B17994" w:rsidRDefault="00792EBF" w:rsidP="00792EBF">
      <w:r w:rsidRPr="00334487">
        <w:rPr>
          <w:noProof/>
        </w:rPr>
        <w:lastRenderedPageBreak/>
        <w:drawing>
          <wp:inline distT="0" distB="0" distL="0" distR="0" wp14:anchorId="7B81F84A" wp14:editId="441F2A37">
            <wp:extent cx="5267325" cy="2190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190750"/>
                    </a:xfrm>
                    <a:prstGeom prst="rect">
                      <a:avLst/>
                    </a:prstGeom>
                    <a:noFill/>
                    <a:ln>
                      <a:noFill/>
                    </a:ln>
                  </pic:spPr>
                </pic:pic>
              </a:graphicData>
            </a:graphic>
          </wp:inline>
        </w:drawing>
      </w:r>
    </w:p>
    <w:p w14:paraId="292C2CED" w14:textId="77777777" w:rsidR="00792EBF" w:rsidRPr="00B17994" w:rsidRDefault="00792EBF" w:rsidP="00792EBF">
      <w:pPr>
        <w:pStyle w:val="Title"/>
        <w:spacing w:line="360" w:lineRule="auto"/>
        <w:jc w:val="left"/>
        <w:rPr>
          <w:sz w:val="24"/>
          <w:szCs w:val="24"/>
        </w:rPr>
      </w:pPr>
      <w:bookmarkStart w:id="56" w:name="_Toc421312491"/>
      <w:bookmarkStart w:id="57" w:name="_Toc484901123"/>
      <w:r>
        <w:rPr>
          <w:rFonts w:hint="eastAsia"/>
          <w:sz w:val="24"/>
          <w:szCs w:val="24"/>
        </w:rPr>
        <w:t>4</w:t>
      </w:r>
      <w:r>
        <w:rPr>
          <w:sz w:val="24"/>
          <w:szCs w:val="24"/>
        </w:rPr>
        <w:t>.4.3</w:t>
      </w:r>
      <w:r w:rsidRPr="00A91E52">
        <w:rPr>
          <w:rFonts w:hint="eastAsia"/>
          <w:sz w:val="24"/>
          <w:szCs w:val="24"/>
        </w:rPr>
        <w:t>功能模块说明</w:t>
      </w:r>
      <w:bookmarkEnd w:id="56"/>
      <w:bookmarkEnd w:id="57"/>
    </w:p>
    <w:p w14:paraId="1EC443D6" w14:textId="77777777" w:rsidR="00792EBF" w:rsidRPr="00067559" w:rsidRDefault="00792EBF" w:rsidP="00792EBF">
      <w:pPr>
        <w:pStyle w:val="ListParagraph"/>
        <w:numPr>
          <w:ilvl w:val="0"/>
          <w:numId w:val="50"/>
        </w:numPr>
        <w:spacing w:line="360" w:lineRule="auto"/>
        <w:ind w:firstLineChars="0"/>
        <w:rPr>
          <w:b/>
        </w:rPr>
      </w:pPr>
      <w:r w:rsidRPr="00067559">
        <w:rPr>
          <w:rFonts w:hint="eastAsia"/>
          <w:b/>
        </w:rPr>
        <w:t>请求报表</w:t>
      </w:r>
    </w:p>
    <w:p w14:paraId="6A6B2402" w14:textId="77777777" w:rsidR="00792EBF" w:rsidRPr="00067559" w:rsidRDefault="00792EBF" w:rsidP="00792EBF">
      <w:pPr>
        <w:pStyle w:val="ListParagraph"/>
        <w:numPr>
          <w:ilvl w:val="0"/>
          <w:numId w:val="51"/>
        </w:numPr>
        <w:spacing w:line="360" w:lineRule="auto"/>
        <w:ind w:firstLineChars="0"/>
        <w:rPr>
          <w:b/>
        </w:rPr>
      </w:pPr>
      <w:r w:rsidRPr="00067559">
        <w:rPr>
          <w:rFonts w:hint="eastAsia"/>
          <w:b/>
        </w:rPr>
        <w:t>处理说明</w:t>
      </w:r>
      <w:r w:rsidRPr="00067559">
        <w:rPr>
          <w:rFonts w:hint="eastAsia"/>
          <w:b/>
        </w:rPr>
        <w:t>:</w:t>
      </w:r>
    </w:p>
    <w:p w14:paraId="2B515491" w14:textId="77777777" w:rsidR="00792EBF" w:rsidRDefault="00792EBF" w:rsidP="00792EBF">
      <w:pPr>
        <w:spacing w:line="360" w:lineRule="auto"/>
        <w:ind w:leftChars="371" w:left="890"/>
      </w:pPr>
      <w:r>
        <w:t>请求报表模块</w:t>
      </w:r>
      <w:r>
        <w:t xml:space="preserve">, </w:t>
      </w:r>
      <w:r>
        <w:t>将酒店管理员发出的统计报表请求交给上层模块</w:t>
      </w:r>
    </w:p>
    <w:p w14:paraId="6A261178" w14:textId="77777777" w:rsidR="00792EBF" w:rsidRPr="00067559" w:rsidRDefault="00792EBF" w:rsidP="00792EBF">
      <w:pPr>
        <w:pStyle w:val="ListParagraph"/>
        <w:numPr>
          <w:ilvl w:val="0"/>
          <w:numId w:val="51"/>
        </w:numPr>
        <w:spacing w:line="360" w:lineRule="auto"/>
        <w:ind w:firstLineChars="0"/>
        <w:rPr>
          <w:b/>
        </w:rPr>
      </w:pPr>
      <w:r w:rsidRPr="00067559">
        <w:rPr>
          <w:rFonts w:hint="eastAsia"/>
          <w:b/>
        </w:rPr>
        <w:t>接口说明</w:t>
      </w:r>
      <w:r w:rsidRPr="00067559">
        <w:rPr>
          <w:rFonts w:hint="eastAsia"/>
          <w:b/>
        </w:rPr>
        <w:t xml:space="preserve">: </w:t>
      </w:r>
    </w:p>
    <w:p w14:paraId="51791DC8" w14:textId="77777777" w:rsidR="00792EBF" w:rsidRDefault="00792EBF" w:rsidP="00792EBF">
      <w:pPr>
        <w:pStyle w:val="ListParagraph"/>
        <w:spacing w:line="360" w:lineRule="auto"/>
        <w:ind w:leftChars="200" w:left="480"/>
      </w:pPr>
      <w:r>
        <w:t xml:space="preserve">PROCEDURE </w:t>
      </w:r>
      <w:proofErr w:type="spellStart"/>
      <w:r>
        <w:t>getS</w:t>
      </w:r>
      <w:r w:rsidRPr="00577E74">
        <w:t>tatistics</w:t>
      </w:r>
      <w:proofErr w:type="spellEnd"/>
      <w:r>
        <w:t xml:space="preserve">  </w:t>
      </w:r>
    </w:p>
    <w:p w14:paraId="2E785ECB" w14:textId="77777777" w:rsidR="00792EBF" w:rsidRDefault="00792EBF" w:rsidP="00792EBF">
      <w:pPr>
        <w:pStyle w:val="ListParagraph"/>
        <w:spacing w:line="360" w:lineRule="auto"/>
        <w:ind w:leftChars="200" w:left="480"/>
      </w:pPr>
      <w:r>
        <w:t xml:space="preserve">INTERFACE RETURNS; </w:t>
      </w:r>
    </w:p>
    <w:p w14:paraId="5AD9631E" w14:textId="77777777" w:rsidR="00792EBF" w:rsidRDefault="00792EBF" w:rsidP="00792EBF">
      <w:pPr>
        <w:pStyle w:val="ListParagraph"/>
        <w:spacing w:line="360" w:lineRule="auto"/>
        <w:ind w:leftChars="200" w:left="480"/>
      </w:pPr>
      <w:r>
        <w:t>TYPE info IS String</w:t>
      </w:r>
    </w:p>
    <w:p w14:paraId="60BC59C7" w14:textId="77777777" w:rsidR="00792EBF" w:rsidRDefault="00792EBF" w:rsidP="00792EBF">
      <w:pPr>
        <w:pStyle w:val="ListParagraph"/>
        <w:spacing w:line="360" w:lineRule="auto"/>
        <w:ind w:leftChars="200" w:left="480"/>
      </w:pPr>
      <w:r>
        <w:t xml:space="preserve">* no external I/O or global data Used </w:t>
      </w:r>
    </w:p>
    <w:p w14:paraId="34CD0601" w14:textId="77777777" w:rsidR="00792EBF" w:rsidRDefault="00792EBF" w:rsidP="00792EBF">
      <w:pPr>
        <w:pStyle w:val="ListParagraph"/>
        <w:spacing w:line="360" w:lineRule="auto"/>
        <w:ind w:leftChars="200" w:left="480"/>
      </w:pPr>
      <w:r>
        <w:t xml:space="preserve">* called by </w:t>
      </w:r>
      <w:proofErr w:type="spellStart"/>
      <w:r>
        <w:t>getDates</w:t>
      </w:r>
      <w:proofErr w:type="spellEnd"/>
      <w:r>
        <w:t xml:space="preserve"> </w:t>
      </w:r>
    </w:p>
    <w:p w14:paraId="386C1E9E" w14:textId="77777777" w:rsidR="00792EBF" w:rsidRDefault="00792EBF" w:rsidP="00792EBF">
      <w:pPr>
        <w:pStyle w:val="ListParagraph"/>
        <w:spacing w:line="360" w:lineRule="auto"/>
        <w:ind w:leftChars="200" w:left="480"/>
      </w:pPr>
      <w:r>
        <w:t>* calls no subordinate modules</w:t>
      </w:r>
    </w:p>
    <w:p w14:paraId="26DF6D77" w14:textId="77777777" w:rsidR="00792EBF" w:rsidRPr="00067559" w:rsidRDefault="00792EBF" w:rsidP="00792EBF">
      <w:pPr>
        <w:pStyle w:val="ListParagraph"/>
        <w:numPr>
          <w:ilvl w:val="0"/>
          <w:numId w:val="50"/>
        </w:numPr>
        <w:spacing w:line="360" w:lineRule="auto"/>
        <w:ind w:firstLineChars="0"/>
        <w:rPr>
          <w:b/>
        </w:rPr>
      </w:pPr>
      <w:r w:rsidRPr="00067559">
        <w:rPr>
          <w:b/>
        </w:rPr>
        <w:t>确定范围</w:t>
      </w:r>
    </w:p>
    <w:p w14:paraId="64772E71" w14:textId="77777777" w:rsidR="00792EBF" w:rsidRPr="00067559" w:rsidRDefault="00792EBF" w:rsidP="00792EBF">
      <w:pPr>
        <w:pStyle w:val="ListParagraph"/>
        <w:numPr>
          <w:ilvl w:val="0"/>
          <w:numId w:val="52"/>
        </w:numPr>
        <w:spacing w:line="360" w:lineRule="auto"/>
        <w:ind w:firstLineChars="0"/>
        <w:rPr>
          <w:b/>
        </w:rPr>
      </w:pPr>
      <w:r w:rsidRPr="00067559">
        <w:rPr>
          <w:rFonts w:hint="eastAsia"/>
          <w:b/>
        </w:rPr>
        <w:t>处理说明</w:t>
      </w:r>
      <w:r w:rsidRPr="00067559">
        <w:rPr>
          <w:rFonts w:hint="eastAsia"/>
          <w:b/>
        </w:rPr>
        <w:t>:</w:t>
      </w:r>
    </w:p>
    <w:p w14:paraId="4B3D9871" w14:textId="77777777" w:rsidR="00792EBF" w:rsidRDefault="00792EBF" w:rsidP="00792EBF">
      <w:pPr>
        <w:spacing w:line="360" w:lineRule="auto"/>
        <w:ind w:leftChars="371" w:left="890"/>
      </w:pPr>
      <w:r>
        <w:t>根据取得范围模块传来的请求信息</w:t>
      </w:r>
      <w:r>
        <w:t xml:space="preserve">, </w:t>
      </w:r>
      <w:r>
        <w:t>确定报表的日期范围并交给上层模块</w:t>
      </w:r>
    </w:p>
    <w:p w14:paraId="150DF667" w14:textId="77777777" w:rsidR="00792EBF" w:rsidRPr="00067559" w:rsidRDefault="00792EBF" w:rsidP="00792EBF">
      <w:pPr>
        <w:pStyle w:val="ListParagraph"/>
        <w:numPr>
          <w:ilvl w:val="0"/>
          <w:numId w:val="52"/>
        </w:numPr>
        <w:spacing w:line="360" w:lineRule="auto"/>
        <w:ind w:firstLineChars="0"/>
        <w:rPr>
          <w:b/>
        </w:rPr>
      </w:pPr>
      <w:r w:rsidRPr="00067559">
        <w:rPr>
          <w:rFonts w:hint="eastAsia"/>
          <w:b/>
        </w:rPr>
        <w:t>接口说明</w:t>
      </w:r>
      <w:r w:rsidRPr="00067559">
        <w:rPr>
          <w:rFonts w:hint="eastAsia"/>
          <w:b/>
        </w:rPr>
        <w:t>:</w:t>
      </w:r>
    </w:p>
    <w:p w14:paraId="53B28E9B" w14:textId="77777777" w:rsidR="00792EBF" w:rsidRDefault="00792EBF" w:rsidP="00792EBF">
      <w:pPr>
        <w:pStyle w:val="ListParagraph"/>
        <w:spacing w:line="360" w:lineRule="auto"/>
        <w:ind w:leftChars="200" w:left="480"/>
      </w:pPr>
      <w:r>
        <w:t xml:space="preserve">PROCEDURE </w:t>
      </w:r>
      <w:proofErr w:type="spellStart"/>
      <w:r>
        <w:t>checkDates</w:t>
      </w:r>
      <w:proofErr w:type="spellEnd"/>
      <w:r w:rsidRPr="00032EDD">
        <w:t xml:space="preserve"> </w:t>
      </w:r>
    </w:p>
    <w:p w14:paraId="0415AB33"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4E5583AA" w14:textId="77777777" w:rsidR="00792EBF" w:rsidRDefault="00792EBF" w:rsidP="00792EBF">
      <w:pPr>
        <w:pStyle w:val="ListParagraph"/>
        <w:spacing w:line="360" w:lineRule="auto"/>
        <w:ind w:leftChars="200" w:left="480"/>
      </w:pPr>
      <w:r>
        <w:t>TYPE info IS String</w:t>
      </w:r>
      <w:r w:rsidRPr="00032EDD">
        <w:t xml:space="preserve"> </w:t>
      </w:r>
    </w:p>
    <w:p w14:paraId="41A8FD2E" w14:textId="77777777" w:rsidR="00792EBF" w:rsidRDefault="00792EBF" w:rsidP="00792EBF">
      <w:pPr>
        <w:pStyle w:val="ListParagraph"/>
        <w:spacing w:line="360" w:lineRule="auto"/>
        <w:ind w:leftChars="200" w:left="480"/>
      </w:pPr>
      <w:r>
        <w:t xml:space="preserve">INTERFACE RETURNS; </w:t>
      </w:r>
    </w:p>
    <w:p w14:paraId="0B05A12F" w14:textId="77777777" w:rsidR="00792EBF" w:rsidRDefault="00792EBF" w:rsidP="00792EBF">
      <w:pPr>
        <w:pStyle w:val="ListParagraph"/>
        <w:spacing w:line="360" w:lineRule="auto"/>
        <w:ind w:leftChars="200" w:left="480"/>
      </w:pPr>
      <w:r>
        <w:t>TYPE dates IS Date</w:t>
      </w:r>
    </w:p>
    <w:p w14:paraId="720548E2" w14:textId="77777777" w:rsidR="00792EBF" w:rsidRDefault="00792EBF" w:rsidP="00792EBF">
      <w:pPr>
        <w:pStyle w:val="ListParagraph"/>
        <w:spacing w:line="360" w:lineRule="auto"/>
        <w:ind w:leftChars="200" w:left="480"/>
      </w:pPr>
      <w:r>
        <w:t xml:space="preserve">* no external I/O or global data Used </w:t>
      </w:r>
    </w:p>
    <w:p w14:paraId="4FCA0AE0" w14:textId="77777777" w:rsidR="00792EBF" w:rsidRDefault="00792EBF" w:rsidP="00792EBF">
      <w:pPr>
        <w:pStyle w:val="ListParagraph"/>
        <w:spacing w:line="360" w:lineRule="auto"/>
        <w:ind w:leftChars="200" w:left="480"/>
      </w:pPr>
      <w:r>
        <w:t xml:space="preserve">* called by </w:t>
      </w:r>
      <w:proofErr w:type="spellStart"/>
      <w:r>
        <w:t>getDates</w:t>
      </w:r>
      <w:proofErr w:type="spellEnd"/>
      <w:r>
        <w:t xml:space="preserve"> </w:t>
      </w:r>
    </w:p>
    <w:p w14:paraId="1510081F" w14:textId="77777777" w:rsidR="00792EBF" w:rsidRDefault="00792EBF" w:rsidP="00792EBF">
      <w:pPr>
        <w:pStyle w:val="ListParagraph"/>
        <w:spacing w:line="360" w:lineRule="auto"/>
        <w:ind w:left="780" w:firstLineChars="0" w:firstLine="60"/>
      </w:pPr>
      <w:r>
        <w:t>* calls no subordinate modules</w:t>
      </w:r>
    </w:p>
    <w:p w14:paraId="23145173" w14:textId="77777777" w:rsidR="00792EBF" w:rsidRPr="00067559" w:rsidRDefault="00792EBF" w:rsidP="00792EBF">
      <w:pPr>
        <w:pStyle w:val="ListParagraph"/>
        <w:numPr>
          <w:ilvl w:val="0"/>
          <w:numId w:val="50"/>
        </w:numPr>
        <w:spacing w:line="360" w:lineRule="auto"/>
        <w:ind w:firstLineChars="0"/>
        <w:rPr>
          <w:b/>
        </w:rPr>
      </w:pPr>
      <w:r w:rsidRPr="00067559">
        <w:rPr>
          <w:b/>
        </w:rPr>
        <w:lastRenderedPageBreak/>
        <w:t>取得范围</w:t>
      </w:r>
    </w:p>
    <w:p w14:paraId="5D85677E" w14:textId="77777777" w:rsidR="00792EBF" w:rsidRPr="00067559" w:rsidRDefault="00792EBF" w:rsidP="00792EBF">
      <w:pPr>
        <w:pStyle w:val="ListParagraph"/>
        <w:numPr>
          <w:ilvl w:val="0"/>
          <w:numId w:val="53"/>
        </w:numPr>
        <w:spacing w:line="360" w:lineRule="auto"/>
        <w:ind w:firstLineChars="0"/>
        <w:rPr>
          <w:b/>
        </w:rPr>
      </w:pPr>
      <w:r w:rsidRPr="00067559">
        <w:rPr>
          <w:rFonts w:hint="eastAsia"/>
          <w:b/>
        </w:rPr>
        <w:t>处理说明</w:t>
      </w:r>
      <w:r w:rsidRPr="00067559">
        <w:rPr>
          <w:rFonts w:hint="eastAsia"/>
          <w:b/>
        </w:rPr>
        <w:t>:</w:t>
      </w:r>
    </w:p>
    <w:p w14:paraId="61E027E2" w14:textId="77777777" w:rsidR="00792EBF" w:rsidRDefault="00792EBF" w:rsidP="00792EBF">
      <w:pPr>
        <w:spacing w:line="360" w:lineRule="auto"/>
        <w:ind w:leftChars="371" w:left="890"/>
      </w:pPr>
      <w:r>
        <w:t>从请求报表模块获取请求信息</w:t>
      </w:r>
      <w:r>
        <w:t xml:space="preserve">, </w:t>
      </w:r>
      <w:r>
        <w:t>然后调用确定范围模块</w:t>
      </w:r>
      <w:r>
        <w:t xml:space="preserve">, </w:t>
      </w:r>
      <w:r>
        <w:t>得到具体的日期范围并交给上层</w:t>
      </w:r>
    </w:p>
    <w:p w14:paraId="6F670482" w14:textId="77777777" w:rsidR="00792EBF" w:rsidRPr="00067559" w:rsidRDefault="00792EBF" w:rsidP="00792EBF">
      <w:pPr>
        <w:pStyle w:val="ListParagraph"/>
        <w:numPr>
          <w:ilvl w:val="0"/>
          <w:numId w:val="53"/>
        </w:numPr>
        <w:spacing w:line="360" w:lineRule="auto"/>
        <w:ind w:firstLineChars="0"/>
        <w:rPr>
          <w:b/>
        </w:rPr>
      </w:pPr>
      <w:r w:rsidRPr="00067559">
        <w:rPr>
          <w:rFonts w:hint="eastAsia"/>
          <w:b/>
        </w:rPr>
        <w:t>接口说明</w:t>
      </w:r>
      <w:r w:rsidRPr="00067559">
        <w:rPr>
          <w:rFonts w:hint="eastAsia"/>
          <w:b/>
        </w:rPr>
        <w:t>:</w:t>
      </w:r>
    </w:p>
    <w:p w14:paraId="5E24CF48" w14:textId="77777777" w:rsidR="00792EBF" w:rsidRDefault="00792EBF" w:rsidP="00792EBF">
      <w:pPr>
        <w:pStyle w:val="ListParagraph"/>
        <w:spacing w:line="360" w:lineRule="auto"/>
        <w:ind w:leftChars="200" w:left="480"/>
      </w:pPr>
      <w:r>
        <w:t xml:space="preserve">PROCEDURE </w:t>
      </w:r>
      <w:proofErr w:type="spellStart"/>
      <w:r>
        <w:t>getDates</w:t>
      </w:r>
      <w:proofErr w:type="spellEnd"/>
    </w:p>
    <w:p w14:paraId="4530F843"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02B10CE4" w14:textId="77777777" w:rsidR="00792EBF" w:rsidRDefault="00792EBF" w:rsidP="00792EBF">
      <w:pPr>
        <w:pStyle w:val="ListParagraph"/>
        <w:spacing w:line="360" w:lineRule="auto"/>
        <w:ind w:leftChars="200" w:left="480"/>
      </w:pPr>
      <w:r>
        <w:t>TYPE info IS String</w:t>
      </w:r>
      <w:r w:rsidRPr="00032EDD">
        <w:t xml:space="preserve"> </w:t>
      </w:r>
    </w:p>
    <w:p w14:paraId="5D48458B" w14:textId="77777777" w:rsidR="00792EBF" w:rsidRDefault="00792EBF" w:rsidP="00792EBF">
      <w:pPr>
        <w:pStyle w:val="ListParagraph"/>
        <w:spacing w:line="360" w:lineRule="auto"/>
        <w:ind w:leftChars="200" w:left="480"/>
      </w:pPr>
      <w:r>
        <w:t xml:space="preserve">INTERFACE RETURNS; </w:t>
      </w:r>
    </w:p>
    <w:p w14:paraId="38A0C09D" w14:textId="77777777" w:rsidR="00792EBF" w:rsidRDefault="00792EBF" w:rsidP="00792EBF">
      <w:pPr>
        <w:pStyle w:val="ListParagraph"/>
        <w:spacing w:line="360" w:lineRule="auto"/>
        <w:ind w:leftChars="200" w:left="480"/>
      </w:pPr>
      <w:r>
        <w:t>TYPE info IS String</w:t>
      </w:r>
      <w:r w:rsidRPr="00032EDD">
        <w:t xml:space="preserve"> </w:t>
      </w:r>
    </w:p>
    <w:p w14:paraId="0A0A0CB9"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3E96C5D6" w14:textId="77777777" w:rsidR="00792EBF" w:rsidRDefault="00792EBF" w:rsidP="00792EBF">
      <w:pPr>
        <w:pStyle w:val="ListParagraph"/>
        <w:spacing w:line="360" w:lineRule="auto"/>
        <w:ind w:leftChars="200" w:left="480"/>
      </w:pPr>
      <w:r>
        <w:t>TYPE dates IS Date</w:t>
      </w:r>
    </w:p>
    <w:p w14:paraId="39307829" w14:textId="77777777" w:rsidR="00792EBF" w:rsidRDefault="00792EBF" w:rsidP="00792EBF">
      <w:pPr>
        <w:pStyle w:val="ListParagraph"/>
        <w:spacing w:line="360" w:lineRule="auto"/>
        <w:ind w:leftChars="200" w:left="480"/>
      </w:pPr>
      <w:r>
        <w:t xml:space="preserve">INTERFACE RETURNS; </w:t>
      </w:r>
    </w:p>
    <w:p w14:paraId="137E996F" w14:textId="77777777" w:rsidR="00792EBF" w:rsidRDefault="00792EBF" w:rsidP="00792EBF">
      <w:pPr>
        <w:pStyle w:val="ListParagraph"/>
        <w:spacing w:line="360" w:lineRule="auto"/>
        <w:ind w:leftChars="200" w:left="480"/>
      </w:pPr>
      <w:r>
        <w:t>TYPE dates IS Date</w:t>
      </w:r>
    </w:p>
    <w:p w14:paraId="7AD0F74F" w14:textId="77777777" w:rsidR="00792EBF" w:rsidRDefault="00792EBF" w:rsidP="00792EBF">
      <w:pPr>
        <w:pStyle w:val="ListParagraph"/>
        <w:spacing w:line="360" w:lineRule="auto"/>
        <w:ind w:leftChars="200" w:left="480"/>
      </w:pPr>
      <w:r>
        <w:t xml:space="preserve">* no external I/O or global data Used </w:t>
      </w:r>
    </w:p>
    <w:p w14:paraId="3DAC968C"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211854A6" w14:textId="77777777" w:rsidR="00792EBF" w:rsidRDefault="00792EBF" w:rsidP="00792EBF">
      <w:pPr>
        <w:pStyle w:val="ListParagraph"/>
        <w:spacing w:line="360" w:lineRule="auto"/>
        <w:ind w:left="780" w:firstLineChars="0" w:firstLine="60"/>
      </w:pPr>
      <w:r>
        <w:t xml:space="preserve">* calls </w:t>
      </w:r>
      <w:proofErr w:type="spellStart"/>
      <w:r>
        <w:t>getS</w:t>
      </w:r>
      <w:r w:rsidRPr="00577E74">
        <w:t>tatistics</w:t>
      </w:r>
      <w:proofErr w:type="spellEnd"/>
      <w:r>
        <w:t xml:space="preserve">, </w:t>
      </w:r>
      <w:proofErr w:type="spellStart"/>
      <w:r>
        <w:t>checkDates</w:t>
      </w:r>
      <w:proofErr w:type="spellEnd"/>
    </w:p>
    <w:p w14:paraId="3D742B56" w14:textId="77777777" w:rsidR="00792EBF" w:rsidRPr="00067559" w:rsidRDefault="00792EBF" w:rsidP="00792EBF">
      <w:pPr>
        <w:pStyle w:val="ListParagraph"/>
        <w:numPr>
          <w:ilvl w:val="0"/>
          <w:numId w:val="50"/>
        </w:numPr>
        <w:spacing w:line="360" w:lineRule="auto"/>
        <w:ind w:firstLineChars="0"/>
        <w:rPr>
          <w:b/>
        </w:rPr>
      </w:pPr>
      <w:r w:rsidRPr="00067559">
        <w:rPr>
          <w:b/>
        </w:rPr>
        <w:t>查看清单</w:t>
      </w:r>
    </w:p>
    <w:p w14:paraId="2CAF6393" w14:textId="77777777" w:rsidR="00792EBF" w:rsidRPr="00067559" w:rsidRDefault="00792EBF" w:rsidP="00792EBF">
      <w:pPr>
        <w:pStyle w:val="ListParagraph"/>
        <w:numPr>
          <w:ilvl w:val="0"/>
          <w:numId w:val="54"/>
        </w:numPr>
        <w:spacing w:line="360" w:lineRule="auto"/>
        <w:ind w:firstLineChars="0"/>
        <w:rPr>
          <w:b/>
        </w:rPr>
      </w:pPr>
      <w:r w:rsidRPr="00067559">
        <w:rPr>
          <w:rFonts w:hint="eastAsia"/>
          <w:b/>
        </w:rPr>
        <w:t>处理说明</w:t>
      </w:r>
      <w:r w:rsidRPr="00067559">
        <w:rPr>
          <w:rFonts w:hint="eastAsia"/>
          <w:b/>
        </w:rPr>
        <w:t>:</w:t>
      </w:r>
    </w:p>
    <w:p w14:paraId="5F8BD65E" w14:textId="77777777" w:rsidR="00792EBF" w:rsidRDefault="00792EBF" w:rsidP="00792EBF">
      <w:pPr>
        <w:spacing w:line="360" w:lineRule="auto"/>
        <w:ind w:leftChars="371" w:left="890"/>
      </w:pPr>
      <w:r>
        <w:t>处理酒店管理员发出的查看客户清单的请求</w:t>
      </w:r>
      <w:r>
        <w:t xml:space="preserve">, </w:t>
      </w:r>
      <w:r>
        <w:t>并将请求信息交给上层模块</w:t>
      </w:r>
    </w:p>
    <w:p w14:paraId="12ABB76E" w14:textId="77777777" w:rsidR="00792EBF" w:rsidRPr="00067559" w:rsidRDefault="00792EBF" w:rsidP="00792EBF">
      <w:pPr>
        <w:pStyle w:val="ListParagraph"/>
        <w:numPr>
          <w:ilvl w:val="0"/>
          <w:numId w:val="54"/>
        </w:numPr>
        <w:spacing w:line="360" w:lineRule="auto"/>
        <w:ind w:firstLineChars="0"/>
        <w:rPr>
          <w:b/>
        </w:rPr>
      </w:pPr>
      <w:r w:rsidRPr="00067559">
        <w:rPr>
          <w:rFonts w:hint="eastAsia"/>
          <w:b/>
        </w:rPr>
        <w:t>接口说明</w:t>
      </w:r>
      <w:r w:rsidRPr="00067559">
        <w:rPr>
          <w:rFonts w:hint="eastAsia"/>
          <w:b/>
        </w:rPr>
        <w:t>:</w:t>
      </w:r>
    </w:p>
    <w:p w14:paraId="60A8C449" w14:textId="77777777" w:rsidR="00792EBF" w:rsidRDefault="00792EBF" w:rsidP="00792EBF">
      <w:pPr>
        <w:pStyle w:val="ListParagraph"/>
        <w:spacing w:line="360" w:lineRule="auto"/>
        <w:ind w:leftChars="200" w:left="480"/>
      </w:pPr>
      <w:r>
        <w:t xml:space="preserve">PROCEDURE </w:t>
      </w:r>
      <w:proofErr w:type="spellStart"/>
      <w:r>
        <w:t>getBills</w:t>
      </w:r>
      <w:proofErr w:type="spellEnd"/>
      <w:r>
        <w:t xml:space="preserve">  </w:t>
      </w:r>
    </w:p>
    <w:p w14:paraId="457F0FBE" w14:textId="77777777" w:rsidR="00792EBF" w:rsidRDefault="00792EBF" w:rsidP="00792EBF">
      <w:pPr>
        <w:pStyle w:val="ListParagraph"/>
        <w:spacing w:line="360" w:lineRule="auto"/>
        <w:ind w:leftChars="200" w:left="480"/>
      </w:pPr>
      <w:r>
        <w:t xml:space="preserve">INTERFACE RETURNS; </w:t>
      </w:r>
    </w:p>
    <w:p w14:paraId="368BC317" w14:textId="77777777" w:rsidR="00792EBF" w:rsidRDefault="00792EBF" w:rsidP="00792EBF">
      <w:pPr>
        <w:pStyle w:val="ListParagraph"/>
        <w:spacing w:line="360" w:lineRule="auto"/>
        <w:ind w:leftChars="200" w:left="480"/>
      </w:pPr>
      <w:r>
        <w:t>TYPE info IS String</w:t>
      </w:r>
    </w:p>
    <w:p w14:paraId="2AC825BE" w14:textId="77777777" w:rsidR="00792EBF" w:rsidRDefault="00792EBF" w:rsidP="00792EBF">
      <w:pPr>
        <w:pStyle w:val="ListParagraph"/>
        <w:spacing w:line="360" w:lineRule="auto"/>
        <w:ind w:leftChars="200" w:left="480"/>
      </w:pPr>
      <w:r>
        <w:t xml:space="preserve">* no external I/O or global data Used </w:t>
      </w:r>
    </w:p>
    <w:p w14:paraId="5B5CC270" w14:textId="77777777" w:rsidR="00792EBF" w:rsidRDefault="00792EBF" w:rsidP="00792EBF">
      <w:pPr>
        <w:pStyle w:val="ListParagraph"/>
        <w:spacing w:line="360" w:lineRule="auto"/>
        <w:ind w:leftChars="200" w:left="480"/>
      </w:pPr>
      <w:r>
        <w:t xml:space="preserve">* called by </w:t>
      </w:r>
      <w:proofErr w:type="spellStart"/>
      <w:r>
        <w:t>getCustomerNum</w:t>
      </w:r>
      <w:proofErr w:type="spellEnd"/>
      <w:r>
        <w:t xml:space="preserve"> </w:t>
      </w:r>
    </w:p>
    <w:p w14:paraId="109C296B" w14:textId="77777777" w:rsidR="00792EBF" w:rsidRDefault="00792EBF" w:rsidP="00792EBF">
      <w:pPr>
        <w:pStyle w:val="ListParagraph"/>
        <w:spacing w:line="360" w:lineRule="auto"/>
        <w:ind w:leftChars="200" w:left="480"/>
      </w:pPr>
      <w:r>
        <w:t>* calls no subordinate modules</w:t>
      </w:r>
    </w:p>
    <w:p w14:paraId="51EDA278" w14:textId="77777777" w:rsidR="00792EBF" w:rsidRPr="00067559" w:rsidRDefault="00792EBF" w:rsidP="00792EBF">
      <w:pPr>
        <w:pStyle w:val="ListParagraph"/>
        <w:numPr>
          <w:ilvl w:val="0"/>
          <w:numId w:val="50"/>
        </w:numPr>
        <w:spacing w:line="360" w:lineRule="auto"/>
        <w:ind w:firstLineChars="0"/>
        <w:rPr>
          <w:b/>
        </w:rPr>
      </w:pPr>
      <w:r w:rsidRPr="00067559">
        <w:rPr>
          <w:b/>
        </w:rPr>
        <w:t>选择详单</w:t>
      </w:r>
    </w:p>
    <w:p w14:paraId="247EC311" w14:textId="77777777" w:rsidR="00792EBF" w:rsidRPr="00067559" w:rsidRDefault="00792EBF" w:rsidP="00792EBF">
      <w:pPr>
        <w:pStyle w:val="ListParagraph"/>
        <w:numPr>
          <w:ilvl w:val="0"/>
          <w:numId w:val="55"/>
        </w:numPr>
        <w:spacing w:line="360" w:lineRule="auto"/>
        <w:ind w:firstLineChars="0"/>
        <w:rPr>
          <w:b/>
        </w:rPr>
      </w:pPr>
      <w:r w:rsidRPr="00067559">
        <w:rPr>
          <w:rFonts w:hint="eastAsia"/>
          <w:b/>
        </w:rPr>
        <w:t>处理说明</w:t>
      </w:r>
      <w:r w:rsidRPr="00067559">
        <w:rPr>
          <w:rFonts w:hint="eastAsia"/>
          <w:b/>
        </w:rPr>
        <w:t>:</w:t>
      </w:r>
    </w:p>
    <w:p w14:paraId="2E0E251D" w14:textId="77777777" w:rsidR="00792EBF" w:rsidRDefault="00792EBF" w:rsidP="00792EBF">
      <w:pPr>
        <w:spacing w:line="360" w:lineRule="auto"/>
        <w:ind w:leftChars="371" w:left="890"/>
      </w:pPr>
      <w:r>
        <w:t>根据取得客户号传来的请求信息</w:t>
      </w:r>
      <w:r>
        <w:t xml:space="preserve">, </w:t>
      </w:r>
      <w:r>
        <w:t>确定出本次请求所对应的客户号</w:t>
      </w:r>
      <w:r>
        <w:t xml:space="preserve">, </w:t>
      </w:r>
      <w:r>
        <w:t>并将客户号交给上层</w:t>
      </w:r>
    </w:p>
    <w:p w14:paraId="6FB29D61" w14:textId="77777777" w:rsidR="00792EBF" w:rsidRPr="00067559" w:rsidRDefault="00792EBF" w:rsidP="00792EBF">
      <w:pPr>
        <w:pStyle w:val="ListParagraph"/>
        <w:numPr>
          <w:ilvl w:val="0"/>
          <w:numId w:val="55"/>
        </w:numPr>
        <w:spacing w:line="360" w:lineRule="auto"/>
        <w:ind w:firstLineChars="0"/>
        <w:rPr>
          <w:b/>
        </w:rPr>
      </w:pPr>
      <w:r w:rsidRPr="00067559">
        <w:rPr>
          <w:rFonts w:hint="eastAsia"/>
          <w:b/>
        </w:rPr>
        <w:t>接口说明</w:t>
      </w:r>
      <w:r w:rsidRPr="00067559">
        <w:rPr>
          <w:rFonts w:hint="eastAsia"/>
          <w:b/>
        </w:rPr>
        <w:t>:</w:t>
      </w:r>
    </w:p>
    <w:p w14:paraId="324C75E5" w14:textId="77777777" w:rsidR="00792EBF" w:rsidRDefault="00792EBF" w:rsidP="00792EBF">
      <w:pPr>
        <w:pStyle w:val="ListParagraph"/>
        <w:spacing w:line="360" w:lineRule="auto"/>
        <w:ind w:leftChars="200" w:left="480"/>
      </w:pPr>
      <w:r>
        <w:lastRenderedPageBreak/>
        <w:t xml:space="preserve">PROCEDURE </w:t>
      </w:r>
      <w:proofErr w:type="spellStart"/>
      <w:r>
        <w:t>checkCustomerNum</w:t>
      </w:r>
      <w:proofErr w:type="spellEnd"/>
      <w:r w:rsidRPr="00032EDD">
        <w:t xml:space="preserve"> </w:t>
      </w:r>
    </w:p>
    <w:p w14:paraId="3A539C25"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349A1BFF" w14:textId="77777777" w:rsidR="00792EBF" w:rsidRDefault="00792EBF" w:rsidP="00792EBF">
      <w:pPr>
        <w:pStyle w:val="ListParagraph"/>
        <w:spacing w:line="360" w:lineRule="auto"/>
        <w:ind w:leftChars="200" w:left="480"/>
      </w:pPr>
      <w:r>
        <w:t>TYPE info IS String</w:t>
      </w:r>
      <w:r w:rsidRPr="00032EDD">
        <w:t xml:space="preserve"> </w:t>
      </w:r>
    </w:p>
    <w:p w14:paraId="1730D656" w14:textId="77777777" w:rsidR="00792EBF" w:rsidRDefault="00792EBF" w:rsidP="00792EBF">
      <w:pPr>
        <w:pStyle w:val="ListParagraph"/>
        <w:spacing w:line="360" w:lineRule="auto"/>
        <w:ind w:leftChars="200" w:left="480"/>
      </w:pPr>
      <w:r>
        <w:t xml:space="preserve">INTERFACE RETURNS; </w:t>
      </w:r>
    </w:p>
    <w:p w14:paraId="479B6CC5" w14:textId="77777777" w:rsidR="00792EBF" w:rsidRDefault="00792EBF" w:rsidP="00792EBF">
      <w:pPr>
        <w:pStyle w:val="ListParagraph"/>
        <w:spacing w:line="360" w:lineRule="auto"/>
        <w:ind w:leftChars="200" w:left="480"/>
      </w:pPr>
      <w:r>
        <w:t xml:space="preserve">TYPE </w:t>
      </w:r>
      <w:proofErr w:type="spellStart"/>
      <w:r>
        <w:t>customerNum</w:t>
      </w:r>
      <w:proofErr w:type="spellEnd"/>
      <w:r>
        <w:t xml:space="preserve"> IS </w:t>
      </w:r>
      <w:proofErr w:type="spellStart"/>
      <w:r>
        <w:t>Int</w:t>
      </w:r>
      <w:proofErr w:type="spellEnd"/>
    </w:p>
    <w:p w14:paraId="30A89F01" w14:textId="77777777" w:rsidR="00792EBF" w:rsidRDefault="00792EBF" w:rsidP="00792EBF">
      <w:pPr>
        <w:pStyle w:val="ListParagraph"/>
        <w:spacing w:line="360" w:lineRule="auto"/>
        <w:ind w:leftChars="200" w:left="480"/>
      </w:pPr>
      <w:r>
        <w:t xml:space="preserve">* no external I/O or global data Used </w:t>
      </w:r>
    </w:p>
    <w:p w14:paraId="4FE8B03F" w14:textId="77777777" w:rsidR="00792EBF" w:rsidRDefault="00792EBF" w:rsidP="00792EBF">
      <w:pPr>
        <w:pStyle w:val="ListParagraph"/>
        <w:spacing w:line="360" w:lineRule="auto"/>
        <w:ind w:leftChars="200" w:left="480"/>
      </w:pPr>
      <w:r>
        <w:t xml:space="preserve">* called by </w:t>
      </w:r>
      <w:proofErr w:type="spellStart"/>
      <w:r>
        <w:t>getCustomerNum</w:t>
      </w:r>
      <w:proofErr w:type="spellEnd"/>
    </w:p>
    <w:p w14:paraId="2CBE3449" w14:textId="77777777" w:rsidR="00792EBF" w:rsidRDefault="00792EBF" w:rsidP="00792EBF">
      <w:pPr>
        <w:pStyle w:val="ListParagraph"/>
        <w:spacing w:line="360" w:lineRule="auto"/>
        <w:ind w:left="780" w:firstLineChars="0" w:firstLine="60"/>
      </w:pPr>
      <w:r>
        <w:t>* calls no subordinate modules</w:t>
      </w:r>
    </w:p>
    <w:p w14:paraId="17E88E5E" w14:textId="77777777" w:rsidR="00792EBF" w:rsidRPr="00067559" w:rsidRDefault="00792EBF" w:rsidP="00792EBF">
      <w:pPr>
        <w:pStyle w:val="ListParagraph"/>
        <w:numPr>
          <w:ilvl w:val="0"/>
          <w:numId w:val="50"/>
        </w:numPr>
        <w:spacing w:line="360" w:lineRule="auto"/>
        <w:ind w:firstLineChars="0"/>
        <w:rPr>
          <w:b/>
        </w:rPr>
      </w:pPr>
      <w:r w:rsidRPr="00067559">
        <w:rPr>
          <w:b/>
        </w:rPr>
        <w:t>取得客户号</w:t>
      </w:r>
    </w:p>
    <w:p w14:paraId="4FAA6851" w14:textId="77777777" w:rsidR="00792EBF" w:rsidRPr="00067559" w:rsidRDefault="00792EBF" w:rsidP="00792EBF">
      <w:pPr>
        <w:pStyle w:val="ListParagraph"/>
        <w:numPr>
          <w:ilvl w:val="0"/>
          <w:numId w:val="56"/>
        </w:numPr>
        <w:spacing w:line="360" w:lineRule="auto"/>
        <w:ind w:firstLineChars="0"/>
        <w:rPr>
          <w:b/>
        </w:rPr>
      </w:pPr>
      <w:r w:rsidRPr="00067559">
        <w:rPr>
          <w:rFonts w:hint="eastAsia"/>
          <w:b/>
        </w:rPr>
        <w:t>处理说明</w:t>
      </w:r>
      <w:r w:rsidRPr="00067559">
        <w:rPr>
          <w:rFonts w:hint="eastAsia"/>
          <w:b/>
        </w:rPr>
        <w:t>:</w:t>
      </w:r>
    </w:p>
    <w:p w14:paraId="5770BFCB" w14:textId="77777777" w:rsidR="00792EBF" w:rsidRDefault="00792EBF" w:rsidP="00792EBF">
      <w:pPr>
        <w:spacing w:line="360" w:lineRule="auto"/>
        <w:ind w:leftChars="371" w:left="890"/>
      </w:pPr>
      <w:r>
        <w:t>根据查看清单模块发来的请求信息</w:t>
      </w:r>
      <w:r>
        <w:t xml:space="preserve">, </w:t>
      </w:r>
      <w:r>
        <w:t>调用选择详单模块</w:t>
      </w:r>
      <w:r>
        <w:t xml:space="preserve">, </w:t>
      </w:r>
      <w:r>
        <w:t>得到客户号</w:t>
      </w:r>
      <w:r>
        <w:t xml:space="preserve">, </w:t>
      </w:r>
      <w:r>
        <w:t>将客户号交给上层模块</w:t>
      </w:r>
    </w:p>
    <w:p w14:paraId="1B7ABCD1" w14:textId="77777777" w:rsidR="00792EBF" w:rsidRPr="00067559" w:rsidRDefault="00792EBF" w:rsidP="00792EBF">
      <w:pPr>
        <w:pStyle w:val="ListParagraph"/>
        <w:numPr>
          <w:ilvl w:val="0"/>
          <w:numId w:val="56"/>
        </w:numPr>
        <w:spacing w:line="360" w:lineRule="auto"/>
        <w:ind w:firstLineChars="0"/>
        <w:rPr>
          <w:b/>
        </w:rPr>
      </w:pPr>
      <w:r w:rsidRPr="00067559">
        <w:rPr>
          <w:rFonts w:hint="eastAsia"/>
          <w:b/>
        </w:rPr>
        <w:t>接口说明</w:t>
      </w:r>
      <w:r w:rsidRPr="00067559">
        <w:rPr>
          <w:rFonts w:hint="eastAsia"/>
          <w:b/>
        </w:rPr>
        <w:t>:</w:t>
      </w:r>
    </w:p>
    <w:p w14:paraId="4EAA713F" w14:textId="77777777" w:rsidR="00792EBF" w:rsidRDefault="00792EBF" w:rsidP="00792EBF">
      <w:pPr>
        <w:pStyle w:val="ListParagraph"/>
        <w:spacing w:line="360" w:lineRule="auto"/>
        <w:ind w:leftChars="200" w:left="480"/>
      </w:pPr>
      <w:r>
        <w:t xml:space="preserve">PROCEDURE </w:t>
      </w:r>
      <w:proofErr w:type="spellStart"/>
      <w:r>
        <w:t>getCustomerNum</w:t>
      </w:r>
      <w:proofErr w:type="spellEnd"/>
    </w:p>
    <w:p w14:paraId="7BC7571F"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29664D47" w14:textId="77777777" w:rsidR="00792EBF" w:rsidRDefault="00792EBF" w:rsidP="00792EBF">
      <w:pPr>
        <w:pStyle w:val="ListParagraph"/>
        <w:spacing w:line="360" w:lineRule="auto"/>
        <w:ind w:leftChars="200" w:left="480"/>
      </w:pPr>
      <w:r>
        <w:t>TYPE info IS String</w:t>
      </w:r>
      <w:r w:rsidRPr="00032EDD">
        <w:t xml:space="preserve"> </w:t>
      </w:r>
    </w:p>
    <w:p w14:paraId="54AF70F0" w14:textId="77777777" w:rsidR="00792EBF" w:rsidRDefault="00792EBF" w:rsidP="00792EBF">
      <w:pPr>
        <w:pStyle w:val="ListParagraph"/>
        <w:spacing w:line="360" w:lineRule="auto"/>
        <w:ind w:leftChars="200" w:left="480"/>
      </w:pPr>
      <w:r>
        <w:t xml:space="preserve">INTERFACE RETURNS; </w:t>
      </w:r>
    </w:p>
    <w:p w14:paraId="698C805A" w14:textId="77777777" w:rsidR="00792EBF" w:rsidRDefault="00792EBF" w:rsidP="00792EBF">
      <w:pPr>
        <w:pStyle w:val="ListParagraph"/>
        <w:spacing w:line="360" w:lineRule="auto"/>
        <w:ind w:leftChars="200" w:left="480"/>
      </w:pPr>
      <w:r>
        <w:t>TYPE info IS String</w:t>
      </w:r>
      <w:r w:rsidRPr="00032EDD">
        <w:t xml:space="preserve"> </w:t>
      </w:r>
    </w:p>
    <w:p w14:paraId="4E24DC61"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77274D5A" w14:textId="77777777" w:rsidR="00792EBF" w:rsidRDefault="00792EBF" w:rsidP="00792EBF">
      <w:pPr>
        <w:pStyle w:val="ListParagraph"/>
        <w:spacing w:line="360" w:lineRule="auto"/>
        <w:ind w:leftChars="200" w:left="480"/>
      </w:pPr>
      <w:r>
        <w:t xml:space="preserve">TYPE </w:t>
      </w:r>
      <w:proofErr w:type="spellStart"/>
      <w:r>
        <w:t>customerNum</w:t>
      </w:r>
      <w:proofErr w:type="spellEnd"/>
      <w:r>
        <w:t xml:space="preserve"> IS </w:t>
      </w:r>
      <w:proofErr w:type="spellStart"/>
      <w:r>
        <w:t>Int</w:t>
      </w:r>
      <w:proofErr w:type="spellEnd"/>
    </w:p>
    <w:p w14:paraId="39CF66EA" w14:textId="77777777" w:rsidR="00792EBF" w:rsidRDefault="00792EBF" w:rsidP="00792EBF">
      <w:pPr>
        <w:pStyle w:val="ListParagraph"/>
        <w:spacing w:line="360" w:lineRule="auto"/>
        <w:ind w:leftChars="200" w:left="480"/>
      </w:pPr>
      <w:r>
        <w:t xml:space="preserve">INTERFACE RETURNS; </w:t>
      </w:r>
    </w:p>
    <w:p w14:paraId="64ABE42A" w14:textId="77777777" w:rsidR="00792EBF" w:rsidRDefault="00792EBF" w:rsidP="00792EBF">
      <w:pPr>
        <w:pStyle w:val="ListParagraph"/>
        <w:spacing w:line="360" w:lineRule="auto"/>
        <w:ind w:leftChars="200" w:left="480"/>
      </w:pPr>
      <w:r>
        <w:t xml:space="preserve">TYPE </w:t>
      </w:r>
      <w:proofErr w:type="spellStart"/>
      <w:r>
        <w:t>customerNum</w:t>
      </w:r>
      <w:proofErr w:type="spellEnd"/>
      <w:r>
        <w:t xml:space="preserve"> IS </w:t>
      </w:r>
      <w:proofErr w:type="spellStart"/>
      <w:r>
        <w:t>Int</w:t>
      </w:r>
      <w:proofErr w:type="spellEnd"/>
    </w:p>
    <w:p w14:paraId="315D1233" w14:textId="77777777" w:rsidR="00792EBF" w:rsidRDefault="00792EBF" w:rsidP="00792EBF">
      <w:pPr>
        <w:pStyle w:val="ListParagraph"/>
        <w:spacing w:line="360" w:lineRule="auto"/>
        <w:ind w:leftChars="200" w:left="480"/>
      </w:pPr>
      <w:r>
        <w:t xml:space="preserve">* no external I/O or global data Used </w:t>
      </w:r>
    </w:p>
    <w:p w14:paraId="5A8FFA6E"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608727E0" w14:textId="77777777" w:rsidR="00792EBF" w:rsidRDefault="00792EBF" w:rsidP="00792EBF">
      <w:pPr>
        <w:pStyle w:val="ListParagraph"/>
        <w:spacing w:line="360" w:lineRule="auto"/>
        <w:ind w:left="780" w:firstLineChars="0" w:firstLine="60"/>
      </w:pPr>
      <w:r>
        <w:t xml:space="preserve">* calls </w:t>
      </w:r>
      <w:proofErr w:type="spellStart"/>
      <w:proofErr w:type="gramStart"/>
      <w:r>
        <w:t>getBills</w:t>
      </w:r>
      <w:proofErr w:type="spellEnd"/>
      <w:r>
        <w:t xml:space="preserve"> ,</w:t>
      </w:r>
      <w:proofErr w:type="gramEnd"/>
      <w:r>
        <w:t xml:space="preserve">  </w:t>
      </w:r>
      <w:proofErr w:type="spellStart"/>
      <w:r>
        <w:t>checkCustomerNum</w:t>
      </w:r>
      <w:proofErr w:type="spellEnd"/>
    </w:p>
    <w:p w14:paraId="3C119504" w14:textId="77777777" w:rsidR="00792EBF" w:rsidRPr="00067559" w:rsidRDefault="00792EBF" w:rsidP="00792EBF">
      <w:pPr>
        <w:pStyle w:val="ListParagraph"/>
        <w:numPr>
          <w:ilvl w:val="0"/>
          <w:numId w:val="50"/>
        </w:numPr>
        <w:spacing w:line="360" w:lineRule="auto"/>
        <w:ind w:firstLineChars="0"/>
        <w:rPr>
          <w:b/>
        </w:rPr>
      </w:pPr>
      <w:r w:rsidRPr="00067559">
        <w:rPr>
          <w:b/>
        </w:rPr>
        <w:t>获取报表</w:t>
      </w:r>
    </w:p>
    <w:p w14:paraId="098E8FBA" w14:textId="77777777" w:rsidR="00792EBF" w:rsidRPr="00067559" w:rsidRDefault="00792EBF" w:rsidP="00792EBF">
      <w:pPr>
        <w:pStyle w:val="ListParagraph"/>
        <w:numPr>
          <w:ilvl w:val="0"/>
          <w:numId w:val="57"/>
        </w:numPr>
        <w:spacing w:line="360" w:lineRule="auto"/>
        <w:ind w:firstLineChars="0"/>
        <w:rPr>
          <w:b/>
        </w:rPr>
      </w:pPr>
      <w:r w:rsidRPr="00067559">
        <w:rPr>
          <w:rFonts w:hint="eastAsia"/>
          <w:b/>
        </w:rPr>
        <w:t>处理说明</w:t>
      </w:r>
      <w:r w:rsidRPr="00067559">
        <w:rPr>
          <w:rFonts w:hint="eastAsia"/>
          <w:b/>
        </w:rPr>
        <w:t>:</w:t>
      </w:r>
    </w:p>
    <w:p w14:paraId="3D2C7ACF" w14:textId="77777777" w:rsidR="00792EBF" w:rsidRDefault="00792EBF" w:rsidP="00792EBF">
      <w:pPr>
        <w:spacing w:line="360" w:lineRule="auto"/>
        <w:ind w:leftChars="371" w:left="890"/>
      </w:pPr>
      <w:r>
        <w:t>根据输入的请求日期范围</w:t>
      </w:r>
      <w:r>
        <w:t xml:space="preserve">, </w:t>
      </w:r>
      <w:r>
        <w:t>产生对应的报表</w:t>
      </w:r>
      <w:r>
        <w:t xml:space="preserve">, </w:t>
      </w:r>
      <w:r>
        <w:t>并将报表交给上层模块</w:t>
      </w:r>
    </w:p>
    <w:p w14:paraId="6E701F6D" w14:textId="77777777" w:rsidR="00792EBF" w:rsidRPr="00067559" w:rsidRDefault="00792EBF" w:rsidP="00792EBF">
      <w:pPr>
        <w:pStyle w:val="ListParagraph"/>
        <w:numPr>
          <w:ilvl w:val="0"/>
          <w:numId w:val="57"/>
        </w:numPr>
        <w:spacing w:line="360" w:lineRule="auto"/>
        <w:ind w:firstLineChars="0"/>
        <w:rPr>
          <w:b/>
        </w:rPr>
      </w:pPr>
      <w:r w:rsidRPr="00067559">
        <w:rPr>
          <w:rFonts w:hint="eastAsia"/>
          <w:b/>
        </w:rPr>
        <w:t>接口说明</w:t>
      </w:r>
      <w:r w:rsidRPr="00067559">
        <w:rPr>
          <w:rFonts w:hint="eastAsia"/>
          <w:b/>
        </w:rPr>
        <w:t>:</w:t>
      </w:r>
    </w:p>
    <w:p w14:paraId="5E729CB2" w14:textId="77777777" w:rsidR="00792EBF" w:rsidRDefault="00792EBF" w:rsidP="00792EBF">
      <w:pPr>
        <w:pStyle w:val="ListParagraph"/>
        <w:spacing w:line="360" w:lineRule="auto"/>
        <w:ind w:leftChars="200" w:left="480"/>
      </w:pPr>
      <w:r>
        <w:t xml:space="preserve">PROCEDURE </w:t>
      </w:r>
      <w:proofErr w:type="spellStart"/>
      <w:r>
        <w:t>getS</w:t>
      </w:r>
      <w:r w:rsidRPr="005C2027">
        <w:t>tatistics</w:t>
      </w:r>
      <w:r>
        <w:t>Tables</w:t>
      </w:r>
      <w:proofErr w:type="spellEnd"/>
    </w:p>
    <w:p w14:paraId="6DF23B7E"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00E14105" w14:textId="77777777" w:rsidR="00792EBF" w:rsidRDefault="00792EBF" w:rsidP="00792EBF">
      <w:pPr>
        <w:pStyle w:val="ListParagraph"/>
        <w:spacing w:line="360" w:lineRule="auto"/>
        <w:ind w:leftChars="200" w:left="480"/>
      </w:pPr>
      <w:r>
        <w:t>TYPE dates IS Date</w:t>
      </w:r>
    </w:p>
    <w:p w14:paraId="5C881430" w14:textId="77777777" w:rsidR="00792EBF" w:rsidRDefault="00792EBF" w:rsidP="00792EBF">
      <w:pPr>
        <w:pStyle w:val="ListParagraph"/>
        <w:spacing w:line="360" w:lineRule="auto"/>
        <w:ind w:leftChars="200" w:left="480"/>
      </w:pPr>
      <w:r>
        <w:t xml:space="preserve">INTERFACE RETURNS; </w:t>
      </w:r>
    </w:p>
    <w:p w14:paraId="6B7B5831" w14:textId="77777777" w:rsidR="00792EBF" w:rsidRDefault="00792EBF" w:rsidP="00792EBF">
      <w:pPr>
        <w:pStyle w:val="ListParagraph"/>
        <w:spacing w:line="360" w:lineRule="auto"/>
        <w:ind w:leftChars="200" w:left="480"/>
      </w:pPr>
      <w:r>
        <w:lastRenderedPageBreak/>
        <w:t xml:space="preserve">TYPE table IS </w:t>
      </w:r>
      <w:proofErr w:type="spellStart"/>
      <w:r>
        <w:t>HashTable</w:t>
      </w:r>
      <w:proofErr w:type="spellEnd"/>
    </w:p>
    <w:p w14:paraId="75F34489" w14:textId="77777777" w:rsidR="00792EBF" w:rsidRDefault="00792EBF" w:rsidP="00792EBF">
      <w:pPr>
        <w:pStyle w:val="ListParagraph"/>
        <w:spacing w:line="360" w:lineRule="auto"/>
        <w:ind w:leftChars="200" w:left="480"/>
      </w:pPr>
      <w:r>
        <w:t xml:space="preserve">* no external I/O or global data Used </w:t>
      </w:r>
    </w:p>
    <w:p w14:paraId="10993BFA"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619E9134" w14:textId="77777777" w:rsidR="00792EBF" w:rsidRDefault="00792EBF" w:rsidP="00792EBF">
      <w:pPr>
        <w:pStyle w:val="ListParagraph"/>
        <w:spacing w:line="360" w:lineRule="auto"/>
        <w:ind w:left="780" w:firstLineChars="0" w:firstLine="60"/>
      </w:pPr>
      <w:r>
        <w:t>* calls no subordinate modules</w:t>
      </w:r>
    </w:p>
    <w:p w14:paraId="1B355840" w14:textId="77777777" w:rsidR="00792EBF" w:rsidRPr="00067559" w:rsidRDefault="00792EBF" w:rsidP="00792EBF">
      <w:pPr>
        <w:pStyle w:val="ListParagraph"/>
        <w:numPr>
          <w:ilvl w:val="0"/>
          <w:numId w:val="50"/>
        </w:numPr>
        <w:spacing w:line="360" w:lineRule="auto"/>
        <w:ind w:firstLineChars="0"/>
        <w:rPr>
          <w:b/>
        </w:rPr>
      </w:pPr>
      <w:r w:rsidRPr="00067559">
        <w:rPr>
          <w:b/>
        </w:rPr>
        <w:t>确定账单</w:t>
      </w:r>
    </w:p>
    <w:p w14:paraId="6887595A" w14:textId="77777777" w:rsidR="00792EBF" w:rsidRPr="00067559" w:rsidRDefault="00792EBF" w:rsidP="00792EBF">
      <w:pPr>
        <w:pStyle w:val="ListParagraph"/>
        <w:numPr>
          <w:ilvl w:val="0"/>
          <w:numId w:val="58"/>
        </w:numPr>
        <w:spacing w:line="360" w:lineRule="auto"/>
        <w:ind w:firstLineChars="0"/>
        <w:rPr>
          <w:b/>
        </w:rPr>
      </w:pPr>
      <w:r w:rsidRPr="00067559">
        <w:rPr>
          <w:rFonts w:hint="eastAsia"/>
          <w:b/>
        </w:rPr>
        <w:t>处理说明</w:t>
      </w:r>
      <w:r w:rsidRPr="00067559">
        <w:rPr>
          <w:rFonts w:hint="eastAsia"/>
          <w:b/>
        </w:rPr>
        <w:t>:</w:t>
      </w:r>
    </w:p>
    <w:p w14:paraId="2B7BC430" w14:textId="77777777" w:rsidR="00792EBF" w:rsidRDefault="00792EBF" w:rsidP="00792EBF">
      <w:pPr>
        <w:spacing w:line="360" w:lineRule="auto"/>
        <w:ind w:leftChars="371" w:left="890"/>
      </w:pPr>
      <w:r>
        <w:t>根据输入的客户号</w:t>
      </w:r>
      <w:r>
        <w:t xml:space="preserve">, </w:t>
      </w:r>
      <w:r>
        <w:t>查询得到对应的账单信息</w:t>
      </w:r>
      <w:r>
        <w:t xml:space="preserve">, </w:t>
      </w:r>
      <w:r>
        <w:t>并将账单信息交给上层模块</w:t>
      </w:r>
    </w:p>
    <w:p w14:paraId="46222DE5" w14:textId="77777777" w:rsidR="00792EBF" w:rsidRPr="00067559" w:rsidRDefault="00792EBF" w:rsidP="00792EBF">
      <w:pPr>
        <w:pStyle w:val="ListParagraph"/>
        <w:numPr>
          <w:ilvl w:val="0"/>
          <w:numId w:val="58"/>
        </w:numPr>
        <w:spacing w:line="360" w:lineRule="auto"/>
        <w:ind w:firstLineChars="0"/>
        <w:rPr>
          <w:b/>
        </w:rPr>
      </w:pPr>
      <w:r w:rsidRPr="00067559">
        <w:rPr>
          <w:rFonts w:hint="eastAsia"/>
          <w:b/>
        </w:rPr>
        <w:t>接口说明</w:t>
      </w:r>
      <w:r w:rsidRPr="00067559">
        <w:rPr>
          <w:rFonts w:hint="eastAsia"/>
          <w:b/>
        </w:rPr>
        <w:t>:</w:t>
      </w:r>
    </w:p>
    <w:p w14:paraId="28477678" w14:textId="77777777" w:rsidR="00792EBF" w:rsidRDefault="00792EBF" w:rsidP="00792EBF">
      <w:pPr>
        <w:pStyle w:val="ListParagraph"/>
        <w:spacing w:line="360" w:lineRule="auto"/>
        <w:ind w:leftChars="200" w:left="480"/>
      </w:pPr>
      <w:r>
        <w:t xml:space="preserve">PROCEDURE </w:t>
      </w:r>
      <w:proofErr w:type="spellStart"/>
      <w:r>
        <w:t>getUserBills</w:t>
      </w:r>
      <w:proofErr w:type="spellEnd"/>
    </w:p>
    <w:p w14:paraId="5898AFFC"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74A440F1" w14:textId="77777777" w:rsidR="00792EBF" w:rsidRDefault="00792EBF" w:rsidP="00792EBF">
      <w:pPr>
        <w:pStyle w:val="ListParagraph"/>
        <w:spacing w:line="360" w:lineRule="auto"/>
        <w:ind w:leftChars="200" w:left="480"/>
      </w:pPr>
      <w:r>
        <w:t xml:space="preserve">TYPE </w:t>
      </w:r>
      <w:proofErr w:type="spellStart"/>
      <w:r>
        <w:t>customerNum</w:t>
      </w:r>
      <w:proofErr w:type="spellEnd"/>
      <w:r>
        <w:t xml:space="preserve"> IS </w:t>
      </w:r>
      <w:proofErr w:type="spellStart"/>
      <w:r>
        <w:t>Int</w:t>
      </w:r>
      <w:proofErr w:type="spellEnd"/>
    </w:p>
    <w:p w14:paraId="5C5C5B0E" w14:textId="77777777" w:rsidR="00792EBF" w:rsidRDefault="00792EBF" w:rsidP="00792EBF">
      <w:pPr>
        <w:pStyle w:val="ListParagraph"/>
        <w:spacing w:line="360" w:lineRule="auto"/>
        <w:ind w:leftChars="200" w:left="480"/>
      </w:pPr>
      <w:r>
        <w:t xml:space="preserve">INTERFACE RETURNS; </w:t>
      </w:r>
    </w:p>
    <w:p w14:paraId="5E1E0B84" w14:textId="77777777" w:rsidR="00792EBF" w:rsidRDefault="00792EBF" w:rsidP="00792EBF">
      <w:pPr>
        <w:pStyle w:val="ListParagraph"/>
        <w:spacing w:line="360" w:lineRule="auto"/>
        <w:ind w:leftChars="200" w:left="480"/>
      </w:pPr>
      <w:r>
        <w:t xml:space="preserve">TYPE bill IS </w:t>
      </w:r>
      <w:proofErr w:type="spellStart"/>
      <w:r>
        <w:t>HashTable</w:t>
      </w:r>
      <w:proofErr w:type="spellEnd"/>
    </w:p>
    <w:p w14:paraId="41ACA237" w14:textId="77777777" w:rsidR="00792EBF" w:rsidRDefault="00792EBF" w:rsidP="00792EBF">
      <w:pPr>
        <w:pStyle w:val="ListParagraph"/>
        <w:spacing w:line="360" w:lineRule="auto"/>
        <w:ind w:leftChars="200" w:left="480"/>
      </w:pPr>
      <w:r>
        <w:t xml:space="preserve">* no external I/O or global data Used </w:t>
      </w:r>
    </w:p>
    <w:p w14:paraId="16D7FAF7"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76C3872E" w14:textId="77777777" w:rsidR="00792EBF" w:rsidRDefault="00792EBF" w:rsidP="00792EBF">
      <w:pPr>
        <w:pStyle w:val="ListParagraph"/>
        <w:spacing w:line="360" w:lineRule="auto"/>
        <w:ind w:left="780" w:firstLineChars="0" w:firstLine="60"/>
      </w:pPr>
      <w:r>
        <w:t>* calls no subordinate modules</w:t>
      </w:r>
    </w:p>
    <w:p w14:paraId="4625EB6B" w14:textId="77777777" w:rsidR="00792EBF" w:rsidRPr="00067559" w:rsidRDefault="00792EBF" w:rsidP="00792EBF">
      <w:pPr>
        <w:pStyle w:val="ListParagraph"/>
        <w:numPr>
          <w:ilvl w:val="0"/>
          <w:numId w:val="50"/>
        </w:numPr>
        <w:spacing w:line="360" w:lineRule="auto"/>
        <w:ind w:firstLineChars="0"/>
        <w:rPr>
          <w:b/>
        </w:rPr>
      </w:pPr>
      <w:r w:rsidRPr="00067559">
        <w:rPr>
          <w:b/>
        </w:rPr>
        <w:t>输出报表</w:t>
      </w:r>
    </w:p>
    <w:p w14:paraId="37C53D84" w14:textId="77777777" w:rsidR="00792EBF" w:rsidRPr="00067559" w:rsidRDefault="00792EBF" w:rsidP="00792EBF">
      <w:pPr>
        <w:pStyle w:val="ListParagraph"/>
        <w:numPr>
          <w:ilvl w:val="0"/>
          <w:numId w:val="59"/>
        </w:numPr>
        <w:spacing w:line="360" w:lineRule="auto"/>
        <w:ind w:firstLineChars="0"/>
        <w:rPr>
          <w:b/>
        </w:rPr>
      </w:pPr>
      <w:r w:rsidRPr="00067559">
        <w:rPr>
          <w:rFonts w:hint="eastAsia"/>
          <w:b/>
        </w:rPr>
        <w:t>处理说明</w:t>
      </w:r>
      <w:r w:rsidRPr="00067559">
        <w:rPr>
          <w:rFonts w:hint="eastAsia"/>
          <w:b/>
        </w:rPr>
        <w:t>:</w:t>
      </w:r>
    </w:p>
    <w:p w14:paraId="24D5BC09" w14:textId="77777777" w:rsidR="00792EBF" w:rsidRDefault="00792EBF" w:rsidP="00792EBF">
      <w:pPr>
        <w:spacing w:line="360" w:lineRule="auto"/>
        <w:ind w:leftChars="371" w:left="890"/>
      </w:pPr>
      <w:r>
        <w:t>将输入的报表信息</w:t>
      </w:r>
      <w:r>
        <w:t xml:space="preserve">, </w:t>
      </w:r>
      <w:r>
        <w:t>输出</w:t>
      </w:r>
    </w:p>
    <w:p w14:paraId="369B58E5" w14:textId="77777777" w:rsidR="00792EBF" w:rsidRPr="00067559" w:rsidRDefault="00792EBF" w:rsidP="00792EBF">
      <w:pPr>
        <w:pStyle w:val="ListParagraph"/>
        <w:numPr>
          <w:ilvl w:val="0"/>
          <w:numId w:val="59"/>
        </w:numPr>
        <w:spacing w:line="360" w:lineRule="auto"/>
        <w:ind w:firstLineChars="0"/>
        <w:rPr>
          <w:b/>
        </w:rPr>
      </w:pPr>
      <w:r w:rsidRPr="00067559">
        <w:rPr>
          <w:rFonts w:hint="eastAsia"/>
          <w:b/>
        </w:rPr>
        <w:t>接口说明</w:t>
      </w:r>
      <w:r w:rsidRPr="00067559">
        <w:rPr>
          <w:rFonts w:hint="eastAsia"/>
          <w:b/>
        </w:rPr>
        <w:t>:</w:t>
      </w:r>
    </w:p>
    <w:p w14:paraId="00AE28CE" w14:textId="77777777" w:rsidR="00792EBF" w:rsidRDefault="00792EBF" w:rsidP="00792EBF">
      <w:pPr>
        <w:pStyle w:val="ListParagraph"/>
        <w:spacing w:line="360" w:lineRule="auto"/>
        <w:ind w:leftChars="200" w:left="480"/>
      </w:pPr>
      <w:r>
        <w:t xml:space="preserve">PROCEDURE </w:t>
      </w:r>
      <w:proofErr w:type="spellStart"/>
      <w:r>
        <w:t>outputTable</w:t>
      </w:r>
      <w:proofErr w:type="spellEnd"/>
    </w:p>
    <w:p w14:paraId="3460119F"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6490CFBC" w14:textId="77777777" w:rsidR="00792EBF" w:rsidRDefault="00792EBF" w:rsidP="00792EBF">
      <w:pPr>
        <w:pStyle w:val="ListParagraph"/>
        <w:spacing w:line="360" w:lineRule="auto"/>
        <w:ind w:leftChars="200" w:left="480"/>
      </w:pPr>
      <w:r>
        <w:t xml:space="preserve">TYPE table IS </w:t>
      </w:r>
      <w:proofErr w:type="spellStart"/>
      <w:r>
        <w:t>HashTable</w:t>
      </w:r>
      <w:proofErr w:type="spellEnd"/>
    </w:p>
    <w:p w14:paraId="227E55DF" w14:textId="77777777" w:rsidR="00792EBF" w:rsidRDefault="00792EBF" w:rsidP="00792EBF">
      <w:pPr>
        <w:pStyle w:val="ListParagraph"/>
        <w:spacing w:line="360" w:lineRule="auto"/>
        <w:ind w:leftChars="200" w:left="480"/>
      </w:pPr>
      <w:r>
        <w:t xml:space="preserve">* no external I/O or global data Used </w:t>
      </w:r>
    </w:p>
    <w:p w14:paraId="63B123D3"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1DB8515D" w14:textId="77777777" w:rsidR="00792EBF" w:rsidRDefault="00792EBF" w:rsidP="00792EBF">
      <w:pPr>
        <w:pStyle w:val="ListParagraph"/>
        <w:spacing w:line="360" w:lineRule="auto"/>
        <w:ind w:left="780" w:firstLineChars="0" w:firstLine="60"/>
      </w:pPr>
      <w:r>
        <w:t>* calls no subordinate modules</w:t>
      </w:r>
    </w:p>
    <w:p w14:paraId="43160BFD" w14:textId="77777777" w:rsidR="00792EBF" w:rsidRPr="00067559" w:rsidRDefault="00792EBF" w:rsidP="00792EBF">
      <w:pPr>
        <w:pStyle w:val="ListParagraph"/>
        <w:numPr>
          <w:ilvl w:val="0"/>
          <w:numId w:val="50"/>
        </w:numPr>
        <w:spacing w:line="360" w:lineRule="auto"/>
        <w:ind w:firstLineChars="0"/>
        <w:rPr>
          <w:b/>
        </w:rPr>
      </w:pPr>
      <w:r w:rsidRPr="00067559">
        <w:rPr>
          <w:b/>
        </w:rPr>
        <w:t>输出消费详单</w:t>
      </w:r>
    </w:p>
    <w:p w14:paraId="3FD6D362" w14:textId="77777777" w:rsidR="00792EBF" w:rsidRPr="00067559" w:rsidRDefault="00792EBF" w:rsidP="00792EBF">
      <w:pPr>
        <w:pStyle w:val="ListParagraph"/>
        <w:numPr>
          <w:ilvl w:val="0"/>
          <w:numId w:val="60"/>
        </w:numPr>
        <w:spacing w:line="360" w:lineRule="auto"/>
        <w:ind w:firstLineChars="0"/>
        <w:rPr>
          <w:b/>
        </w:rPr>
      </w:pPr>
      <w:r w:rsidRPr="00067559">
        <w:rPr>
          <w:rFonts w:hint="eastAsia"/>
          <w:b/>
        </w:rPr>
        <w:t>处理说明</w:t>
      </w:r>
      <w:r w:rsidRPr="00067559">
        <w:rPr>
          <w:rFonts w:hint="eastAsia"/>
          <w:b/>
        </w:rPr>
        <w:t>:</w:t>
      </w:r>
    </w:p>
    <w:p w14:paraId="2F7834B6" w14:textId="77777777" w:rsidR="00792EBF" w:rsidRDefault="00792EBF" w:rsidP="00792EBF">
      <w:pPr>
        <w:spacing w:line="360" w:lineRule="auto"/>
        <w:ind w:leftChars="371" w:left="890"/>
      </w:pPr>
      <w:r>
        <w:t>将得到的客户的账单信息输出</w:t>
      </w:r>
    </w:p>
    <w:p w14:paraId="318B095A" w14:textId="77777777" w:rsidR="00792EBF" w:rsidRPr="00067559" w:rsidRDefault="00792EBF" w:rsidP="00792EBF">
      <w:pPr>
        <w:pStyle w:val="ListParagraph"/>
        <w:numPr>
          <w:ilvl w:val="0"/>
          <w:numId w:val="60"/>
        </w:numPr>
        <w:spacing w:line="360" w:lineRule="auto"/>
        <w:ind w:firstLineChars="0"/>
        <w:rPr>
          <w:b/>
        </w:rPr>
      </w:pPr>
      <w:r w:rsidRPr="00067559">
        <w:rPr>
          <w:rFonts w:hint="eastAsia"/>
          <w:b/>
        </w:rPr>
        <w:t>接口说明</w:t>
      </w:r>
      <w:r w:rsidRPr="00067559">
        <w:rPr>
          <w:rFonts w:hint="eastAsia"/>
          <w:b/>
        </w:rPr>
        <w:t>:</w:t>
      </w:r>
    </w:p>
    <w:p w14:paraId="3DF2965D" w14:textId="77777777" w:rsidR="00792EBF" w:rsidRDefault="00792EBF" w:rsidP="00792EBF">
      <w:pPr>
        <w:pStyle w:val="ListParagraph"/>
        <w:spacing w:line="360" w:lineRule="auto"/>
        <w:ind w:leftChars="200" w:left="480"/>
      </w:pPr>
      <w:r>
        <w:t xml:space="preserve">PROCEDURE </w:t>
      </w:r>
      <w:proofErr w:type="spellStart"/>
      <w:r>
        <w:t>outputBill</w:t>
      </w:r>
      <w:proofErr w:type="spellEnd"/>
    </w:p>
    <w:p w14:paraId="1E7F515E"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156145FD" w14:textId="77777777" w:rsidR="00792EBF" w:rsidRDefault="00792EBF" w:rsidP="00792EBF">
      <w:pPr>
        <w:pStyle w:val="ListParagraph"/>
        <w:spacing w:line="360" w:lineRule="auto"/>
        <w:ind w:leftChars="200" w:left="480"/>
      </w:pPr>
      <w:r>
        <w:lastRenderedPageBreak/>
        <w:t xml:space="preserve">TYPE bill IS </w:t>
      </w:r>
      <w:proofErr w:type="spellStart"/>
      <w:r>
        <w:t>HashTable</w:t>
      </w:r>
      <w:proofErr w:type="spellEnd"/>
    </w:p>
    <w:p w14:paraId="4FC6AF49" w14:textId="77777777" w:rsidR="00792EBF" w:rsidRDefault="00792EBF" w:rsidP="00792EBF">
      <w:pPr>
        <w:pStyle w:val="ListParagraph"/>
        <w:spacing w:line="360" w:lineRule="auto"/>
        <w:ind w:leftChars="200" w:left="480"/>
      </w:pPr>
      <w:r>
        <w:t xml:space="preserve">* no external I/O or global data Used </w:t>
      </w:r>
    </w:p>
    <w:p w14:paraId="143F5C16"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5DBC864A" w14:textId="77777777" w:rsidR="00792EBF" w:rsidRDefault="00792EBF" w:rsidP="00792EBF">
      <w:pPr>
        <w:pStyle w:val="ListParagraph"/>
        <w:spacing w:line="360" w:lineRule="auto"/>
        <w:ind w:left="780" w:firstLineChars="0" w:firstLine="60"/>
      </w:pPr>
      <w:r>
        <w:t>* calls no subordinate modules</w:t>
      </w:r>
    </w:p>
    <w:p w14:paraId="2478BDF8" w14:textId="77777777" w:rsidR="00792EBF" w:rsidRDefault="00792EBF" w:rsidP="00792EBF">
      <w:pPr>
        <w:pStyle w:val="ListParagraph"/>
        <w:spacing w:line="360" w:lineRule="auto"/>
        <w:ind w:left="780" w:firstLineChars="0" w:firstLine="60"/>
      </w:pPr>
    </w:p>
    <w:p w14:paraId="471C9AF3" w14:textId="77777777" w:rsidR="00792EBF" w:rsidRPr="00067559" w:rsidRDefault="00792EBF" w:rsidP="00792EBF">
      <w:pPr>
        <w:pStyle w:val="ListParagraph"/>
        <w:numPr>
          <w:ilvl w:val="0"/>
          <w:numId w:val="50"/>
        </w:numPr>
        <w:spacing w:line="360" w:lineRule="auto"/>
        <w:ind w:firstLineChars="0"/>
        <w:rPr>
          <w:b/>
        </w:rPr>
      </w:pPr>
      <w:r w:rsidRPr="00067559">
        <w:rPr>
          <w:b/>
        </w:rPr>
        <w:t>统计子系统</w:t>
      </w:r>
    </w:p>
    <w:p w14:paraId="2F713D89" w14:textId="77777777" w:rsidR="00792EBF" w:rsidRPr="00067559" w:rsidRDefault="00792EBF" w:rsidP="00792EBF">
      <w:pPr>
        <w:pStyle w:val="ListParagraph"/>
        <w:numPr>
          <w:ilvl w:val="0"/>
          <w:numId w:val="61"/>
        </w:numPr>
        <w:spacing w:line="360" w:lineRule="auto"/>
        <w:ind w:firstLineChars="0"/>
        <w:rPr>
          <w:b/>
        </w:rPr>
      </w:pPr>
      <w:r w:rsidRPr="00067559">
        <w:rPr>
          <w:rFonts w:hint="eastAsia"/>
          <w:b/>
        </w:rPr>
        <w:t>处理说明</w:t>
      </w:r>
      <w:r w:rsidRPr="00067559">
        <w:rPr>
          <w:rFonts w:hint="eastAsia"/>
          <w:b/>
        </w:rPr>
        <w:t>:</w:t>
      </w:r>
    </w:p>
    <w:p w14:paraId="265281C5" w14:textId="77777777" w:rsidR="00792EBF" w:rsidRDefault="00792EBF" w:rsidP="00792EBF">
      <w:pPr>
        <w:spacing w:line="360" w:lineRule="auto"/>
        <w:ind w:leftChars="371" w:left="890"/>
      </w:pPr>
      <w:r>
        <w:t>根据来自酒店管理员的不同请求内容</w:t>
      </w:r>
      <w:r>
        <w:t xml:space="preserve">, </w:t>
      </w:r>
      <w:r>
        <w:t>调用相应的查询模块</w:t>
      </w:r>
      <w:r>
        <w:t xml:space="preserve">, </w:t>
      </w:r>
      <w:r>
        <w:t>并将得到的查询结果输出</w:t>
      </w:r>
    </w:p>
    <w:p w14:paraId="4649239B" w14:textId="77777777" w:rsidR="00792EBF" w:rsidRPr="00067559" w:rsidRDefault="00792EBF" w:rsidP="00792EBF">
      <w:pPr>
        <w:pStyle w:val="ListParagraph"/>
        <w:numPr>
          <w:ilvl w:val="0"/>
          <w:numId w:val="61"/>
        </w:numPr>
        <w:spacing w:line="360" w:lineRule="auto"/>
        <w:ind w:firstLineChars="0"/>
        <w:rPr>
          <w:b/>
        </w:rPr>
      </w:pPr>
      <w:r w:rsidRPr="00067559">
        <w:rPr>
          <w:rFonts w:hint="eastAsia"/>
          <w:b/>
        </w:rPr>
        <w:t>接口说明</w:t>
      </w:r>
      <w:r w:rsidRPr="00067559">
        <w:rPr>
          <w:rFonts w:hint="eastAsia"/>
          <w:b/>
        </w:rPr>
        <w:t>:</w:t>
      </w:r>
    </w:p>
    <w:p w14:paraId="7EE7BE42" w14:textId="77777777" w:rsidR="00792EBF" w:rsidRDefault="00792EBF" w:rsidP="00792EBF">
      <w:pPr>
        <w:pStyle w:val="ListParagraph"/>
        <w:spacing w:line="360" w:lineRule="auto"/>
        <w:ind w:leftChars="200" w:left="480"/>
      </w:pPr>
      <w:r>
        <w:t xml:space="preserve">PROCEDURE </w:t>
      </w:r>
      <w:proofErr w:type="spellStart"/>
      <w:r w:rsidRPr="001E033C">
        <w:t>statistics</w:t>
      </w:r>
      <w:r>
        <w:t>System</w:t>
      </w:r>
      <w:proofErr w:type="spellEnd"/>
    </w:p>
    <w:p w14:paraId="1B7AD8B9"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52D8F6AA" w14:textId="77777777" w:rsidR="00792EBF" w:rsidRDefault="00792EBF" w:rsidP="00792EBF">
      <w:pPr>
        <w:pStyle w:val="ListParagraph"/>
        <w:spacing w:line="360" w:lineRule="auto"/>
        <w:ind w:leftChars="200" w:left="480"/>
      </w:pPr>
      <w:r>
        <w:t>TYPE dates IS Date</w:t>
      </w:r>
      <w:r w:rsidRPr="00032EDD">
        <w:t xml:space="preserve"> </w:t>
      </w:r>
    </w:p>
    <w:p w14:paraId="687BC035"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6E899308" w14:textId="77777777" w:rsidR="00792EBF" w:rsidRDefault="00792EBF" w:rsidP="00792EBF">
      <w:pPr>
        <w:pStyle w:val="ListParagraph"/>
        <w:spacing w:line="360" w:lineRule="auto"/>
        <w:ind w:leftChars="200" w:left="480"/>
      </w:pPr>
      <w:r>
        <w:t xml:space="preserve">TYPE </w:t>
      </w:r>
      <w:proofErr w:type="spellStart"/>
      <w:r>
        <w:t>customerNum</w:t>
      </w:r>
      <w:proofErr w:type="spellEnd"/>
      <w:r>
        <w:t xml:space="preserve"> IS </w:t>
      </w:r>
      <w:proofErr w:type="spellStart"/>
      <w:r>
        <w:t>Int</w:t>
      </w:r>
      <w:proofErr w:type="spellEnd"/>
      <w:r w:rsidRPr="00032D30">
        <w:t xml:space="preserve"> </w:t>
      </w:r>
    </w:p>
    <w:p w14:paraId="2EDA9BAF"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13935322" w14:textId="77777777" w:rsidR="00792EBF" w:rsidRDefault="00792EBF" w:rsidP="00792EBF">
      <w:pPr>
        <w:pStyle w:val="ListParagraph"/>
        <w:spacing w:line="360" w:lineRule="auto"/>
        <w:ind w:leftChars="200" w:left="480"/>
      </w:pPr>
      <w:r>
        <w:t xml:space="preserve">TYPE bill IS </w:t>
      </w:r>
      <w:proofErr w:type="spellStart"/>
      <w:r>
        <w:t>HashTable</w:t>
      </w:r>
      <w:proofErr w:type="spellEnd"/>
      <w:r w:rsidRPr="00032D30">
        <w:t xml:space="preserve"> </w:t>
      </w:r>
    </w:p>
    <w:p w14:paraId="15E8E891" w14:textId="77777777" w:rsidR="00792EBF" w:rsidRDefault="00792EBF" w:rsidP="00792EBF">
      <w:pPr>
        <w:pStyle w:val="ListParagraph"/>
        <w:spacing w:line="360" w:lineRule="auto"/>
        <w:ind w:leftChars="200" w:left="480"/>
      </w:pPr>
      <w:r>
        <w:t xml:space="preserve">INTERFACE </w:t>
      </w:r>
      <w:r w:rsidRPr="00032EDD">
        <w:t>ACCEPTS</w:t>
      </w:r>
      <w:r>
        <w:t xml:space="preserve">; </w:t>
      </w:r>
    </w:p>
    <w:p w14:paraId="232EB268" w14:textId="77777777" w:rsidR="00792EBF" w:rsidRDefault="00792EBF" w:rsidP="00792EBF">
      <w:pPr>
        <w:pStyle w:val="ListParagraph"/>
        <w:spacing w:line="360" w:lineRule="auto"/>
        <w:ind w:leftChars="200" w:left="480"/>
      </w:pPr>
      <w:r>
        <w:t xml:space="preserve">TYPE table IS </w:t>
      </w:r>
      <w:proofErr w:type="spellStart"/>
      <w:r>
        <w:t>HashTable</w:t>
      </w:r>
      <w:proofErr w:type="spellEnd"/>
    </w:p>
    <w:p w14:paraId="517F0E4E" w14:textId="77777777" w:rsidR="00792EBF" w:rsidRDefault="00792EBF" w:rsidP="00792EBF">
      <w:pPr>
        <w:pStyle w:val="ListParagraph"/>
        <w:spacing w:line="360" w:lineRule="auto"/>
        <w:ind w:leftChars="200" w:left="480"/>
      </w:pPr>
      <w:r>
        <w:t xml:space="preserve">INTERFACE RETURNS; </w:t>
      </w:r>
    </w:p>
    <w:p w14:paraId="1254ADF7" w14:textId="77777777" w:rsidR="00792EBF" w:rsidRDefault="00792EBF" w:rsidP="00792EBF">
      <w:pPr>
        <w:pStyle w:val="ListParagraph"/>
        <w:spacing w:line="360" w:lineRule="auto"/>
        <w:ind w:leftChars="200" w:left="480"/>
      </w:pPr>
      <w:r>
        <w:t>TYPE dates IS Date</w:t>
      </w:r>
      <w:r w:rsidRPr="00032EDD">
        <w:t xml:space="preserve"> </w:t>
      </w:r>
    </w:p>
    <w:p w14:paraId="55A29839" w14:textId="77777777" w:rsidR="00792EBF" w:rsidRDefault="00792EBF" w:rsidP="00792EBF">
      <w:pPr>
        <w:pStyle w:val="ListParagraph"/>
        <w:spacing w:line="360" w:lineRule="auto"/>
        <w:ind w:leftChars="200" w:left="480"/>
      </w:pPr>
      <w:r>
        <w:t xml:space="preserve">INTERFACE RETURNS; </w:t>
      </w:r>
    </w:p>
    <w:p w14:paraId="59B6A516" w14:textId="77777777" w:rsidR="00792EBF" w:rsidRDefault="00792EBF" w:rsidP="00792EBF">
      <w:pPr>
        <w:pStyle w:val="ListParagraph"/>
        <w:spacing w:line="360" w:lineRule="auto"/>
        <w:ind w:leftChars="200" w:left="480"/>
      </w:pPr>
      <w:r>
        <w:t xml:space="preserve">TYPE </w:t>
      </w:r>
      <w:proofErr w:type="spellStart"/>
      <w:r>
        <w:t>customerNum</w:t>
      </w:r>
      <w:proofErr w:type="spellEnd"/>
      <w:r>
        <w:t xml:space="preserve"> IS </w:t>
      </w:r>
      <w:proofErr w:type="spellStart"/>
      <w:r>
        <w:t>Int</w:t>
      </w:r>
      <w:proofErr w:type="spellEnd"/>
      <w:r w:rsidRPr="00032D30">
        <w:t xml:space="preserve"> </w:t>
      </w:r>
    </w:p>
    <w:p w14:paraId="4EE829CA" w14:textId="77777777" w:rsidR="00792EBF" w:rsidRDefault="00792EBF" w:rsidP="00792EBF">
      <w:pPr>
        <w:pStyle w:val="ListParagraph"/>
        <w:spacing w:line="360" w:lineRule="auto"/>
        <w:ind w:leftChars="200" w:left="480"/>
      </w:pPr>
      <w:r>
        <w:t xml:space="preserve">INTERFACE RETURNS; </w:t>
      </w:r>
    </w:p>
    <w:p w14:paraId="3B97FA55" w14:textId="77777777" w:rsidR="00792EBF" w:rsidRDefault="00792EBF" w:rsidP="00792EBF">
      <w:pPr>
        <w:pStyle w:val="ListParagraph"/>
        <w:spacing w:line="360" w:lineRule="auto"/>
        <w:ind w:leftChars="200" w:left="480"/>
      </w:pPr>
      <w:r>
        <w:t xml:space="preserve">TYPE bill IS </w:t>
      </w:r>
      <w:proofErr w:type="spellStart"/>
      <w:r>
        <w:t>HashTable</w:t>
      </w:r>
      <w:proofErr w:type="spellEnd"/>
      <w:r w:rsidRPr="00032D30">
        <w:t xml:space="preserve"> </w:t>
      </w:r>
    </w:p>
    <w:p w14:paraId="506B6173" w14:textId="77777777" w:rsidR="00792EBF" w:rsidRDefault="00792EBF" w:rsidP="00792EBF">
      <w:pPr>
        <w:pStyle w:val="ListParagraph"/>
        <w:spacing w:line="360" w:lineRule="auto"/>
        <w:ind w:leftChars="200" w:left="480"/>
      </w:pPr>
      <w:r>
        <w:t xml:space="preserve">INTERFACE RETURNS; </w:t>
      </w:r>
    </w:p>
    <w:p w14:paraId="4286590F" w14:textId="77777777" w:rsidR="00792EBF" w:rsidRDefault="00792EBF" w:rsidP="00792EBF">
      <w:pPr>
        <w:pStyle w:val="ListParagraph"/>
        <w:spacing w:line="360" w:lineRule="auto"/>
        <w:ind w:leftChars="200" w:left="480"/>
      </w:pPr>
      <w:r>
        <w:t xml:space="preserve">TYPE table IS </w:t>
      </w:r>
      <w:proofErr w:type="spellStart"/>
      <w:r>
        <w:t>HashTable</w:t>
      </w:r>
      <w:proofErr w:type="spellEnd"/>
    </w:p>
    <w:p w14:paraId="37137DF3" w14:textId="77777777" w:rsidR="00792EBF" w:rsidRDefault="00792EBF" w:rsidP="00792EBF">
      <w:pPr>
        <w:pStyle w:val="ListParagraph"/>
        <w:spacing w:line="360" w:lineRule="auto"/>
        <w:ind w:leftChars="200" w:left="480"/>
      </w:pPr>
      <w:r>
        <w:t xml:space="preserve">* no external I/O or global data Used </w:t>
      </w:r>
    </w:p>
    <w:p w14:paraId="01D3A388" w14:textId="77777777" w:rsidR="00792EBF" w:rsidRDefault="00792EBF" w:rsidP="00792EBF">
      <w:pPr>
        <w:pStyle w:val="ListParagraph"/>
        <w:spacing w:line="360" w:lineRule="auto"/>
        <w:ind w:leftChars="200" w:left="480"/>
      </w:pPr>
      <w:r>
        <w:t xml:space="preserve">* called by </w:t>
      </w:r>
      <w:proofErr w:type="spellStart"/>
      <w:r w:rsidRPr="001E033C">
        <w:t>statistics</w:t>
      </w:r>
      <w:r>
        <w:t>System</w:t>
      </w:r>
      <w:proofErr w:type="spellEnd"/>
    </w:p>
    <w:p w14:paraId="2F353A20" w14:textId="77777777" w:rsidR="00792EBF" w:rsidRPr="00B37123" w:rsidRDefault="00792EBF" w:rsidP="00792EBF">
      <w:pPr>
        <w:spacing w:line="360" w:lineRule="auto"/>
        <w:ind w:left="420" w:firstLine="420"/>
      </w:pPr>
      <w:r>
        <w:t xml:space="preserve">*calls </w:t>
      </w:r>
      <w:proofErr w:type="spellStart"/>
      <w:proofErr w:type="gramStart"/>
      <w:r w:rsidRPr="00B37123">
        <w:t>getDates</w:t>
      </w:r>
      <w:proofErr w:type="spellEnd"/>
      <w:r w:rsidRPr="00B37123">
        <w:t xml:space="preserve"> </w:t>
      </w:r>
      <w:r>
        <w:t>,</w:t>
      </w:r>
      <w:proofErr w:type="gramEnd"/>
      <w:r>
        <w:t xml:space="preserve"> </w:t>
      </w:r>
      <w:proofErr w:type="spellStart"/>
      <w:r w:rsidRPr="00B37123">
        <w:t>getCustomerNum</w:t>
      </w:r>
      <w:proofErr w:type="spellEnd"/>
      <w:r>
        <w:t xml:space="preserve">, </w:t>
      </w:r>
      <w:proofErr w:type="spellStart"/>
      <w:r w:rsidRPr="00B37123">
        <w:t>getStatisticsTables</w:t>
      </w:r>
      <w:proofErr w:type="spellEnd"/>
      <w:r>
        <w:rPr>
          <w:rFonts w:hint="eastAsia"/>
        </w:rPr>
        <w:t>,</w:t>
      </w:r>
      <w:r>
        <w:t xml:space="preserve"> </w:t>
      </w:r>
      <w:proofErr w:type="spellStart"/>
      <w:r w:rsidRPr="00B37123">
        <w:t>getUserBills</w:t>
      </w:r>
      <w:proofErr w:type="spellEnd"/>
      <w:r>
        <w:t xml:space="preserve">, </w:t>
      </w:r>
      <w:proofErr w:type="spellStart"/>
      <w:r w:rsidRPr="00B37123">
        <w:t>outputTable</w:t>
      </w:r>
      <w:proofErr w:type="spellEnd"/>
      <w:r>
        <w:t xml:space="preserve">, </w:t>
      </w:r>
      <w:proofErr w:type="spellStart"/>
      <w:r w:rsidRPr="00B37123">
        <w:t>outputBill</w:t>
      </w:r>
      <w:proofErr w:type="spellEnd"/>
      <w:r w:rsidRPr="00B37123">
        <w:t>_</w:t>
      </w:r>
    </w:p>
    <w:p w14:paraId="2803AD6E" w14:textId="77777777" w:rsidR="00792EBF" w:rsidRDefault="00792EBF" w:rsidP="00792EBF">
      <w:pPr>
        <w:pStyle w:val="Heading1"/>
        <w:numPr>
          <w:ilvl w:val="0"/>
          <w:numId w:val="1"/>
        </w:numPr>
      </w:pPr>
      <w:bookmarkStart w:id="58" w:name="_Toc484901124"/>
      <w:r>
        <w:rPr>
          <w:rFonts w:hint="eastAsia"/>
        </w:rPr>
        <w:lastRenderedPageBreak/>
        <w:t>系统级初始功能结构图</w:t>
      </w:r>
      <w:bookmarkEnd w:id="58"/>
    </w:p>
    <w:p w14:paraId="30210A3C" w14:textId="77777777" w:rsidR="00792EBF" w:rsidRPr="00F2526D" w:rsidRDefault="00792EBF" w:rsidP="00792EBF">
      <w:pPr>
        <w:jc w:val="center"/>
      </w:pPr>
      <w:r w:rsidRPr="00067559">
        <w:rPr>
          <w:noProof/>
        </w:rPr>
        <w:drawing>
          <wp:inline distT="0" distB="0" distL="0" distR="0" wp14:anchorId="79872AAE" wp14:editId="517D57E3">
            <wp:extent cx="4280535" cy="2842897"/>
            <wp:effectExtent l="0" t="0" r="0" b="0"/>
            <wp:docPr id="16" name="图片 16"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6778" cy="2847043"/>
                    </a:xfrm>
                    <a:prstGeom prst="rect">
                      <a:avLst/>
                    </a:prstGeom>
                    <a:noFill/>
                    <a:ln>
                      <a:noFill/>
                    </a:ln>
                  </pic:spPr>
                </pic:pic>
              </a:graphicData>
            </a:graphic>
          </wp:inline>
        </w:drawing>
      </w:r>
    </w:p>
    <w:p w14:paraId="7E927F41" w14:textId="77777777" w:rsidR="00792EBF" w:rsidRDefault="00792EBF" w:rsidP="00792EBF">
      <w:pPr>
        <w:pStyle w:val="Heading1"/>
        <w:numPr>
          <w:ilvl w:val="0"/>
          <w:numId w:val="1"/>
        </w:numPr>
        <w:spacing w:line="480" w:lineRule="auto"/>
      </w:pPr>
      <w:bookmarkStart w:id="59" w:name="_Toc484901125"/>
      <w:r>
        <w:rPr>
          <w:rFonts w:hint="eastAsia"/>
        </w:rPr>
        <w:t>优化后的系统级功能结构图</w:t>
      </w:r>
      <w:bookmarkEnd w:id="59"/>
    </w:p>
    <w:p w14:paraId="5528CA30" w14:textId="77777777" w:rsidR="00792EBF" w:rsidRDefault="00792EBF" w:rsidP="00792EBF">
      <w:r w:rsidRPr="00067559">
        <w:rPr>
          <w:noProof/>
        </w:rPr>
        <w:drawing>
          <wp:inline distT="0" distB="0" distL="0" distR="0" wp14:anchorId="50A170E9" wp14:editId="5C75857E">
            <wp:extent cx="3937635" cy="2614994"/>
            <wp:effectExtent l="0" t="0" r="0" b="0"/>
            <wp:docPr id="29" name="图片 29"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1074" cy="2617278"/>
                    </a:xfrm>
                    <a:prstGeom prst="rect">
                      <a:avLst/>
                    </a:prstGeom>
                    <a:noFill/>
                    <a:ln>
                      <a:noFill/>
                    </a:ln>
                  </pic:spPr>
                </pic:pic>
              </a:graphicData>
            </a:graphic>
          </wp:inline>
        </w:drawing>
      </w:r>
    </w:p>
    <w:p w14:paraId="18E16ABB" w14:textId="77777777" w:rsidR="00792EBF" w:rsidRDefault="00792EBF" w:rsidP="00792EBF">
      <w:r>
        <w:rPr>
          <w:rFonts w:hint="eastAsia"/>
        </w:rPr>
        <w:t>以上</w:t>
      </w:r>
      <w:r>
        <w:t>功能结构图已进行优化</w:t>
      </w:r>
      <w:r>
        <w:rPr>
          <w:rFonts w:hint="eastAsia"/>
        </w:rPr>
        <w:t>。</w:t>
      </w:r>
    </w:p>
    <w:p w14:paraId="1AC852DD" w14:textId="77777777" w:rsidR="00E778D4" w:rsidRDefault="00792EBF" w:rsidP="00792EBF">
      <w:pPr>
        <w:spacing w:after="120"/>
        <w:rPr>
          <w:rFonts w:hint="eastAsia"/>
        </w:rPr>
      </w:pPr>
      <w:r>
        <w:rPr>
          <w:rFonts w:hint="eastAsia"/>
        </w:rPr>
        <w:t>各模块</w:t>
      </w:r>
      <w:r>
        <w:t>消除重复功能，改善软件结构</w:t>
      </w:r>
      <w:r>
        <w:rPr>
          <w:rFonts w:hint="eastAsia"/>
        </w:rPr>
        <w:t>，</w:t>
      </w:r>
      <w:r>
        <w:t>并尽量将模块的作用范围限制在了其控制范围以内。</w:t>
      </w:r>
      <w:r>
        <w:rPr>
          <w:rFonts w:hint="eastAsia"/>
        </w:rPr>
        <w:lastRenderedPageBreak/>
        <w:t>模块</w:t>
      </w:r>
      <w:r>
        <w:t>大小相对适中。</w:t>
      </w:r>
    </w:p>
    <w:p w14:paraId="121FB457" w14:textId="77777777" w:rsidR="001829EB" w:rsidRDefault="001829EB">
      <w:pPr>
        <w:spacing w:after="240"/>
      </w:pPr>
    </w:p>
    <w:sectPr w:rsidR="001829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T Sans">
    <w:panose1 w:val="020B0503020203020204"/>
    <w:charset w:val="CC"/>
    <w:family w:val="swiss"/>
    <w:pitch w:val="variable"/>
    <w:sig w:usb0="A00002EF" w:usb1="5000204B" w:usb2="00000000" w:usb3="00000000" w:csb0="00000097" w:csb1="00000000"/>
  </w:font>
  <w:font w:name=".PingFang SC">
    <w:panose1 w:val="020B0400000000000000"/>
    <w:charset w:val="86"/>
    <w:family w:val="swiss"/>
    <w:pitch w:val="variable"/>
    <w:sig w:usb0="A00002FF" w:usb1="7ACFFDFB" w:usb2="00000017" w:usb3="00000000" w:csb0="00040001" w:csb1="00000000"/>
  </w:font>
  <w:font w:name="MS Mincho">
    <w:panose1 w:val="02020609040205080304"/>
    <w:charset w:val="80"/>
    <w:family w:val="roman"/>
    <w:pitch w:val="fixed"/>
    <w:sig w:usb0="E00002FF" w:usb1="6AC7FDFB" w:usb2="08000012" w:usb3="00000000" w:csb0="0002009F" w:csb1="00000000"/>
  </w:font>
  <w:font w:name=".PingFang SC Semibold">
    <w:panose1 w:val="020B0800000000000000"/>
    <w:charset w:val="86"/>
    <w:family w:val="swiss"/>
    <w:pitch w:val="variable"/>
    <w:sig w:usb0="A00002FF" w:usb1="7ACFFDFB" w:usb2="00000017" w:usb3="00000000" w:csb0="00040001"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swiss"/>
    <w:pitch w:val="variable"/>
    <w:sig w:usb0="E00002FF" w:usb1="5000785B" w:usb2="00000000" w:usb3="00000000" w:csb0="0000019F" w:csb1="00000000"/>
  </w:font>
  <w:font w:name="Songti SC">
    <w:panose1 w:val="02010600040101010101"/>
    <w:charset w:val="86"/>
    <w:family w:val="roman"/>
    <w:pitch w:val="variable"/>
    <w:sig w:usb0="00000287" w:usb1="080F0000" w:usb2="00000010" w:usb3="00000000" w:csb0="0004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4EB"/>
    <w:multiLevelType w:val="multilevel"/>
    <w:tmpl w:val="FD2AB9F8"/>
    <w:lvl w:ilvl="0">
      <w:start w:val="1"/>
      <w:numFmt w:val="decimal"/>
      <w:lvlText w:val="%1"/>
      <w:lvlJc w:val="left"/>
      <w:pPr>
        <w:ind w:left="480" w:hanging="480"/>
      </w:pPr>
      <w:rPr>
        <w:rFonts w:hint="eastAsia"/>
      </w:rPr>
    </w:lvl>
    <w:lvl w:ilvl="1">
      <w:start w:val="2"/>
      <w:numFmt w:val="decimal"/>
      <w:lvlText w:val="%1.%2"/>
      <w:lvlJc w:val="left"/>
      <w:pPr>
        <w:ind w:left="720" w:hanging="720"/>
      </w:pPr>
      <w:rPr>
        <w:rFonts w:hint="eastAsia"/>
      </w:rPr>
    </w:lvl>
    <w:lvl w:ilvl="2">
      <w:start w:val="4"/>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520" w:hanging="2520"/>
      </w:pPr>
      <w:rPr>
        <w:rFonts w:hint="eastAsia"/>
      </w:rPr>
    </w:lvl>
    <w:lvl w:ilvl="7">
      <w:start w:val="1"/>
      <w:numFmt w:val="decimal"/>
      <w:lvlText w:val="%1.%2.%3.%4.%5.%6.%7.%8"/>
      <w:lvlJc w:val="left"/>
      <w:pPr>
        <w:ind w:left="2880" w:hanging="2880"/>
      </w:pPr>
      <w:rPr>
        <w:rFonts w:hint="eastAsia"/>
      </w:rPr>
    </w:lvl>
    <w:lvl w:ilvl="8">
      <w:start w:val="1"/>
      <w:numFmt w:val="decimal"/>
      <w:lvlText w:val="%1.%2.%3.%4.%5.%6.%7.%8.%9"/>
      <w:lvlJc w:val="left"/>
      <w:pPr>
        <w:ind w:left="3240" w:hanging="3240"/>
      </w:pPr>
      <w:rPr>
        <w:rFonts w:hint="eastAsia"/>
      </w:rPr>
    </w:lvl>
  </w:abstractNum>
  <w:abstractNum w:abstractNumId="1">
    <w:nsid w:val="042242BB"/>
    <w:multiLevelType w:val="hybridMultilevel"/>
    <w:tmpl w:val="D5D279A0"/>
    <w:lvl w:ilvl="0" w:tplc="BF641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EE2792"/>
    <w:multiLevelType w:val="multilevel"/>
    <w:tmpl w:val="44CA60D4"/>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85495F"/>
    <w:multiLevelType w:val="hybridMultilevel"/>
    <w:tmpl w:val="A2AE73FC"/>
    <w:lvl w:ilvl="0" w:tplc="6930D5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7BB4FA1"/>
    <w:multiLevelType w:val="hybridMultilevel"/>
    <w:tmpl w:val="51160D2E"/>
    <w:lvl w:ilvl="0" w:tplc="F04A0FD6">
      <w:start w:val="1"/>
      <w:numFmt w:val="decimal"/>
      <w:lvlText w:val="%1."/>
      <w:lvlJc w:val="left"/>
      <w:pPr>
        <w:ind w:left="631" w:hanging="420"/>
      </w:pPr>
      <w:rPr>
        <w:b/>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5">
    <w:nsid w:val="0F030757"/>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0EC654A"/>
    <w:multiLevelType w:val="hybridMultilevel"/>
    <w:tmpl w:val="CB78579A"/>
    <w:lvl w:ilvl="0" w:tplc="E4C4C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0F11DC0"/>
    <w:multiLevelType w:val="hybridMultilevel"/>
    <w:tmpl w:val="12164C1E"/>
    <w:lvl w:ilvl="0" w:tplc="8A508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145A7B"/>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29E65A0"/>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nsid w:val="13903D0C"/>
    <w:multiLevelType w:val="hybridMultilevel"/>
    <w:tmpl w:val="BB86948C"/>
    <w:lvl w:ilvl="0" w:tplc="52B0BB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48A198B"/>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nsid w:val="15397126"/>
    <w:multiLevelType w:val="hybridMultilevel"/>
    <w:tmpl w:val="420C4C82"/>
    <w:lvl w:ilvl="0" w:tplc="72905F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58E127E"/>
    <w:multiLevelType w:val="hybridMultilevel"/>
    <w:tmpl w:val="A334915E"/>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69C0483"/>
    <w:multiLevelType w:val="hybridMultilevel"/>
    <w:tmpl w:val="07A45904"/>
    <w:lvl w:ilvl="0" w:tplc="DEC856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171819C2"/>
    <w:multiLevelType w:val="hybridMultilevel"/>
    <w:tmpl w:val="9FA033E6"/>
    <w:lvl w:ilvl="0" w:tplc="35381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956271F"/>
    <w:multiLevelType w:val="multilevel"/>
    <w:tmpl w:val="1DD0362A"/>
    <w:lvl w:ilvl="0">
      <w:start w:val="4"/>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1B8B5666"/>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8">
    <w:nsid w:val="1C4F4356"/>
    <w:multiLevelType w:val="hybridMultilevel"/>
    <w:tmpl w:val="D1566478"/>
    <w:lvl w:ilvl="0" w:tplc="F5B2720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ECC27F2"/>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21277D18"/>
    <w:multiLevelType w:val="hybridMultilevel"/>
    <w:tmpl w:val="A76EB580"/>
    <w:lvl w:ilvl="0" w:tplc="6A0845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6D91163"/>
    <w:multiLevelType w:val="hybridMultilevel"/>
    <w:tmpl w:val="4E6AC354"/>
    <w:lvl w:ilvl="0" w:tplc="45764EB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2">
    <w:nsid w:val="308F12AF"/>
    <w:multiLevelType w:val="hybridMultilevel"/>
    <w:tmpl w:val="8A22B892"/>
    <w:lvl w:ilvl="0" w:tplc="54641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1E54832"/>
    <w:multiLevelType w:val="hybridMultilevel"/>
    <w:tmpl w:val="1C7417AE"/>
    <w:lvl w:ilvl="0" w:tplc="F0080A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6005A3C"/>
    <w:multiLevelType w:val="hybridMultilevel"/>
    <w:tmpl w:val="78781F38"/>
    <w:lvl w:ilvl="0" w:tplc="F774D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772600A"/>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B1F44B1"/>
    <w:multiLevelType w:val="hybridMultilevel"/>
    <w:tmpl w:val="AC8E3B72"/>
    <w:lvl w:ilvl="0" w:tplc="F4002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D093E21"/>
    <w:multiLevelType w:val="hybridMultilevel"/>
    <w:tmpl w:val="FD9E5F52"/>
    <w:lvl w:ilvl="0" w:tplc="FD462F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3E5926DE"/>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nsid w:val="422F3983"/>
    <w:multiLevelType w:val="hybridMultilevel"/>
    <w:tmpl w:val="C0D41AD2"/>
    <w:lvl w:ilvl="0" w:tplc="F5CE83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3874D7D"/>
    <w:multiLevelType w:val="hybridMultilevel"/>
    <w:tmpl w:val="79C85A04"/>
    <w:lvl w:ilvl="0" w:tplc="B9B292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446462ED"/>
    <w:multiLevelType w:val="hybridMultilevel"/>
    <w:tmpl w:val="10226ED0"/>
    <w:lvl w:ilvl="0" w:tplc="623A9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51E6110"/>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45D41B2D"/>
    <w:multiLevelType w:val="hybridMultilevel"/>
    <w:tmpl w:val="A7CE22F6"/>
    <w:lvl w:ilvl="0" w:tplc="8800E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61E2A75"/>
    <w:multiLevelType w:val="hybridMultilevel"/>
    <w:tmpl w:val="DD2EC6C8"/>
    <w:lvl w:ilvl="0" w:tplc="0E7AA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7FE1CFC"/>
    <w:multiLevelType w:val="hybridMultilevel"/>
    <w:tmpl w:val="68EE05C0"/>
    <w:lvl w:ilvl="0" w:tplc="73DC3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48F63728"/>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9580B1F"/>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8">
    <w:nsid w:val="4BF00099"/>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4C675D5A"/>
    <w:multiLevelType w:val="hybridMultilevel"/>
    <w:tmpl w:val="8C26000E"/>
    <w:lvl w:ilvl="0" w:tplc="453A31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E654796"/>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4E6E0F53"/>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2">
    <w:nsid w:val="4F9E31B9"/>
    <w:multiLevelType w:val="hybridMultilevel"/>
    <w:tmpl w:val="54CEE152"/>
    <w:lvl w:ilvl="0" w:tplc="622C9B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500F139B"/>
    <w:multiLevelType w:val="multilevel"/>
    <w:tmpl w:val="D5A82D3C"/>
    <w:lvl w:ilvl="0">
      <w:start w:val="1"/>
      <w:numFmt w:val="decimal"/>
      <w:lvlText w:val="%1."/>
      <w:lvlJc w:val="left"/>
      <w:pPr>
        <w:ind w:left="425" w:hanging="425"/>
      </w:pPr>
      <w:rPr>
        <w:rFonts w:ascii="Times New Roman" w:hAnsi="Times New Roman" w:hint="default"/>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
    <w:nsid w:val="53594D84"/>
    <w:multiLevelType w:val="hybridMultilevel"/>
    <w:tmpl w:val="E0361C3C"/>
    <w:lvl w:ilvl="0" w:tplc="1B74B0D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5">
    <w:nsid w:val="54B745C9"/>
    <w:multiLevelType w:val="hybridMultilevel"/>
    <w:tmpl w:val="17F2DDE2"/>
    <w:lvl w:ilvl="0" w:tplc="52FE5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55725094"/>
    <w:multiLevelType w:val="hybridMultilevel"/>
    <w:tmpl w:val="33C8F376"/>
    <w:lvl w:ilvl="0" w:tplc="3AC2B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nsid w:val="583A6669"/>
    <w:multiLevelType w:val="hybridMultilevel"/>
    <w:tmpl w:val="AE06C882"/>
    <w:lvl w:ilvl="0" w:tplc="1662F9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5A567140"/>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5BB03785"/>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605F6A82"/>
    <w:multiLevelType w:val="hybridMultilevel"/>
    <w:tmpl w:val="12B620CE"/>
    <w:lvl w:ilvl="0" w:tplc="0EA8C1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0D638CC"/>
    <w:multiLevelType w:val="hybridMultilevel"/>
    <w:tmpl w:val="5816AA8A"/>
    <w:lvl w:ilvl="0" w:tplc="0EF42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60D80FB6"/>
    <w:multiLevelType w:val="hybridMultilevel"/>
    <w:tmpl w:val="D82CCE64"/>
    <w:lvl w:ilvl="0" w:tplc="9F0E51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61EE41B1"/>
    <w:multiLevelType w:val="hybridMultilevel"/>
    <w:tmpl w:val="5816AA8A"/>
    <w:lvl w:ilvl="0" w:tplc="0EF4292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4">
    <w:nsid w:val="64BD7123"/>
    <w:multiLevelType w:val="hybridMultilevel"/>
    <w:tmpl w:val="16B8CEFC"/>
    <w:lvl w:ilvl="0" w:tplc="BFA23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65245AC4"/>
    <w:multiLevelType w:val="hybridMultilevel"/>
    <w:tmpl w:val="B3B843D8"/>
    <w:lvl w:ilvl="0" w:tplc="C34A8D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65C216A6"/>
    <w:multiLevelType w:val="hybridMultilevel"/>
    <w:tmpl w:val="FF10BAAC"/>
    <w:lvl w:ilvl="0" w:tplc="E4A05D6A">
      <w:start w:val="1"/>
      <w:numFmt w:val="decimal"/>
      <w:lvlText w:val="%1."/>
      <w:lvlJc w:val="left"/>
      <w:pPr>
        <w:ind w:left="571" w:hanging="360"/>
      </w:pPr>
      <w:rPr>
        <w:rFonts w:hint="default"/>
        <w:b/>
      </w:rPr>
    </w:lvl>
    <w:lvl w:ilvl="1" w:tplc="04090019" w:tentative="1">
      <w:start w:val="1"/>
      <w:numFmt w:val="lowerLetter"/>
      <w:lvlText w:val="%2)"/>
      <w:lvlJc w:val="left"/>
      <w:pPr>
        <w:ind w:left="1051" w:hanging="420"/>
      </w:pPr>
    </w:lvl>
    <w:lvl w:ilvl="2" w:tplc="0409001B" w:tentative="1">
      <w:start w:val="1"/>
      <w:numFmt w:val="lowerRoman"/>
      <w:lvlText w:val="%3."/>
      <w:lvlJc w:val="right"/>
      <w:pPr>
        <w:ind w:left="1471" w:hanging="420"/>
      </w:pPr>
    </w:lvl>
    <w:lvl w:ilvl="3" w:tplc="0409000F" w:tentative="1">
      <w:start w:val="1"/>
      <w:numFmt w:val="decimal"/>
      <w:lvlText w:val="%4."/>
      <w:lvlJc w:val="left"/>
      <w:pPr>
        <w:ind w:left="1891" w:hanging="420"/>
      </w:pPr>
    </w:lvl>
    <w:lvl w:ilvl="4" w:tplc="04090019" w:tentative="1">
      <w:start w:val="1"/>
      <w:numFmt w:val="lowerLetter"/>
      <w:lvlText w:val="%5)"/>
      <w:lvlJc w:val="left"/>
      <w:pPr>
        <w:ind w:left="2311" w:hanging="420"/>
      </w:pPr>
    </w:lvl>
    <w:lvl w:ilvl="5" w:tplc="0409001B" w:tentative="1">
      <w:start w:val="1"/>
      <w:numFmt w:val="lowerRoman"/>
      <w:lvlText w:val="%6."/>
      <w:lvlJc w:val="right"/>
      <w:pPr>
        <w:ind w:left="2731" w:hanging="420"/>
      </w:pPr>
    </w:lvl>
    <w:lvl w:ilvl="6" w:tplc="0409000F" w:tentative="1">
      <w:start w:val="1"/>
      <w:numFmt w:val="decimal"/>
      <w:lvlText w:val="%7."/>
      <w:lvlJc w:val="left"/>
      <w:pPr>
        <w:ind w:left="3151" w:hanging="420"/>
      </w:pPr>
    </w:lvl>
    <w:lvl w:ilvl="7" w:tplc="04090019" w:tentative="1">
      <w:start w:val="1"/>
      <w:numFmt w:val="lowerLetter"/>
      <w:lvlText w:val="%8)"/>
      <w:lvlJc w:val="left"/>
      <w:pPr>
        <w:ind w:left="3571" w:hanging="420"/>
      </w:pPr>
    </w:lvl>
    <w:lvl w:ilvl="8" w:tplc="0409001B" w:tentative="1">
      <w:start w:val="1"/>
      <w:numFmt w:val="lowerRoman"/>
      <w:lvlText w:val="%9."/>
      <w:lvlJc w:val="right"/>
      <w:pPr>
        <w:ind w:left="3991" w:hanging="420"/>
      </w:pPr>
    </w:lvl>
  </w:abstractNum>
  <w:abstractNum w:abstractNumId="57">
    <w:nsid w:val="68514782"/>
    <w:multiLevelType w:val="hybridMultilevel"/>
    <w:tmpl w:val="D3E2102C"/>
    <w:lvl w:ilvl="0" w:tplc="303CD5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734852C4"/>
    <w:multiLevelType w:val="hybridMultilevel"/>
    <w:tmpl w:val="8C48493C"/>
    <w:lvl w:ilvl="0" w:tplc="00C28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74221A8A"/>
    <w:multiLevelType w:val="hybridMultilevel"/>
    <w:tmpl w:val="4B1615CC"/>
    <w:lvl w:ilvl="0" w:tplc="39CE0E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7708365C"/>
    <w:multiLevelType w:val="hybridMultilevel"/>
    <w:tmpl w:val="A90235C2"/>
    <w:lvl w:ilvl="0" w:tplc="84367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A2C29C3"/>
    <w:multiLevelType w:val="hybridMultilevel"/>
    <w:tmpl w:val="99AE126C"/>
    <w:lvl w:ilvl="0" w:tplc="4AEA5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7CBD3DBA"/>
    <w:multiLevelType w:val="multilevel"/>
    <w:tmpl w:val="9AB8F4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8"/>
  </w:num>
  <w:num w:numId="3">
    <w:abstractNumId w:val="43"/>
  </w:num>
  <w:num w:numId="4">
    <w:abstractNumId w:val="13"/>
  </w:num>
  <w:num w:numId="5">
    <w:abstractNumId w:val="18"/>
  </w:num>
  <w:num w:numId="6">
    <w:abstractNumId w:val="4"/>
  </w:num>
  <w:num w:numId="7">
    <w:abstractNumId w:val="60"/>
  </w:num>
  <w:num w:numId="8">
    <w:abstractNumId w:val="20"/>
  </w:num>
  <w:num w:numId="9">
    <w:abstractNumId w:val="58"/>
  </w:num>
  <w:num w:numId="10">
    <w:abstractNumId w:val="39"/>
  </w:num>
  <w:num w:numId="11">
    <w:abstractNumId w:val="35"/>
  </w:num>
  <w:num w:numId="12">
    <w:abstractNumId w:val="33"/>
  </w:num>
  <w:num w:numId="13">
    <w:abstractNumId w:val="6"/>
  </w:num>
  <w:num w:numId="14">
    <w:abstractNumId w:val="7"/>
  </w:num>
  <w:num w:numId="15">
    <w:abstractNumId w:val="52"/>
  </w:num>
  <w:num w:numId="16">
    <w:abstractNumId w:val="10"/>
  </w:num>
  <w:num w:numId="17">
    <w:abstractNumId w:val="56"/>
  </w:num>
  <w:num w:numId="18">
    <w:abstractNumId w:val="61"/>
  </w:num>
  <w:num w:numId="19">
    <w:abstractNumId w:val="1"/>
  </w:num>
  <w:num w:numId="20">
    <w:abstractNumId w:val="22"/>
  </w:num>
  <w:num w:numId="21">
    <w:abstractNumId w:val="50"/>
  </w:num>
  <w:num w:numId="22">
    <w:abstractNumId w:val="54"/>
  </w:num>
  <w:num w:numId="23">
    <w:abstractNumId w:val="57"/>
  </w:num>
  <w:num w:numId="24">
    <w:abstractNumId w:val="24"/>
  </w:num>
  <w:num w:numId="25">
    <w:abstractNumId w:val="26"/>
  </w:num>
  <w:num w:numId="26">
    <w:abstractNumId w:val="45"/>
  </w:num>
  <w:num w:numId="27">
    <w:abstractNumId w:val="16"/>
  </w:num>
  <w:num w:numId="28">
    <w:abstractNumId w:val="23"/>
  </w:num>
  <w:num w:numId="29">
    <w:abstractNumId w:val="29"/>
  </w:num>
  <w:num w:numId="30">
    <w:abstractNumId w:val="14"/>
  </w:num>
  <w:num w:numId="31">
    <w:abstractNumId w:val="30"/>
  </w:num>
  <w:num w:numId="32">
    <w:abstractNumId w:val="46"/>
  </w:num>
  <w:num w:numId="33">
    <w:abstractNumId w:val="31"/>
  </w:num>
  <w:num w:numId="34">
    <w:abstractNumId w:val="42"/>
  </w:num>
  <w:num w:numId="35">
    <w:abstractNumId w:val="55"/>
  </w:num>
  <w:num w:numId="36">
    <w:abstractNumId w:val="3"/>
  </w:num>
  <w:num w:numId="37">
    <w:abstractNumId w:val="12"/>
  </w:num>
  <w:num w:numId="38">
    <w:abstractNumId w:val="34"/>
  </w:num>
  <w:num w:numId="39">
    <w:abstractNumId w:val="27"/>
  </w:num>
  <w:num w:numId="40">
    <w:abstractNumId w:val="21"/>
  </w:num>
  <w:num w:numId="41">
    <w:abstractNumId w:val="59"/>
  </w:num>
  <w:num w:numId="42">
    <w:abstractNumId w:val="47"/>
  </w:num>
  <w:num w:numId="43">
    <w:abstractNumId w:val="44"/>
  </w:num>
  <w:num w:numId="44">
    <w:abstractNumId w:val="37"/>
  </w:num>
  <w:num w:numId="45">
    <w:abstractNumId w:val="17"/>
  </w:num>
  <w:num w:numId="46">
    <w:abstractNumId w:val="9"/>
  </w:num>
  <w:num w:numId="47">
    <w:abstractNumId w:val="11"/>
  </w:num>
  <w:num w:numId="48">
    <w:abstractNumId w:val="53"/>
  </w:num>
  <w:num w:numId="49">
    <w:abstractNumId w:val="41"/>
  </w:num>
  <w:num w:numId="50">
    <w:abstractNumId w:val="15"/>
  </w:num>
  <w:num w:numId="51">
    <w:abstractNumId w:val="51"/>
  </w:num>
  <w:num w:numId="52">
    <w:abstractNumId w:val="38"/>
  </w:num>
  <w:num w:numId="53">
    <w:abstractNumId w:val="25"/>
  </w:num>
  <w:num w:numId="54">
    <w:abstractNumId w:val="8"/>
  </w:num>
  <w:num w:numId="55">
    <w:abstractNumId w:val="40"/>
  </w:num>
  <w:num w:numId="56">
    <w:abstractNumId w:val="5"/>
  </w:num>
  <w:num w:numId="57">
    <w:abstractNumId w:val="48"/>
  </w:num>
  <w:num w:numId="58">
    <w:abstractNumId w:val="36"/>
  </w:num>
  <w:num w:numId="59">
    <w:abstractNumId w:val="49"/>
  </w:num>
  <w:num w:numId="60">
    <w:abstractNumId w:val="19"/>
  </w:num>
  <w:num w:numId="61">
    <w:abstractNumId w:val="32"/>
  </w:num>
  <w:num w:numId="62">
    <w:abstractNumId w:val="62"/>
  </w:num>
  <w:num w:numId="63">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1829EB"/>
    <w:rsid w:val="00106283"/>
    <w:rsid w:val="001829EB"/>
    <w:rsid w:val="0040688F"/>
    <w:rsid w:val="006749FC"/>
    <w:rsid w:val="00760220"/>
    <w:rsid w:val="00792EBF"/>
    <w:rsid w:val="007B4F06"/>
    <w:rsid w:val="00AA5931"/>
    <w:rsid w:val="00AD22A8"/>
    <w:rsid w:val="00E7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40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92EBF"/>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792EBF"/>
    <w:pPr>
      <w:keepNext/>
      <w:keepLines/>
      <w:spacing w:before="260" w:after="260" w:line="416" w:lineRule="auto"/>
      <w:outlineLvl w:val="1"/>
    </w:pPr>
    <w:rPr>
      <w:rFonts w:ascii="Cambria" w:eastAsia="宋体" w:hAnsi="Cambria"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2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6022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6022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AA5931"/>
    <w:pPr>
      <w:ind w:leftChars="2500" w:left="100"/>
    </w:pPr>
  </w:style>
  <w:style w:type="character" w:customStyle="1" w:styleId="DateChar">
    <w:name w:val="Date Char"/>
    <w:basedOn w:val="DefaultParagraphFont"/>
    <w:link w:val="Date"/>
    <w:uiPriority w:val="99"/>
    <w:semiHidden/>
    <w:rsid w:val="00AA5931"/>
  </w:style>
  <w:style w:type="character" w:customStyle="1" w:styleId="Heading1Char">
    <w:name w:val="Heading 1 Char"/>
    <w:basedOn w:val="DefaultParagraphFont"/>
    <w:link w:val="Heading1"/>
    <w:uiPriority w:val="9"/>
    <w:rsid w:val="00792EBF"/>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792EBF"/>
    <w:rPr>
      <w:rFonts w:ascii="Cambria" w:eastAsia="宋体" w:hAnsi="Cambria" w:cs="Times New Roman"/>
      <w:b/>
      <w:bCs/>
      <w:sz w:val="32"/>
      <w:szCs w:val="32"/>
    </w:rPr>
  </w:style>
  <w:style w:type="paragraph" w:styleId="ListParagraph">
    <w:name w:val="List Paragraph"/>
    <w:basedOn w:val="Normal"/>
    <w:uiPriority w:val="34"/>
    <w:qFormat/>
    <w:rsid w:val="00792EBF"/>
    <w:pPr>
      <w:ind w:firstLineChars="200" w:firstLine="420"/>
    </w:pPr>
    <w:rPr>
      <w:rFonts w:ascii="Calibri" w:eastAsia="宋体" w:hAnsi="Calibri" w:cs="Times New Roman"/>
      <w:sz w:val="21"/>
      <w:szCs w:val="22"/>
    </w:rPr>
  </w:style>
  <w:style w:type="paragraph" w:styleId="Title">
    <w:name w:val="Title"/>
    <w:basedOn w:val="Normal"/>
    <w:next w:val="Normal"/>
    <w:link w:val="TitleChar"/>
    <w:uiPriority w:val="10"/>
    <w:qFormat/>
    <w:rsid w:val="00792EBF"/>
    <w:pPr>
      <w:spacing w:before="240" w:after="60"/>
      <w:jc w:val="center"/>
      <w:outlineLvl w:val="0"/>
    </w:pPr>
    <w:rPr>
      <w:rFonts w:ascii="Cambria" w:eastAsia="宋体" w:hAnsi="Cambria" w:cs="Times New Roman"/>
      <w:b/>
      <w:bCs/>
      <w:sz w:val="32"/>
      <w:szCs w:val="32"/>
    </w:rPr>
  </w:style>
  <w:style w:type="character" w:customStyle="1" w:styleId="TitleChar">
    <w:name w:val="Title Char"/>
    <w:basedOn w:val="DefaultParagraphFont"/>
    <w:link w:val="Title"/>
    <w:uiPriority w:val="10"/>
    <w:rsid w:val="00792EBF"/>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package" Target="embeddings/Microsoft_Visio___1.vsdx"/><Relationship Id="rId9" Type="http://schemas.openxmlformats.org/officeDocument/2006/relationships/image" Target="media/image3.emf"/><Relationship Id="rId10" Type="http://schemas.openxmlformats.org/officeDocument/2006/relationships/package" Target="embeddings/Microsoft_Visio___12.vsdx"/></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generator>
</meta>
</file>

<file path=customXml/itemProps1.xml><?xml version="1.0" encoding="utf-8"?>
<ds:datastoreItem xmlns:ds="http://schemas.openxmlformats.org/officeDocument/2006/customXml" ds:itemID="{21BF145C-E122-7549-A6D8-6FC899CFAD4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34</Pages>
  <Words>2672</Words>
  <Characters>15234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2018-03-28T12:52:00Z</dcterms:created>
  <dcterms:modified xsi:type="dcterms:W3CDTF">2018-03-28T13:55:00Z</dcterms:modified>
</cp:coreProperties>
</file>